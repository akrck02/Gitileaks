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6305" w:rsidRPr="00F80127" w:rsidRDefault="00083F0B" w:rsidP="00066305">
      <w:pPr>
        <w:pStyle w:val="TDC1"/>
        <w:tabs>
          <w:tab w:val="left" w:pos="440"/>
          <w:tab w:val="right" w:leader="dot" w:pos="10193"/>
        </w:tabs>
        <w:jc w:val="center"/>
        <w:rPr>
          <w:rFonts w:cs="Arial"/>
          <w:sz w:val="52"/>
          <w:szCs w:val="52"/>
          <w:lang w:val="es-ES"/>
        </w:rPr>
      </w:pPr>
      <w:bookmarkStart w:id="0" w:name="_Toc261444462"/>
      <w:bookmarkStart w:id="1" w:name="_Toc261445257"/>
      <w:r>
        <w:rPr>
          <w:rFonts w:cs="Arial"/>
          <w:sz w:val="52"/>
          <w:szCs w:val="52"/>
          <w:lang w:val="es-ES"/>
        </w:rPr>
        <w:t>UD 3</w:t>
      </w:r>
    </w:p>
    <w:p w:rsidR="00066305" w:rsidRDefault="00083F0B" w:rsidP="001604B8">
      <w:pPr>
        <w:pStyle w:val="Textoindependiente"/>
        <w:rPr>
          <w:lang w:val="es-ES"/>
        </w:rPr>
      </w:pPr>
      <w:r>
        <w:rPr>
          <w:lang w:val="es-ES"/>
        </w:rPr>
        <w:t>Administración de Apache</w:t>
      </w:r>
    </w:p>
    <w:p w:rsidR="00334FC6" w:rsidRPr="00F80127" w:rsidRDefault="00334FC6" w:rsidP="00066305">
      <w:pPr>
        <w:jc w:val="center"/>
        <w:rPr>
          <w:rFonts w:ascii="Arial" w:hAnsi="Arial" w:cs="Arial"/>
          <w:sz w:val="96"/>
          <w:szCs w:val="96"/>
          <w:lang w:val="es-ES"/>
        </w:rPr>
      </w:pPr>
    </w:p>
    <w:p w:rsidR="0044648F" w:rsidRDefault="00066305">
      <w:pPr>
        <w:pStyle w:val="TDC1"/>
        <w:tabs>
          <w:tab w:val="left" w:pos="480"/>
        </w:tabs>
        <w:rPr>
          <w:rFonts w:asciiTheme="minorHAnsi" w:eastAsiaTheme="minorEastAsia" w:hAnsiTheme="minorHAnsi" w:cstheme="minorBidi"/>
          <w:noProof/>
          <w:kern w:val="0"/>
          <w:sz w:val="22"/>
          <w:szCs w:val="22"/>
          <w:lang w:val="es-ES"/>
        </w:rPr>
      </w:pPr>
      <w:r w:rsidRPr="00F80127">
        <w:rPr>
          <w:lang w:val="es-ES"/>
        </w:rPr>
        <w:fldChar w:fldCharType="begin"/>
      </w:r>
      <w:r w:rsidRPr="00F80127">
        <w:rPr>
          <w:lang w:val="es-ES"/>
        </w:rPr>
        <w:instrText xml:space="preserve"> </w:instrText>
      </w:r>
      <w:r w:rsidR="001F3160" w:rsidRPr="00F80127">
        <w:rPr>
          <w:lang w:val="es-ES"/>
        </w:rPr>
        <w:instrText>TOC</w:instrText>
      </w:r>
      <w:r w:rsidRPr="00F80127">
        <w:rPr>
          <w:lang w:val="es-ES"/>
        </w:rPr>
        <w:instrText xml:space="preserve"> \o "1-2" \h \z \u </w:instrText>
      </w:r>
      <w:r w:rsidRPr="00F80127">
        <w:rPr>
          <w:lang w:val="es-ES"/>
        </w:rPr>
        <w:fldChar w:fldCharType="separate"/>
      </w:r>
      <w:hyperlink w:anchor="_Toc496599355" w:history="1">
        <w:r w:rsidR="0044648F" w:rsidRPr="00AF1F59">
          <w:rPr>
            <w:rStyle w:val="Hipervnculo"/>
            <w:rFonts w:ascii="Arial" w:eastAsia="Times New Roman" w:hAnsi="Arial" w:cs="Arial"/>
            <w:noProof/>
            <w:kern w:val="36"/>
            <w:lang w:val="es-ES" w:eastAsia="ar-SA"/>
          </w:rPr>
          <w:t>1.</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noProof/>
            <w:kern w:val="36"/>
            <w:lang w:val="es-ES" w:eastAsia="ar-SA"/>
          </w:rPr>
          <w:t>Servidor Web Apache para Linux</w:t>
        </w:r>
        <w:r w:rsidR="0044648F">
          <w:rPr>
            <w:noProof/>
            <w:webHidden/>
          </w:rPr>
          <w:tab/>
        </w:r>
        <w:r w:rsidR="0044648F">
          <w:rPr>
            <w:noProof/>
            <w:webHidden/>
          </w:rPr>
          <w:fldChar w:fldCharType="begin"/>
        </w:r>
        <w:r w:rsidR="0044648F">
          <w:rPr>
            <w:noProof/>
            <w:webHidden/>
          </w:rPr>
          <w:instrText xml:space="preserve"> PAGEREF _Toc496599355 \h </w:instrText>
        </w:r>
        <w:r w:rsidR="0044648F">
          <w:rPr>
            <w:noProof/>
            <w:webHidden/>
          </w:rPr>
        </w:r>
        <w:r w:rsidR="0044648F">
          <w:rPr>
            <w:noProof/>
            <w:webHidden/>
          </w:rPr>
          <w:fldChar w:fldCharType="separate"/>
        </w:r>
        <w:r w:rsidR="0044648F">
          <w:rPr>
            <w:noProof/>
            <w:webHidden/>
          </w:rPr>
          <w:t>1</w:t>
        </w:r>
        <w:r w:rsidR="0044648F">
          <w:rPr>
            <w:noProof/>
            <w:webHidden/>
          </w:rPr>
          <w:fldChar w:fldCharType="end"/>
        </w:r>
      </w:hyperlink>
    </w:p>
    <w:p w:rsidR="0044648F" w:rsidRDefault="001604B8">
      <w:pPr>
        <w:pStyle w:val="TDC2"/>
        <w:tabs>
          <w:tab w:val="left" w:pos="1132"/>
        </w:tabs>
        <w:rPr>
          <w:rFonts w:asciiTheme="minorHAnsi" w:eastAsiaTheme="minorEastAsia" w:hAnsiTheme="minorHAnsi" w:cstheme="minorBidi"/>
          <w:noProof/>
          <w:kern w:val="0"/>
          <w:sz w:val="22"/>
          <w:szCs w:val="22"/>
          <w:lang w:val="es-ES"/>
        </w:rPr>
      </w:pPr>
      <w:hyperlink w:anchor="_Toc496599356" w:history="1">
        <w:r w:rsidR="0044648F" w:rsidRPr="00AF1F59">
          <w:rPr>
            <w:rStyle w:val="Hipervnculo"/>
            <w:rFonts w:ascii="Arial" w:eastAsia="Times New Roman" w:hAnsi="Arial" w:cs="Arial"/>
            <w:i/>
            <w:iCs/>
            <w:noProof/>
            <w:lang w:val="es-ES" w:eastAsia="ar-SA"/>
          </w:rPr>
          <w:t>1.1.</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Instalación de Apache y arranque del servicio</w:t>
        </w:r>
        <w:r w:rsidR="0044648F">
          <w:rPr>
            <w:noProof/>
            <w:webHidden/>
          </w:rPr>
          <w:tab/>
        </w:r>
        <w:r w:rsidR="0044648F">
          <w:rPr>
            <w:noProof/>
            <w:webHidden/>
          </w:rPr>
          <w:fldChar w:fldCharType="begin"/>
        </w:r>
        <w:r w:rsidR="0044648F">
          <w:rPr>
            <w:noProof/>
            <w:webHidden/>
          </w:rPr>
          <w:instrText xml:space="preserve"> PAGEREF _Toc496599356 \h </w:instrText>
        </w:r>
        <w:r w:rsidR="0044648F">
          <w:rPr>
            <w:noProof/>
            <w:webHidden/>
          </w:rPr>
        </w:r>
        <w:r w:rsidR="0044648F">
          <w:rPr>
            <w:noProof/>
            <w:webHidden/>
          </w:rPr>
          <w:fldChar w:fldCharType="separate"/>
        </w:r>
        <w:r w:rsidR="0044648F">
          <w:rPr>
            <w:noProof/>
            <w:webHidden/>
          </w:rPr>
          <w:t>1</w:t>
        </w:r>
        <w:r w:rsidR="0044648F">
          <w:rPr>
            <w:noProof/>
            <w:webHidden/>
          </w:rPr>
          <w:fldChar w:fldCharType="end"/>
        </w:r>
      </w:hyperlink>
    </w:p>
    <w:p w:rsidR="0044648F" w:rsidRDefault="001604B8">
      <w:pPr>
        <w:pStyle w:val="TDC2"/>
        <w:tabs>
          <w:tab w:val="left" w:pos="1132"/>
        </w:tabs>
        <w:rPr>
          <w:rFonts w:asciiTheme="minorHAnsi" w:eastAsiaTheme="minorEastAsia" w:hAnsiTheme="minorHAnsi" w:cstheme="minorBidi"/>
          <w:noProof/>
          <w:kern w:val="0"/>
          <w:sz w:val="22"/>
          <w:szCs w:val="22"/>
          <w:lang w:val="es-ES"/>
        </w:rPr>
      </w:pPr>
      <w:hyperlink w:anchor="_Toc496599357" w:history="1">
        <w:r w:rsidR="0044648F" w:rsidRPr="00AF1F59">
          <w:rPr>
            <w:rStyle w:val="Hipervnculo"/>
            <w:rFonts w:ascii="Arial" w:eastAsia="Times New Roman" w:hAnsi="Arial" w:cs="Arial"/>
            <w:i/>
            <w:iCs/>
            <w:noProof/>
            <w:lang w:val="es-ES" w:eastAsia="ar-SA"/>
          </w:rPr>
          <w:t>1.2.</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Estructura de archivos de configuración</w:t>
        </w:r>
        <w:r w:rsidR="0044648F">
          <w:rPr>
            <w:noProof/>
            <w:webHidden/>
          </w:rPr>
          <w:tab/>
        </w:r>
        <w:r w:rsidR="0044648F">
          <w:rPr>
            <w:noProof/>
            <w:webHidden/>
          </w:rPr>
          <w:fldChar w:fldCharType="begin"/>
        </w:r>
        <w:r w:rsidR="0044648F">
          <w:rPr>
            <w:noProof/>
            <w:webHidden/>
          </w:rPr>
          <w:instrText xml:space="preserve"> PAGEREF _Toc496599357 \h </w:instrText>
        </w:r>
        <w:r w:rsidR="0044648F">
          <w:rPr>
            <w:noProof/>
            <w:webHidden/>
          </w:rPr>
        </w:r>
        <w:r w:rsidR="0044648F">
          <w:rPr>
            <w:noProof/>
            <w:webHidden/>
          </w:rPr>
          <w:fldChar w:fldCharType="separate"/>
        </w:r>
        <w:r w:rsidR="0044648F">
          <w:rPr>
            <w:noProof/>
            <w:webHidden/>
          </w:rPr>
          <w:t>1</w:t>
        </w:r>
        <w:r w:rsidR="0044648F">
          <w:rPr>
            <w:noProof/>
            <w:webHidden/>
          </w:rPr>
          <w:fldChar w:fldCharType="end"/>
        </w:r>
      </w:hyperlink>
    </w:p>
    <w:p w:rsidR="0044648F" w:rsidRDefault="001604B8">
      <w:pPr>
        <w:pStyle w:val="TDC2"/>
        <w:tabs>
          <w:tab w:val="left" w:pos="1132"/>
        </w:tabs>
        <w:rPr>
          <w:rFonts w:asciiTheme="minorHAnsi" w:eastAsiaTheme="minorEastAsia" w:hAnsiTheme="minorHAnsi" w:cstheme="minorBidi"/>
          <w:noProof/>
          <w:kern w:val="0"/>
          <w:sz w:val="22"/>
          <w:szCs w:val="22"/>
          <w:lang w:val="es-ES"/>
        </w:rPr>
      </w:pPr>
      <w:hyperlink w:anchor="_Toc496599358" w:history="1">
        <w:r w:rsidR="0044648F" w:rsidRPr="00AF1F59">
          <w:rPr>
            <w:rStyle w:val="Hipervnculo"/>
            <w:rFonts w:ascii="Arial" w:eastAsia="Times New Roman" w:hAnsi="Arial" w:cs="Arial"/>
            <w:i/>
            <w:iCs/>
            <w:noProof/>
            <w:lang w:val="es-ES" w:eastAsia="ar-SA"/>
          </w:rPr>
          <w:t>1.3.</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Habilitar / Deshabilitar módulos</w:t>
        </w:r>
        <w:r w:rsidR="0044648F">
          <w:rPr>
            <w:noProof/>
            <w:webHidden/>
          </w:rPr>
          <w:tab/>
        </w:r>
        <w:r w:rsidR="0044648F">
          <w:rPr>
            <w:noProof/>
            <w:webHidden/>
          </w:rPr>
          <w:fldChar w:fldCharType="begin"/>
        </w:r>
        <w:r w:rsidR="0044648F">
          <w:rPr>
            <w:noProof/>
            <w:webHidden/>
          </w:rPr>
          <w:instrText xml:space="preserve"> PAGEREF _Toc496599358 \h </w:instrText>
        </w:r>
        <w:r w:rsidR="0044648F">
          <w:rPr>
            <w:noProof/>
            <w:webHidden/>
          </w:rPr>
        </w:r>
        <w:r w:rsidR="0044648F">
          <w:rPr>
            <w:noProof/>
            <w:webHidden/>
          </w:rPr>
          <w:fldChar w:fldCharType="separate"/>
        </w:r>
        <w:r w:rsidR="0044648F">
          <w:rPr>
            <w:noProof/>
            <w:webHidden/>
          </w:rPr>
          <w:t>1</w:t>
        </w:r>
        <w:r w:rsidR="0044648F">
          <w:rPr>
            <w:noProof/>
            <w:webHidden/>
          </w:rPr>
          <w:fldChar w:fldCharType="end"/>
        </w:r>
      </w:hyperlink>
    </w:p>
    <w:p w:rsidR="0044648F" w:rsidRDefault="001604B8">
      <w:pPr>
        <w:pStyle w:val="TDC2"/>
        <w:tabs>
          <w:tab w:val="left" w:pos="1132"/>
        </w:tabs>
        <w:rPr>
          <w:rFonts w:asciiTheme="minorHAnsi" w:eastAsiaTheme="minorEastAsia" w:hAnsiTheme="minorHAnsi" w:cstheme="minorBidi"/>
          <w:noProof/>
          <w:kern w:val="0"/>
          <w:sz w:val="22"/>
          <w:szCs w:val="22"/>
          <w:lang w:val="es-ES"/>
        </w:rPr>
      </w:pPr>
      <w:hyperlink w:anchor="_Toc496599359" w:history="1">
        <w:r w:rsidR="0044648F" w:rsidRPr="00AF1F59">
          <w:rPr>
            <w:rStyle w:val="Hipervnculo"/>
            <w:rFonts w:ascii="Arial" w:eastAsia="Times New Roman" w:hAnsi="Arial" w:cs="Arial"/>
            <w:i/>
            <w:iCs/>
            <w:noProof/>
            <w:lang w:val="es-ES" w:eastAsia="ar-SA"/>
          </w:rPr>
          <w:t>1.4.</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Servidores Virtuales en Apache</w:t>
        </w:r>
        <w:r w:rsidR="0044648F">
          <w:rPr>
            <w:noProof/>
            <w:webHidden/>
          </w:rPr>
          <w:tab/>
        </w:r>
        <w:r w:rsidR="0044648F">
          <w:rPr>
            <w:noProof/>
            <w:webHidden/>
          </w:rPr>
          <w:fldChar w:fldCharType="begin"/>
        </w:r>
        <w:r w:rsidR="0044648F">
          <w:rPr>
            <w:noProof/>
            <w:webHidden/>
          </w:rPr>
          <w:instrText xml:space="preserve"> PAGEREF _Toc496599359 \h </w:instrText>
        </w:r>
        <w:r w:rsidR="0044648F">
          <w:rPr>
            <w:noProof/>
            <w:webHidden/>
          </w:rPr>
        </w:r>
        <w:r w:rsidR="0044648F">
          <w:rPr>
            <w:noProof/>
            <w:webHidden/>
          </w:rPr>
          <w:fldChar w:fldCharType="separate"/>
        </w:r>
        <w:r w:rsidR="0044648F">
          <w:rPr>
            <w:noProof/>
            <w:webHidden/>
          </w:rPr>
          <w:t>2</w:t>
        </w:r>
        <w:r w:rsidR="0044648F">
          <w:rPr>
            <w:noProof/>
            <w:webHidden/>
          </w:rPr>
          <w:fldChar w:fldCharType="end"/>
        </w:r>
      </w:hyperlink>
    </w:p>
    <w:p w:rsidR="0044648F" w:rsidRDefault="001604B8">
      <w:pPr>
        <w:pStyle w:val="TDC2"/>
        <w:tabs>
          <w:tab w:val="left" w:pos="1132"/>
        </w:tabs>
        <w:rPr>
          <w:rFonts w:asciiTheme="minorHAnsi" w:eastAsiaTheme="minorEastAsia" w:hAnsiTheme="minorHAnsi" w:cstheme="minorBidi"/>
          <w:noProof/>
          <w:kern w:val="0"/>
          <w:sz w:val="22"/>
          <w:szCs w:val="22"/>
          <w:lang w:val="es-ES"/>
        </w:rPr>
      </w:pPr>
      <w:hyperlink w:anchor="_Toc496599360" w:history="1">
        <w:r w:rsidR="0044648F" w:rsidRPr="00AF1F59">
          <w:rPr>
            <w:rStyle w:val="Hipervnculo"/>
            <w:rFonts w:ascii="Arial" w:eastAsia="Times New Roman" w:hAnsi="Arial" w:cs="Arial"/>
            <w:i/>
            <w:iCs/>
            <w:noProof/>
            <w:lang w:val="es-ES" w:eastAsia="ar-SA"/>
          </w:rPr>
          <w:t>1.5.</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Restricción de acceso mediante usuario y contraseña</w:t>
        </w:r>
        <w:r w:rsidR="0044648F">
          <w:rPr>
            <w:noProof/>
            <w:webHidden/>
          </w:rPr>
          <w:tab/>
        </w:r>
        <w:r w:rsidR="0044648F">
          <w:rPr>
            <w:noProof/>
            <w:webHidden/>
          </w:rPr>
          <w:fldChar w:fldCharType="begin"/>
        </w:r>
        <w:r w:rsidR="0044648F">
          <w:rPr>
            <w:noProof/>
            <w:webHidden/>
          </w:rPr>
          <w:instrText xml:space="preserve"> PAGEREF _Toc496599360 \h </w:instrText>
        </w:r>
        <w:r w:rsidR="0044648F">
          <w:rPr>
            <w:noProof/>
            <w:webHidden/>
          </w:rPr>
        </w:r>
        <w:r w:rsidR="0044648F">
          <w:rPr>
            <w:noProof/>
            <w:webHidden/>
          </w:rPr>
          <w:fldChar w:fldCharType="separate"/>
        </w:r>
        <w:r w:rsidR="0044648F">
          <w:rPr>
            <w:noProof/>
            <w:webHidden/>
          </w:rPr>
          <w:t>7</w:t>
        </w:r>
        <w:r w:rsidR="0044648F">
          <w:rPr>
            <w:noProof/>
            <w:webHidden/>
          </w:rPr>
          <w:fldChar w:fldCharType="end"/>
        </w:r>
      </w:hyperlink>
    </w:p>
    <w:p w:rsidR="0044648F" w:rsidRDefault="001604B8">
      <w:pPr>
        <w:pStyle w:val="TDC2"/>
        <w:tabs>
          <w:tab w:val="left" w:pos="1132"/>
        </w:tabs>
        <w:rPr>
          <w:rFonts w:asciiTheme="minorHAnsi" w:eastAsiaTheme="minorEastAsia" w:hAnsiTheme="minorHAnsi" w:cstheme="minorBidi"/>
          <w:noProof/>
          <w:kern w:val="0"/>
          <w:sz w:val="22"/>
          <w:szCs w:val="22"/>
          <w:lang w:val="es-ES"/>
        </w:rPr>
      </w:pPr>
      <w:hyperlink w:anchor="_Toc496599361" w:history="1">
        <w:r w:rsidR="0044648F" w:rsidRPr="00AF1F59">
          <w:rPr>
            <w:rStyle w:val="Hipervnculo"/>
            <w:rFonts w:ascii="Arial" w:eastAsia="Times New Roman" w:hAnsi="Arial" w:cs="Arial"/>
            <w:i/>
            <w:iCs/>
            <w:noProof/>
            <w:lang w:val="es-ES" w:eastAsia="ar-SA"/>
          </w:rPr>
          <w:t>1.6.</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Espacio web para cada usuario</w:t>
        </w:r>
        <w:r w:rsidR="0044648F">
          <w:rPr>
            <w:noProof/>
            <w:webHidden/>
          </w:rPr>
          <w:tab/>
        </w:r>
        <w:r w:rsidR="0044648F">
          <w:rPr>
            <w:noProof/>
            <w:webHidden/>
          </w:rPr>
          <w:fldChar w:fldCharType="begin"/>
        </w:r>
        <w:r w:rsidR="0044648F">
          <w:rPr>
            <w:noProof/>
            <w:webHidden/>
          </w:rPr>
          <w:instrText xml:space="preserve"> PAGEREF _Toc496599361 \h </w:instrText>
        </w:r>
        <w:r w:rsidR="0044648F">
          <w:rPr>
            <w:noProof/>
            <w:webHidden/>
          </w:rPr>
        </w:r>
        <w:r w:rsidR="0044648F">
          <w:rPr>
            <w:noProof/>
            <w:webHidden/>
          </w:rPr>
          <w:fldChar w:fldCharType="separate"/>
        </w:r>
        <w:r w:rsidR="0044648F">
          <w:rPr>
            <w:noProof/>
            <w:webHidden/>
          </w:rPr>
          <w:t>8</w:t>
        </w:r>
        <w:r w:rsidR="0044648F">
          <w:rPr>
            <w:noProof/>
            <w:webHidden/>
          </w:rPr>
          <w:fldChar w:fldCharType="end"/>
        </w:r>
      </w:hyperlink>
    </w:p>
    <w:p w:rsidR="0044648F" w:rsidRDefault="001604B8">
      <w:pPr>
        <w:pStyle w:val="TDC2"/>
        <w:tabs>
          <w:tab w:val="left" w:pos="1132"/>
        </w:tabs>
        <w:rPr>
          <w:rFonts w:asciiTheme="minorHAnsi" w:eastAsiaTheme="minorEastAsia" w:hAnsiTheme="minorHAnsi" w:cstheme="minorBidi"/>
          <w:noProof/>
          <w:kern w:val="0"/>
          <w:sz w:val="22"/>
          <w:szCs w:val="22"/>
          <w:lang w:val="es-ES"/>
        </w:rPr>
      </w:pPr>
      <w:hyperlink w:anchor="_Toc496599362" w:history="1">
        <w:r w:rsidR="0044648F" w:rsidRPr="00AF1F59">
          <w:rPr>
            <w:rStyle w:val="Hipervnculo"/>
            <w:rFonts w:ascii="Arial" w:eastAsia="Times New Roman" w:hAnsi="Arial" w:cs="Arial"/>
            <w:i/>
            <w:iCs/>
            <w:noProof/>
            <w:lang w:val="es-ES" w:eastAsia="ar-SA"/>
          </w:rPr>
          <w:t>1.7.</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Página web principal</w:t>
        </w:r>
        <w:r w:rsidR="0044648F">
          <w:rPr>
            <w:noProof/>
            <w:webHidden/>
          </w:rPr>
          <w:tab/>
        </w:r>
        <w:r w:rsidR="0044648F">
          <w:rPr>
            <w:noProof/>
            <w:webHidden/>
          </w:rPr>
          <w:fldChar w:fldCharType="begin"/>
        </w:r>
        <w:r w:rsidR="0044648F">
          <w:rPr>
            <w:noProof/>
            <w:webHidden/>
          </w:rPr>
          <w:instrText xml:space="preserve"> PAGEREF _Toc496599362 \h </w:instrText>
        </w:r>
        <w:r w:rsidR="0044648F">
          <w:rPr>
            <w:noProof/>
            <w:webHidden/>
          </w:rPr>
        </w:r>
        <w:r w:rsidR="0044648F">
          <w:rPr>
            <w:noProof/>
            <w:webHidden/>
          </w:rPr>
          <w:fldChar w:fldCharType="separate"/>
        </w:r>
        <w:r w:rsidR="0044648F">
          <w:rPr>
            <w:noProof/>
            <w:webHidden/>
          </w:rPr>
          <w:t>9</w:t>
        </w:r>
        <w:r w:rsidR="0044648F">
          <w:rPr>
            <w:noProof/>
            <w:webHidden/>
          </w:rPr>
          <w:fldChar w:fldCharType="end"/>
        </w:r>
      </w:hyperlink>
    </w:p>
    <w:p w:rsidR="0044648F" w:rsidRDefault="001604B8">
      <w:pPr>
        <w:pStyle w:val="TDC2"/>
        <w:tabs>
          <w:tab w:val="left" w:pos="1132"/>
        </w:tabs>
        <w:rPr>
          <w:rFonts w:asciiTheme="minorHAnsi" w:eastAsiaTheme="minorEastAsia" w:hAnsiTheme="minorHAnsi" w:cstheme="minorBidi"/>
          <w:noProof/>
          <w:kern w:val="0"/>
          <w:sz w:val="22"/>
          <w:szCs w:val="22"/>
          <w:lang w:val="es-ES"/>
        </w:rPr>
      </w:pPr>
      <w:hyperlink w:anchor="_Toc496599363" w:history="1">
        <w:r w:rsidR="0044648F" w:rsidRPr="00AF1F59">
          <w:rPr>
            <w:rStyle w:val="Hipervnculo"/>
            <w:rFonts w:ascii="Arial" w:eastAsia="Times New Roman" w:hAnsi="Arial" w:cs="Arial"/>
            <w:i/>
            <w:iCs/>
            <w:noProof/>
            <w:lang w:val="es-ES" w:eastAsia="ar-SA"/>
          </w:rPr>
          <w:t>1.8.</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Comprobar que funciona</w:t>
        </w:r>
        <w:r w:rsidR="0044648F">
          <w:rPr>
            <w:noProof/>
            <w:webHidden/>
          </w:rPr>
          <w:tab/>
        </w:r>
        <w:r w:rsidR="0044648F">
          <w:rPr>
            <w:noProof/>
            <w:webHidden/>
          </w:rPr>
          <w:fldChar w:fldCharType="begin"/>
        </w:r>
        <w:r w:rsidR="0044648F">
          <w:rPr>
            <w:noProof/>
            <w:webHidden/>
          </w:rPr>
          <w:instrText xml:space="preserve"> PAGEREF _Toc496599363 \h </w:instrText>
        </w:r>
        <w:r w:rsidR="0044648F">
          <w:rPr>
            <w:noProof/>
            <w:webHidden/>
          </w:rPr>
        </w:r>
        <w:r w:rsidR="0044648F">
          <w:rPr>
            <w:noProof/>
            <w:webHidden/>
          </w:rPr>
          <w:fldChar w:fldCharType="separate"/>
        </w:r>
        <w:r w:rsidR="0044648F">
          <w:rPr>
            <w:noProof/>
            <w:webHidden/>
          </w:rPr>
          <w:t>9</w:t>
        </w:r>
        <w:r w:rsidR="0044648F">
          <w:rPr>
            <w:noProof/>
            <w:webHidden/>
          </w:rPr>
          <w:fldChar w:fldCharType="end"/>
        </w:r>
      </w:hyperlink>
    </w:p>
    <w:p w:rsidR="0044648F" w:rsidRDefault="001604B8">
      <w:pPr>
        <w:pStyle w:val="TDC1"/>
        <w:tabs>
          <w:tab w:val="left" w:pos="480"/>
        </w:tabs>
        <w:rPr>
          <w:rFonts w:asciiTheme="minorHAnsi" w:eastAsiaTheme="minorEastAsia" w:hAnsiTheme="minorHAnsi" w:cstheme="minorBidi"/>
          <w:noProof/>
          <w:kern w:val="0"/>
          <w:sz w:val="22"/>
          <w:szCs w:val="22"/>
          <w:lang w:val="es-ES"/>
        </w:rPr>
      </w:pPr>
      <w:hyperlink w:anchor="_Toc496599364" w:history="1">
        <w:r w:rsidR="0044648F" w:rsidRPr="00AF1F59">
          <w:rPr>
            <w:rStyle w:val="Hipervnculo"/>
            <w:rFonts w:ascii="Arial" w:eastAsia="Times New Roman" w:hAnsi="Arial" w:cs="Arial"/>
            <w:noProof/>
            <w:kern w:val="36"/>
            <w:lang w:val="es-ES"/>
          </w:rPr>
          <w:t>2.</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noProof/>
            <w:kern w:val="36"/>
            <w:lang w:val="es-ES"/>
          </w:rPr>
          <w:t>Apache web server en Windows</w:t>
        </w:r>
        <w:r w:rsidR="0044648F">
          <w:rPr>
            <w:noProof/>
            <w:webHidden/>
          </w:rPr>
          <w:tab/>
        </w:r>
        <w:r w:rsidR="0044648F">
          <w:rPr>
            <w:noProof/>
            <w:webHidden/>
          </w:rPr>
          <w:fldChar w:fldCharType="begin"/>
        </w:r>
        <w:r w:rsidR="0044648F">
          <w:rPr>
            <w:noProof/>
            <w:webHidden/>
          </w:rPr>
          <w:instrText xml:space="preserve"> PAGEREF _Toc496599364 \h </w:instrText>
        </w:r>
        <w:r w:rsidR="0044648F">
          <w:rPr>
            <w:noProof/>
            <w:webHidden/>
          </w:rPr>
        </w:r>
        <w:r w:rsidR="0044648F">
          <w:rPr>
            <w:noProof/>
            <w:webHidden/>
          </w:rPr>
          <w:fldChar w:fldCharType="separate"/>
        </w:r>
        <w:r w:rsidR="0044648F">
          <w:rPr>
            <w:noProof/>
            <w:webHidden/>
          </w:rPr>
          <w:t>10</w:t>
        </w:r>
        <w:r w:rsidR="0044648F">
          <w:rPr>
            <w:noProof/>
            <w:webHidden/>
          </w:rPr>
          <w:fldChar w:fldCharType="end"/>
        </w:r>
      </w:hyperlink>
    </w:p>
    <w:p w:rsidR="0044648F" w:rsidRDefault="001604B8">
      <w:pPr>
        <w:pStyle w:val="TDC2"/>
        <w:tabs>
          <w:tab w:val="left" w:pos="1132"/>
        </w:tabs>
        <w:rPr>
          <w:rFonts w:asciiTheme="minorHAnsi" w:eastAsiaTheme="minorEastAsia" w:hAnsiTheme="minorHAnsi" w:cstheme="minorBidi"/>
          <w:noProof/>
          <w:kern w:val="0"/>
          <w:sz w:val="22"/>
          <w:szCs w:val="22"/>
          <w:lang w:val="es-ES"/>
        </w:rPr>
      </w:pPr>
      <w:hyperlink w:anchor="_Toc496599365" w:history="1">
        <w:r w:rsidR="0044648F" w:rsidRPr="00AF1F59">
          <w:rPr>
            <w:rStyle w:val="Hipervnculo"/>
            <w:rFonts w:ascii="Arial" w:eastAsia="Times New Roman" w:hAnsi="Arial" w:cs="Arial"/>
            <w:i/>
            <w:iCs/>
            <w:noProof/>
            <w:lang w:val="es-ES"/>
          </w:rPr>
          <w:t>2.1.</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rPr>
          <w:t>Instalación</w:t>
        </w:r>
        <w:r w:rsidR="0044648F">
          <w:rPr>
            <w:noProof/>
            <w:webHidden/>
          </w:rPr>
          <w:tab/>
        </w:r>
        <w:r w:rsidR="0044648F">
          <w:rPr>
            <w:noProof/>
            <w:webHidden/>
          </w:rPr>
          <w:fldChar w:fldCharType="begin"/>
        </w:r>
        <w:r w:rsidR="0044648F">
          <w:rPr>
            <w:noProof/>
            <w:webHidden/>
          </w:rPr>
          <w:instrText xml:space="preserve"> PAGEREF _Toc496599365 \h </w:instrText>
        </w:r>
        <w:r w:rsidR="0044648F">
          <w:rPr>
            <w:noProof/>
            <w:webHidden/>
          </w:rPr>
        </w:r>
        <w:r w:rsidR="0044648F">
          <w:rPr>
            <w:noProof/>
            <w:webHidden/>
          </w:rPr>
          <w:fldChar w:fldCharType="separate"/>
        </w:r>
        <w:r w:rsidR="0044648F">
          <w:rPr>
            <w:noProof/>
            <w:webHidden/>
          </w:rPr>
          <w:t>10</w:t>
        </w:r>
        <w:r w:rsidR="0044648F">
          <w:rPr>
            <w:noProof/>
            <w:webHidden/>
          </w:rPr>
          <w:fldChar w:fldCharType="end"/>
        </w:r>
      </w:hyperlink>
    </w:p>
    <w:p w:rsidR="0044648F" w:rsidRDefault="001604B8">
      <w:pPr>
        <w:pStyle w:val="TDC2"/>
        <w:tabs>
          <w:tab w:val="left" w:pos="1132"/>
        </w:tabs>
        <w:rPr>
          <w:rFonts w:asciiTheme="minorHAnsi" w:eastAsiaTheme="minorEastAsia" w:hAnsiTheme="minorHAnsi" w:cstheme="minorBidi"/>
          <w:noProof/>
          <w:kern w:val="0"/>
          <w:sz w:val="22"/>
          <w:szCs w:val="22"/>
          <w:lang w:val="es-ES"/>
        </w:rPr>
      </w:pPr>
      <w:hyperlink w:anchor="_Toc496599366" w:history="1">
        <w:r w:rsidR="0044648F" w:rsidRPr="00AF1F59">
          <w:rPr>
            <w:rStyle w:val="Hipervnculo"/>
            <w:rFonts w:ascii="Arial" w:eastAsia="Times New Roman" w:hAnsi="Arial" w:cs="Arial"/>
            <w:i/>
            <w:iCs/>
            <w:noProof/>
            <w:lang w:val="es-ES"/>
          </w:rPr>
          <w:t>2.2.</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rPr>
          <w:t>Iniciar y detener el servidor</w:t>
        </w:r>
        <w:r w:rsidR="0044648F">
          <w:rPr>
            <w:noProof/>
            <w:webHidden/>
          </w:rPr>
          <w:tab/>
        </w:r>
        <w:r w:rsidR="0044648F">
          <w:rPr>
            <w:noProof/>
            <w:webHidden/>
          </w:rPr>
          <w:fldChar w:fldCharType="begin"/>
        </w:r>
        <w:r w:rsidR="0044648F">
          <w:rPr>
            <w:noProof/>
            <w:webHidden/>
          </w:rPr>
          <w:instrText xml:space="preserve"> PAGEREF _Toc496599366 \h </w:instrText>
        </w:r>
        <w:r w:rsidR="0044648F">
          <w:rPr>
            <w:noProof/>
            <w:webHidden/>
          </w:rPr>
        </w:r>
        <w:r w:rsidR="0044648F">
          <w:rPr>
            <w:noProof/>
            <w:webHidden/>
          </w:rPr>
          <w:fldChar w:fldCharType="separate"/>
        </w:r>
        <w:r w:rsidR="0044648F">
          <w:rPr>
            <w:noProof/>
            <w:webHidden/>
          </w:rPr>
          <w:t>10</w:t>
        </w:r>
        <w:r w:rsidR="0044648F">
          <w:rPr>
            <w:noProof/>
            <w:webHidden/>
          </w:rPr>
          <w:fldChar w:fldCharType="end"/>
        </w:r>
      </w:hyperlink>
    </w:p>
    <w:p w:rsidR="0044648F" w:rsidRDefault="001604B8">
      <w:pPr>
        <w:pStyle w:val="TDC2"/>
        <w:tabs>
          <w:tab w:val="left" w:pos="1132"/>
        </w:tabs>
        <w:rPr>
          <w:rFonts w:asciiTheme="minorHAnsi" w:eastAsiaTheme="minorEastAsia" w:hAnsiTheme="minorHAnsi" w:cstheme="minorBidi"/>
          <w:noProof/>
          <w:kern w:val="0"/>
          <w:sz w:val="22"/>
          <w:szCs w:val="22"/>
          <w:lang w:val="es-ES"/>
        </w:rPr>
      </w:pPr>
      <w:hyperlink w:anchor="_Toc496599367" w:history="1">
        <w:r w:rsidR="0044648F" w:rsidRPr="00AF1F59">
          <w:rPr>
            <w:rStyle w:val="Hipervnculo"/>
            <w:rFonts w:ascii="Arial" w:eastAsia="Times New Roman" w:hAnsi="Arial" w:cs="Arial"/>
            <w:i/>
            <w:iCs/>
            <w:noProof/>
            <w:lang w:val="es-ES"/>
          </w:rPr>
          <w:t>2.3.</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rPr>
          <w:t>Configuración</w:t>
        </w:r>
        <w:r w:rsidR="0044648F">
          <w:rPr>
            <w:noProof/>
            <w:webHidden/>
          </w:rPr>
          <w:tab/>
        </w:r>
        <w:r w:rsidR="0044648F">
          <w:rPr>
            <w:noProof/>
            <w:webHidden/>
          </w:rPr>
          <w:fldChar w:fldCharType="begin"/>
        </w:r>
        <w:r w:rsidR="0044648F">
          <w:rPr>
            <w:noProof/>
            <w:webHidden/>
          </w:rPr>
          <w:instrText xml:space="preserve"> PAGEREF _Toc496599367 \h </w:instrText>
        </w:r>
        <w:r w:rsidR="0044648F">
          <w:rPr>
            <w:noProof/>
            <w:webHidden/>
          </w:rPr>
        </w:r>
        <w:r w:rsidR="0044648F">
          <w:rPr>
            <w:noProof/>
            <w:webHidden/>
          </w:rPr>
          <w:fldChar w:fldCharType="separate"/>
        </w:r>
        <w:r w:rsidR="0044648F">
          <w:rPr>
            <w:noProof/>
            <w:webHidden/>
          </w:rPr>
          <w:t>11</w:t>
        </w:r>
        <w:r w:rsidR="0044648F">
          <w:rPr>
            <w:noProof/>
            <w:webHidden/>
          </w:rPr>
          <w:fldChar w:fldCharType="end"/>
        </w:r>
      </w:hyperlink>
    </w:p>
    <w:p w:rsidR="0044648F" w:rsidRDefault="001604B8">
      <w:pPr>
        <w:pStyle w:val="TDC2"/>
        <w:tabs>
          <w:tab w:val="left" w:pos="1132"/>
        </w:tabs>
        <w:rPr>
          <w:rFonts w:asciiTheme="minorHAnsi" w:eastAsiaTheme="minorEastAsia" w:hAnsiTheme="minorHAnsi" w:cstheme="minorBidi"/>
          <w:noProof/>
          <w:kern w:val="0"/>
          <w:sz w:val="22"/>
          <w:szCs w:val="22"/>
          <w:lang w:val="es-ES"/>
        </w:rPr>
      </w:pPr>
      <w:hyperlink w:anchor="_Toc496599368" w:history="1">
        <w:r w:rsidR="0044648F" w:rsidRPr="00AF1F59">
          <w:rPr>
            <w:rStyle w:val="Hipervnculo"/>
            <w:rFonts w:ascii="Arial" w:eastAsia="Times New Roman" w:hAnsi="Arial" w:cs="Arial"/>
            <w:i/>
            <w:iCs/>
            <w:noProof/>
            <w:lang w:val="es-ES"/>
          </w:rPr>
          <w:t>2.4.</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rPr>
          <w:t>Testeando el servidor</w:t>
        </w:r>
        <w:r w:rsidR="0044648F">
          <w:rPr>
            <w:noProof/>
            <w:webHidden/>
          </w:rPr>
          <w:tab/>
        </w:r>
        <w:r w:rsidR="0044648F">
          <w:rPr>
            <w:noProof/>
            <w:webHidden/>
          </w:rPr>
          <w:fldChar w:fldCharType="begin"/>
        </w:r>
        <w:r w:rsidR="0044648F">
          <w:rPr>
            <w:noProof/>
            <w:webHidden/>
          </w:rPr>
          <w:instrText xml:space="preserve"> PAGEREF _Toc496599368 \h </w:instrText>
        </w:r>
        <w:r w:rsidR="0044648F">
          <w:rPr>
            <w:noProof/>
            <w:webHidden/>
          </w:rPr>
        </w:r>
        <w:r w:rsidR="0044648F">
          <w:rPr>
            <w:noProof/>
            <w:webHidden/>
          </w:rPr>
          <w:fldChar w:fldCharType="separate"/>
        </w:r>
        <w:r w:rsidR="0044648F">
          <w:rPr>
            <w:noProof/>
            <w:webHidden/>
          </w:rPr>
          <w:t>15</w:t>
        </w:r>
        <w:r w:rsidR="0044648F">
          <w:rPr>
            <w:noProof/>
            <w:webHidden/>
          </w:rPr>
          <w:fldChar w:fldCharType="end"/>
        </w:r>
      </w:hyperlink>
    </w:p>
    <w:p w:rsidR="00066305" w:rsidRPr="00F80127" w:rsidRDefault="00066305" w:rsidP="00066305">
      <w:pPr>
        <w:pStyle w:val="Ttulo1"/>
        <w:rPr>
          <w:lang w:val="es-ES"/>
        </w:rPr>
      </w:pPr>
      <w:r w:rsidRPr="00F80127">
        <w:rPr>
          <w:lang w:val="es-ES"/>
        </w:rPr>
        <w:fldChar w:fldCharType="end"/>
      </w:r>
    </w:p>
    <w:p w:rsidR="003B1ECA" w:rsidRPr="00F80127" w:rsidRDefault="00066305" w:rsidP="00083F0B">
      <w:pPr>
        <w:pStyle w:val="Ttulo1"/>
        <w:widowControl/>
        <w:numPr>
          <w:ilvl w:val="0"/>
          <w:numId w:val="1"/>
        </w:numPr>
        <w:tabs>
          <w:tab w:val="num" w:pos="432"/>
        </w:tabs>
        <w:spacing w:after="60"/>
        <w:ind w:left="432" w:hanging="432"/>
        <w:rPr>
          <w:rFonts w:ascii="Arial" w:eastAsia="Times New Roman" w:hAnsi="Arial" w:cs="Arial"/>
          <w:lang w:val="es-ES" w:eastAsia="ar-SA"/>
        </w:rPr>
      </w:pPr>
      <w:r w:rsidRPr="00F80127">
        <w:rPr>
          <w:lang w:val="es-ES"/>
        </w:rPr>
        <w:br w:type="page"/>
      </w:r>
      <w:bookmarkEnd w:id="0"/>
      <w:bookmarkEnd w:id="1"/>
    </w:p>
    <w:p w:rsidR="003B1ECA" w:rsidRPr="00F80127" w:rsidRDefault="003B1ECA" w:rsidP="00223FF6">
      <w:pPr>
        <w:pStyle w:val="Ttulo1"/>
        <w:widowControl/>
        <w:numPr>
          <w:ilvl w:val="0"/>
          <w:numId w:val="6"/>
        </w:numPr>
        <w:spacing w:after="60"/>
        <w:rPr>
          <w:rFonts w:ascii="Arial" w:eastAsia="Times New Roman" w:hAnsi="Arial" w:cs="Arial"/>
          <w:kern w:val="36"/>
          <w:sz w:val="32"/>
          <w:szCs w:val="32"/>
          <w:lang w:val="es-ES" w:eastAsia="ar-SA"/>
        </w:rPr>
      </w:pPr>
      <w:bookmarkStart w:id="2" w:name="_Toc261444464"/>
      <w:bookmarkStart w:id="3" w:name="_Toc261445259"/>
      <w:bookmarkStart w:id="4" w:name="_Toc496599355"/>
      <w:r w:rsidRPr="00F80127">
        <w:rPr>
          <w:rFonts w:ascii="Arial" w:eastAsia="Times New Roman" w:hAnsi="Arial" w:cs="Arial"/>
          <w:kern w:val="36"/>
          <w:sz w:val="32"/>
          <w:szCs w:val="32"/>
          <w:lang w:val="es-ES" w:eastAsia="ar-SA"/>
        </w:rPr>
        <w:lastRenderedPageBreak/>
        <w:t>Servidor Web Apache para Linux</w:t>
      </w:r>
      <w:bookmarkEnd w:id="2"/>
      <w:bookmarkEnd w:id="3"/>
      <w:bookmarkEnd w:id="4"/>
    </w:p>
    <w:p w:rsidR="003B1ECA" w:rsidRPr="00F80127" w:rsidRDefault="003B1ECA" w:rsidP="001604B8">
      <w:pPr>
        <w:pStyle w:val="Textoindependienteprimerasangra"/>
        <w:rPr>
          <w:lang w:val="es-ES" w:eastAsia="ar-SA"/>
        </w:rPr>
      </w:pPr>
      <w:r w:rsidRPr="00F80127">
        <w:rPr>
          <w:lang w:val="es-ES" w:eastAsia="ar-SA"/>
        </w:rPr>
        <w:t xml:space="preserve">El servidor web apache es una de las aplicaciones estrella del mundo Linux. Es el servidor web más implantado entre los distintos servidores que ofertan servicios web en Internet. </w:t>
      </w:r>
    </w:p>
    <w:p w:rsidR="003B1ECA" w:rsidRPr="00F80127" w:rsidRDefault="003B1ECA" w:rsidP="001604B8">
      <w:pPr>
        <w:pStyle w:val="Sangradetextonormal"/>
        <w:rPr>
          <w:lang w:val="es-ES" w:eastAsia="ar-SA"/>
        </w:rPr>
      </w:pPr>
      <w:r w:rsidRPr="00F80127">
        <w:rPr>
          <w:lang w:val="es-ES" w:eastAsia="ar-SA"/>
        </w:rPr>
        <w:t xml:space="preserve">Entre las características más significativas destacamos: </w:t>
      </w:r>
    </w:p>
    <w:p w:rsidR="003B1ECA" w:rsidRPr="00F80127" w:rsidRDefault="003B1ECA" w:rsidP="001604B8">
      <w:pPr>
        <w:pStyle w:val="Listaconvietas2"/>
        <w:rPr>
          <w:lang w:val="es-ES" w:eastAsia="ar-SA"/>
        </w:rPr>
      </w:pPr>
      <w:r w:rsidRPr="00F80127">
        <w:rPr>
          <w:lang w:val="es-ES" w:eastAsia="ar-SA"/>
        </w:rPr>
        <w:t xml:space="preserve">Es modular </w:t>
      </w:r>
    </w:p>
    <w:p w:rsidR="003B1ECA" w:rsidRPr="00F80127" w:rsidRDefault="003B1ECA" w:rsidP="001604B8">
      <w:pPr>
        <w:pStyle w:val="Listaconvietas2"/>
        <w:rPr>
          <w:lang w:val="es-ES" w:eastAsia="ar-SA"/>
        </w:rPr>
      </w:pPr>
      <w:r w:rsidRPr="00F80127">
        <w:rPr>
          <w:lang w:val="es-ES" w:eastAsia="ar-SA"/>
        </w:rPr>
        <w:t xml:space="preserve">Capacidad para crear servidores virtuales </w:t>
      </w:r>
    </w:p>
    <w:p w:rsidR="003B1ECA" w:rsidRPr="00F80127" w:rsidRDefault="003B1ECA" w:rsidP="001604B8">
      <w:pPr>
        <w:pStyle w:val="Listaconvietas2"/>
        <w:rPr>
          <w:lang w:val="es-ES" w:eastAsia="ar-SA"/>
        </w:rPr>
      </w:pPr>
      <w:r w:rsidRPr="00F80127">
        <w:rPr>
          <w:lang w:val="es-ES" w:eastAsia="ar-SA"/>
        </w:rPr>
        <w:t xml:space="preserve">Capacidad para crear servidores seguros https </w:t>
      </w:r>
    </w:p>
    <w:p w:rsidR="003B1ECA" w:rsidRPr="00F80127" w:rsidRDefault="003B1ECA" w:rsidP="001604B8">
      <w:pPr>
        <w:pStyle w:val="Listaconvietas2"/>
        <w:rPr>
          <w:lang w:val="es-ES" w:eastAsia="ar-SA"/>
        </w:rPr>
      </w:pPr>
      <w:r w:rsidRPr="00F80127">
        <w:rPr>
          <w:lang w:val="es-ES" w:eastAsia="ar-SA"/>
        </w:rPr>
        <w:t xml:space="preserve">Capacidad para crear sitios privados </w:t>
      </w:r>
    </w:p>
    <w:p w:rsidR="003B1ECA" w:rsidRDefault="003B1ECA" w:rsidP="001604B8">
      <w:pPr>
        <w:pStyle w:val="Textoindependienteprimerasangra"/>
        <w:rPr>
          <w:lang w:val="es-ES" w:eastAsia="ar-SA"/>
        </w:rPr>
      </w:pPr>
      <w:r w:rsidRPr="00F80127">
        <w:rPr>
          <w:lang w:val="es-ES" w:eastAsia="ar-SA"/>
        </w:rPr>
        <w:t xml:space="preserve">En este curso haremos uso de éstas y otras características de apache. </w:t>
      </w:r>
    </w:p>
    <w:p w:rsidR="00A63080" w:rsidRDefault="00A63080" w:rsidP="00223FF6">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5" w:name="_Toc496599356"/>
      <w:r w:rsidRPr="00A63080">
        <w:rPr>
          <w:rFonts w:ascii="Arial" w:eastAsia="Times New Roman" w:hAnsi="Arial" w:cs="Arial"/>
          <w:i/>
          <w:iCs/>
          <w:kern w:val="0"/>
          <w:sz w:val="28"/>
          <w:szCs w:val="28"/>
          <w:lang w:val="es-ES" w:eastAsia="ar-SA"/>
        </w:rPr>
        <w:t>Instalación</w:t>
      </w:r>
      <w:r>
        <w:rPr>
          <w:rFonts w:ascii="Arial" w:eastAsia="Times New Roman" w:hAnsi="Arial" w:cs="Arial"/>
          <w:i/>
          <w:iCs/>
          <w:kern w:val="0"/>
          <w:sz w:val="28"/>
          <w:szCs w:val="28"/>
          <w:lang w:val="es-ES" w:eastAsia="ar-SA"/>
        </w:rPr>
        <w:t xml:space="preserve"> de Apache y arranque del servicio</w:t>
      </w:r>
      <w:bookmarkEnd w:id="5"/>
    </w:p>
    <w:p w:rsidR="00A63080" w:rsidRPr="00A63080" w:rsidRDefault="00A63080" w:rsidP="00A63080">
      <w:pPr>
        <w:pStyle w:val="Textoindependiente"/>
        <w:rPr>
          <w:lang w:val="es-ES" w:eastAsia="ar-SA"/>
        </w:rPr>
      </w:pPr>
    </w:p>
    <w:p w:rsidR="00A63080" w:rsidRPr="00A63080" w:rsidRDefault="00A63080" w:rsidP="001604B8">
      <w:pPr>
        <w:pStyle w:val="Textoindependienteprimerasangra"/>
        <w:rPr>
          <w:lang w:val="es-ES" w:eastAsia="ar-SA"/>
        </w:rPr>
      </w:pPr>
      <w:r w:rsidRPr="00A63080">
        <w:rPr>
          <w:lang w:val="es-ES" w:eastAsia="ar-SA"/>
        </w:rPr>
        <w:t>Instalación de apache2</w:t>
      </w:r>
    </w:p>
    <w:p w:rsidR="00A63080" w:rsidRPr="001604B8" w:rsidRDefault="00A63080" w:rsidP="001604B8">
      <w:pPr>
        <w:pStyle w:val="Textoindependienteprimerasangra2"/>
        <w:rPr>
          <w:b/>
          <w:lang w:val="es-ES" w:eastAsia="ar-SA"/>
        </w:rPr>
      </w:pPr>
      <w:proofErr w:type="spellStart"/>
      <w:r w:rsidRPr="001604B8">
        <w:rPr>
          <w:b/>
          <w:lang w:val="es-ES" w:eastAsia="ar-SA"/>
        </w:rPr>
        <w:t>apt-get</w:t>
      </w:r>
      <w:proofErr w:type="spellEnd"/>
      <w:r w:rsidRPr="001604B8">
        <w:rPr>
          <w:b/>
          <w:lang w:val="es-ES" w:eastAsia="ar-SA"/>
        </w:rPr>
        <w:t xml:space="preserve"> </w:t>
      </w:r>
      <w:proofErr w:type="spellStart"/>
      <w:r w:rsidRPr="001604B8">
        <w:rPr>
          <w:b/>
          <w:lang w:val="es-ES" w:eastAsia="ar-SA"/>
        </w:rPr>
        <w:t>install</w:t>
      </w:r>
      <w:proofErr w:type="spellEnd"/>
      <w:r w:rsidRPr="001604B8">
        <w:rPr>
          <w:b/>
          <w:lang w:val="es-ES" w:eastAsia="ar-SA"/>
        </w:rPr>
        <w:t xml:space="preserve"> apache2</w:t>
      </w:r>
    </w:p>
    <w:p w:rsidR="00A63080" w:rsidRDefault="00A63080" w:rsidP="001604B8">
      <w:pPr>
        <w:pStyle w:val="Textoindependienteprimerasangra"/>
        <w:rPr>
          <w:lang w:val="es-ES" w:eastAsia="ar-SA"/>
        </w:rPr>
      </w:pPr>
      <w:r w:rsidRPr="00A63080">
        <w:rPr>
          <w:lang w:val="es-ES" w:eastAsia="ar-SA"/>
        </w:rPr>
        <w:t xml:space="preserve">Con lo cual se instalarán los archivos necesarios para que funcione nuestro servidor web. Se instalará apache v2. </w:t>
      </w:r>
    </w:p>
    <w:p w:rsidR="00A63080" w:rsidRDefault="00A63080" w:rsidP="001604B8">
      <w:pPr>
        <w:pStyle w:val="Sangradetextonormal"/>
        <w:rPr>
          <w:lang w:val="es-ES" w:eastAsia="ar-SA"/>
        </w:rPr>
      </w:pPr>
      <w:r w:rsidRPr="00A63080">
        <w:rPr>
          <w:lang w:val="es-ES" w:eastAsia="ar-SA"/>
        </w:rPr>
        <w:t xml:space="preserve">Arranque y parada del servicio: </w:t>
      </w:r>
    </w:p>
    <w:p w:rsidR="00A63080" w:rsidRPr="001604B8" w:rsidRDefault="00A63080" w:rsidP="001604B8">
      <w:pPr>
        <w:pStyle w:val="Sangradetextonormal"/>
        <w:rPr>
          <w:b/>
          <w:lang w:val="es-ES" w:eastAsia="ar-SA"/>
        </w:rPr>
      </w:pPr>
      <w:r w:rsidRPr="001604B8">
        <w:rPr>
          <w:b/>
          <w:lang w:val="es-ES" w:eastAsia="ar-SA"/>
        </w:rPr>
        <w:t>service apache2 start | stop | status | restart | reload</w:t>
      </w:r>
    </w:p>
    <w:p w:rsidR="004E2807" w:rsidRPr="004E2807" w:rsidRDefault="004E2807" w:rsidP="00223FF6">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6" w:name="_Toc496599357"/>
      <w:r w:rsidRPr="004E2807">
        <w:rPr>
          <w:rFonts w:ascii="Arial" w:eastAsia="Times New Roman" w:hAnsi="Arial" w:cs="Arial"/>
          <w:i/>
          <w:iCs/>
          <w:kern w:val="0"/>
          <w:sz w:val="28"/>
          <w:szCs w:val="28"/>
          <w:lang w:val="es-ES" w:eastAsia="ar-SA"/>
        </w:rPr>
        <w:t>Estructura de archivos de configuración</w:t>
      </w:r>
      <w:bookmarkEnd w:id="6"/>
    </w:p>
    <w:p w:rsidR="004E2807" w:rsidRPr="004E2807" w:rsidRDefault="004E2807" w:rsidP="001604B8">
      <w:pPr>
        <w:pStyle w:val="Textoindependienteprimerasangra"/>
        <w:rPr>
          <w:lang w:val="es-ES" w:eastAsia="ar-SA"/>
        </w:rPr>
      </w:pPr>
      <w:r>
        <w:rPr>
          <w:lang w:val="es-ES" w:eastAsia="ar-SA"/>
        </w:rPr>
        <w:t xml:space="preserve">Todos los ficheros de configuración del servidor Apache están disponibles en </w:t>
      </w:r>
      <w:r w:rsidRPr="004E2807">
        <w:rPr>
          <w:b/>
          <w:i/>
          <w:lang w:val="es-ES" w:eastAsia="ar-SA"/>
        </w:rPr>
        <w:t>/</w:t>
      </w:r>
      <w:proofErr w:type="spellStart"/>
      <w:r w:rsidRPr="004E2807">
        <w:rPr>
          <w:b/>
          <w:i/>
          <w:lang w:val="es-ES" w:eastAsia="ar-SA"/>
        </w:rPr>
        <w:t>etc</w:t>
      </w:r>
      <w:proofErr w:type="spellEnd"/>
      <w:r w:rsidRPr="004E2807">
        <w:rPr>
          <w:b/>
          <w:i/>
          <w:lang w:val="es-ES" w:eastAsia="ar-SA"/>
        </w:rPr>
        <w:t>/apache2</w:t>
      </w:r>
      <w:r>
        <w:rPr>
          <w:b/>
          <w:i/>
          <w:lang w:val="es-ES" w:eastAsia="ar-SA"/>
        </w:rPr>
        <w:t>.</w:t>
      </w:r>
    </w:p>
    <w:p w:rsidR="004E2807" w:rsidRDefault="004E2807" w:rsidP="001604B8">
      <w:pPr>
        <w:pStyle w:val="Textoindependienteprimerasangra"/>
        <w:rPr>
          <w:lang w:val="es-ES" w:eastAsia="ar-SA"/>
        </w:rPr>
      </w:pPr>
      <w:r w:rsidRPr="00E91763">
        <w:rPr>
          <w:b/>
          <w:i/>
          <w:lang w:val="es-ES" w:eastAsia="ar-SA"/>
        </w:rPr>
        <w:t>/</w:t>
      </w:r>
      <w:proofErr w:type="spellStart"/>
      <w:r w:rsidRPr="00E91763">
        <w:rPr>
          <w:b/>
          <w:i/>
          <w:lang w:val="es-ES" w:eastAsia="ar-SA"/>
        </w:rPr>
        <w:t>etc</w:t>
      </w:r>
      <w:proofErr w:type="spellEnd"/>
      <w:r w:rsidRPr="00E91763">
        <w:rPr>
          <w:b/>
          <w:i/>
          <w:lang w:val="es-ES" w:eastAsia="ar-SA"/>
        </w:rPr>
        <w:t>/apache2/apache2.conf</w:t>
      </w:r>
      <w:r w:rsidRPr="004E2807">
        <w:rPr>
          <w:lang w:val="es-ES" w:eastAsia="ar-SA"/>
        </w:rPr>
        <w:t>: configuraci</w:t>
      </w:r>
      <w:r w:rsidRPr="004E2807">
        <w:rPr>
          <w:rFonts w:hint="eastAsia"/>
          <w:lang w:val="es-ES" w:eastAsia="ar-SA"/>
        </w:rPr>
        <w:t>ó</w:t>
      </w:r>
      <w:r w:rsidRPr="004E2807">
        <w:rPr>
          <w:lang w:val="es-ES" w:eastAsia="ar-SA"/>
        </w:rPr>
        <w:t xml:space="preserve">n de directorio </w:t>
      </w:r>
      <w:r w:rsidR="00E91763" w:rsidRPr="004E2807">
        <w:rPr>
          <w:lang w:val="es-ES" w:eastAsia="ar-SA"/>
        </w:rPr>
        <w:t>raíz</w:t>
      </w:r>
      <w:r w:rsidRPr="004E2807">
        <w:rPr>
          <w:lang w:val="es-ES" w:eastAsia="ar-SA"/>
        </w:rPr>
        <w:t xml:space="preserve"> por defecto, </w:t>
      </w:r>
      <w:proofErr w:type="spellStart"/>
      <w:r w:rsidRPr="004E2807">
        <w:rPr>
          <w:lang w:val="es-ES" w:eastAsia="ar-SA"/>
        </w:rPr>
        <w:t>logs</w:t>
      </w:r>
      <w:proofErr w:type="spellEnd"/>
      <w:r w:rsidRPr="004E2807">
        <w:rPr>
          <w:lang w:val="es-ES" w:eastAsia="ar-SA"/>
        </w:rPr>
        <w:t xml:space="preserve">, procesos, etc. </w:t>
      </w:r>
      <w:r w:rsidR="00E91763">
        <w:rPr>
          <w:lang w:val="es-ES" w:eastAsia="ar-SA"/>
        </w:rPr>
        <w:t>Este archivo incluye referencias al resto de ficheros de configuración.</w:t>
      </w:r>
    </w:p>
    <w:p w:rsidR="004E2807" w:rsidRPr="001604B8" w:rsidRDefault="004E2807" w:rsidP="001604B8">
      <w:pPr>
        <w:pStyle w:val="Sangradetextonormal"/>
        <w:rPr>
          <w:b/>
          <w:i/>
          <w:lang w:val="es-ES" w:eastAsia="ar-SA"/>
        </w:rPr>
      </w:pPr>
      <w:r w:rsidRPr="001604B8">
        <w:rPr>
          <w:b/>
          <w:i/>
          <w:lang w:val="es-ES" w:eastAsia="ar-SA"/>
        </w:rPr>
        <w:t>/</w:t>
      </w:r>
      <w:proofErr w:type="spellStart"/>
      <w:r w:rsidRPr="001604B8">
        <w:rPr>
          <w:b/>
          <w:i/>
          <w:lang w:val="es-ES" w:eastAsia="ar-SA"/>
        </w:rPr>
        <w:t>etc</w:t>
      </w:r>
      <w:proofErr w:type="spellEnd"/>
      <w:r w:rsidRPr="001604B8">
        <w:rPr>
          <w:b/>
          <w:i/>
          <w:lang w:val="es-ES" w:eastAsia="ar-SA"/>
        </w:rPr>
        <w:t>/apache2/</w:t>
      </w:r>
      <w:proofErr w:type="spellStart"/>
      <w:r w:rsidRPr="001604B8">
        <w:rPr>
          <w:b/>
          <w:i/>
          <w:lang w:val="es-ES" w:eastAsia="ar-SA"/>
        </w:rPr>
        <w:t>mods-available</w:t>
      </w:r>
      <w:proofErr w:type="spellEnd"/>
      <w:r w:rsidRPr="001604B8">
        <w:rPr>
          <w:b/>
          <w:i/>
          <w:lang w:val="es-ES" w:eastAsia="ar-SA"/>
        </w:rPr>
        <w:t>/: directorio de m</w:t>
      </w:r>
      <w:r w:rsidRPr="001604B8">
        <w:rPr>
          <w:rFonts w:hint="eastAsia"/>
          <w:b/>
          <w:i/>
          <w:lang w:val="es-ES" w:eastAsia="ar-SA"/>
        </w:rPr>
        <w:t>ó</w:t>
      </w:r>
      <w:r w:rsidRPr="001604B8">
        <w:rPr>
          <w:b/>
          <w:i/>
          <w:lang w:val="es-ES" w:eastAsia="ar-SA"/>
        </w:rPr>
        <w:t xml:space="preserve">dulos disponibles </w:t>
      </w:r>
    </w:p>
    <w:p w:rsidR="004E2807" w:rsidRPr="001604B8" w:rsidRDefault="004E2807" w:rsidP="001604B8">
      <w:pPr>
        <w:pStyle w:val="Sangradetextonormal"/>
        <w:rPr>
          <w:b/>
          <w:i/>
          <w:lang w:val="es-ES" w:eastAsia="ar-SA"/>
        </w:rPr>
      </w:pPr>
      <w:r w:rsidRPr="001604B8">
        <w:rPr>
          <w:b/>
          <w:i/>
          <w:lang w:val="es-ES" w:eastAsia="ar-SA"/>
        </w:rPr>
        <w:t>/</w:t>
      </w:r>
      <w:proofErr w:type="spellStart"/>
      <w:r w:rsidRPr="001604B8">
        <w:rPr>
          <w:b/>
          <w:i/>
          <w:lang w:val="es-ES" w:eastAsia="ar-SA"/>
        </w:rPr>
        <w:t>etc</w:t>
      </w:r>
      <w:proofErr w:type="spellEnd"/>
      <w:r w:rsidRPr="001604B8">
        <w:rPr>
          <w:b/>
          <w:i/>
          <w:lang w:val="es-ES" w:eastAsia="ar-SA"/>
        </w:rPr>
        <w:t>/apache2/</w:t>
      </w:r>
      <w:proofErr w:type="spellStart"/>
      <w:r w:rsidRPr="001604B8">
        <w:rPr>
          <w:b/>
          <w:i/>
          <w:lang w:val="es-ES" w:eastAsia="ar-SA"/>
        </w:rPr>
        <w:t>mods-enabled</w:t>
      </w:r>
      <w:proofErr w:type="spellEnd"/>
      <w:r w:rsidRPr="001604B8">
        <w:rPr>
          <w:b/>
          <w:i/>
          <w:lang w:val="es-ES" w:eastAsia="ar-SA"/>
        </w:rPr>
        <w:t>/: directorio de m</w:t>
      </w:r>
      <w:r w:rsidRPr="001604B8">
        <w:rPr>
          <w:rFonts w:hint="eastAsia"/>
          <w:b/>
          <w:i/>
          <w:lang w:val="es-ES" w:eastAsia="ar-SA"/>
        </w:rPr>
        <w:t>ó</w:t>
      </w:r>
      <w:r w:rsidRPr="001604B8">
        <w:rPr>
          <w:b/>
          <w:i/>
          <w:lang w:val="es-ES" w:eastAsia="ar-SA"/>
        </w:rPr>
        <w:t xml:space="preserve">dulos habilitados </w:t>
      </w:r>
    </w:p>
    <w:p w:rsidR="004E2807" w:rsidRPr="001604B8" w:rsidRDefault="004E2807" w:rsidP="001604B8">
      <w:pPr>
        <w:pStyle w:val="Sangradetextonormal"/>
        <w:rPr>
          <w:b/>
          <w:i/>
          <w:lang w:val="es-ES" w:eastAsia="ar-SA"/>
        </w:rPr>
      </w:pPr>
      <w:r w:rsidRPr="001604B8">
        <w:rPr>
          <w:b/>
          <w:i/>
          <w:lang w:val="es-ES" w:eastAsia="ar-SA"/>
        </w:rPr>
        <w:t>/</w:t>
      </w:r>
      <w:proofErr w:type="spellStart"/>
      <w:r w:rsidRPr="001604B8">
        <w:rPr>
          <w:b/>
          <w:i/>
          <w:lang w:val="es-ES" w:eastAsia="ar-SA"/>
        </w:rPr>
        <w:t>etc</w:t>
      </w:r>
      <w:proofErr w:type="spellEnd"/>
      <w:r w:rsidRPr="001604B8">
        <w:rPr>
          <w:b/>
          <w:i/>
          <w:lang w:val="es-ES" w:eastAsia="ar-SA"/>
        </w:rPr>
        <w:t>/apache2/</w:t>
      </w:r>
      <w:proofErr w:type="spellStart"/>
      <w:r w:rsidRPr="001604B8">
        <w:rPr>
          <w:b/>
          <w:i/>
          <w:lang w:val="es-ES" w:eastAsia="ar-SA"/>
        </w:rPr>
        <w:t>ports.conf</w:t>
      </w:r>
      <w:proofErr w:type="spellEnd"/>
      <w:r w:rsidRPr="001604B8">
        <w:rPr>
          <w:b/>
          <w:i/>
          <w:lang w:val="es-ES" w:eastAsia="ar-SA"/>
        </w:rPr>
        <w:t xml:space="preserve">: configuraciones de puertos. </w:t>
      </w:r>
    </w:p>
    <w:p w:rsidR="004E2807" w:rsidRDefault="004E2807" w:rsidP="001604B8">
      <w:pPr>
        <w:pStyle w:val="Sangranormal"/>
        <w:rPr>
          <w:lang w:val="es-ES" w:eastAsia="ar-SA"/>
        </w:rPr>
      </w:pPr>
      <w:r w:rsidRPr="00E91763">
        <w:rPr>
          <w:b/>
          <w:i/>
          <w:lang w:val="es-ES" w:eastAsia="ar-SA"/>
        </w:rPr>
        <w:t>/</w:t>
      </w:r>
      <w:proofErr w:type="spellStart"/>
      <w:r w:rsidRPr="00E91763">
        <w:rPr>
          <w:b/>
          <w:i/>
          <w:lang w:val="es-ES" w:eastAsia="ar-SA"/>
        </w:rPr>
        <w:t>etc</w:t>
      </w:r>
      <w:proofErr w:type="spellEnd"/>
      <w:r w:rsidRPr="00E91763">
        <w:rPr>
          <w:b/>
          <w:i/>
          <w:lang w:val="es-ES" w:eastAsia="ar-SA"/>
        </w:rPr>
        <w:t>/apache2/</w:t>
      </w:r>
      <w:proofErr w:type="spellStart"/>
      <w:r w:rsidRPr="00E91763">
        <w:rPr>
          <w:b/>
          <w:i/>
          <w:lang w:val="es-ES" w:eastAsia="ar-SA"/>
        </w:rPr>
        <w:t>mods-enabled</w:t>
      </w:r>
      <w:proofErr w:type="spellEnd"/>
      <w:r w:rsidRPr="00E91763">
        <w:rPr>
          <w:b/>
          <w:i/>
          <w:lang w:val="es-ES" w:eastAsia="ar-SA"/>
        </w:rPr>
        <w:t>/</w:t>
      </w:r>
      <w:proofErr w:type="spellStart"/>
      <w:r w:rsidRPr="00E91763">
        <w:rPr>
          <w:b/>
          <w:i/>
          <w:lang w:val="es-ES" w:eastAsia="ar-SA"/>
        </w:rPr>
        <w:t>dir.conf</w:t>
      </w:r>
      <w:proofErr w:type="spellEnd"/>
      <w:r>
        <w:rPr>
          <w:lang w:val="es-ES" w:eastAsia="ar-SA"/>
        </w:rPr>
        <w:t>: archivos a mostrar al entrar en un directorio.</w:t>
      </w:r>
    </w:p>
    <w:p w:rsidR="004E2807" w:rsidRPr="001604B8" w:rsidRDefault="004E2807" w:rsidP="001604B8">
      <w:pPr>
        <w:pStyle w:val="Sangranormal"/>
        <w:rPr>
          <w:b/>
          <w:i/>
          <w:lang w:val="es-ES" w:eastAsia="ar-SA"/>
        </w:rPr>
      </w:pPr>
      <w:r w:rsidRPr="001604B8">
        <w:rPr>
          <w:b/>
          <w:i/>
          <w:lang w:val="es-ES" w:eastAsia="ar-SA"/>
        </w:rPr>
        <w:t>/</w:t>
      </w:r>
      <w:proofErr w:type="spellStart"/>
      <w:r w:rsidRPr="001604B8">
        <w:rPr>
          <w:b/>
          <w:i/>
          <w:lang w:val="es-ES" w:eastAsia="ar-SA"/>
        </w:rPr>
        <w:t>etc</w:t>
      </w:r>
      <w:proofErr w:type="spellEnd"/>
      <w:r w:rsidRPr="001604B8">
        <w:rPr>
          <w:b/>
          <w:i/>
          <w:lang w:val="es-ES" w:eastAsia="ar-SA"/>
        </w:rPr>
        <w:t>/apache2/</w:t>
      </w:r>
      <w:proofErr w:type="spellStart"/>
      <w:r w:rsidRPr="001604B8">
        <w:rPr>
          <w:b/>
          <w:i/>
          <w:lang w:val="es-ES" w:eastAsia="ar-SA"/>
        </w:rPr>
        <w:t>sites-available</w:t>
      </w:r>
      <w:proofErr w:type="spellEnd"/>
      <w:r w:rsidRPr="001604B8">
        <w:rPr>
          <w:b/>
          <w:i/>
          <w:lang w:val="es-ES" w:eastAsia="ar-SA"/>
        </w:rPr>
        <w:t>/: configuraci</w:t>
      </w:r>
      <w:r w:rsidRPr="001604B8">
        <w:rPr>
          <w:rFonts w:hint="eastAsia"/>
          <w:b/>
          <w:i/>
          <w:lang w:val="es-ES" w:eastAsia="ar-SA"/>
        </w:rPr>
        <w:t>ó</w:t>
      </w:r>
      <w:r w:rsidRPr="001604B8">
        <w:rPr>
          <w:b/>
          <w:i/>
          <w:lang w:val="es-ES" w:eastAsia="ar-SA"/>
        </w:rPr>
        <w:t xml:space="preserve">n de sitios </w:t>
      </w:r>
    </w:p>
    <w:p w:rsidR="004E2807" w:rsidRPr="004E2807" w:rsidRDefault="004E2807" w:rsidP="001604B8">
      <w:pPr>
        <w:pStyle w:val="Sangranormal"/>
        <w:rPr>
          <w:lang w:val="es-ES" w:eastAsia="ar-SA"/>
        </w:rPr>
      </w:pPr>
      <w:r w:rsidRPr="004A7EFC">
        <w:rPr>
          <w:b/>
          <w:i/>
          <w:lang w:val="es-ES" w:eastAsia="ar-SA"/>
        </w:rPr>
        <w:t>/</w:t>
      </w:r>
      <w:proofErr w:type="spellStart"/>
      <w:r w:rsidRPr="004A7EFC">
        <w:rPr>
          <w:b/>
          <w:i/>
          <w:lang w:val="es-ES" w:eastAsia="ar-SA"/>
        </w:rPr>
        <w:t>etc</w:t>
      </w:r>
      <w:proofErr w:type="spellEnd"/>
      <w:r w:rsidRPr="004A7EFC">
        <w:rPr>
          <w:b/>
          <w:i/>
          <w:lang w:val="es-ES" w:eastAsia="ar-SA"/>
        </w:rPr>
        <w:t>/apache2/</w:t>
      </w:r>
      <w:proofErr w:type="spellStart"/>
      <w:r w:rsidRPr="004A7EFC">
        <w:rPr>
          <w:b/>
          <w:i/>
          <w:lang w:val="es-ES" w:eastAsia="ar-SA"/>
        </w:rPr>
        <w:t>sites-enabled</w:t>
      </w:r>
      <w:proofErr w:type="spellEnd"/>
      <w:r w:rsidRPr="004A7EFC">
        <w:rPr>
          <w:b/>
          <w:i/>
          <w:lang w:val="es-ES" w:eastAsia="ar-SA"/>
        </w:rPr>
        <w:t>/</w:t>
      </w:r>
      <w:r w:rsidRPr="004E2807">
        <w:rPr>
          <w:lang w:val="es-ES" w:eastAsia="ar-SA"/>
        </w:rPr>
        <w:t>: configuraci</w:t>
      </w:r>
      <w:r w:rsidRPr="004E2807">
        <w:rPr>
          <w:rFonts w:hint="eastAsia"/>
          <w:lang w:val="es-ES" w:eastAsia="ar-SA"/>
        </w:rPr>
        <w:t>ó</w:t>
      </w:r>
      <w:r w:rsidRPr="004E2807">
        <w:rPr>
          <w:lang w:val="es-ES" w:eastAsia="ar-SA"/>
        </w:rPr>
        <w:t>n de los sitios que est</w:t>
      </w:r>
      <w:r w:rsidRPr="004E2807">
        <w:rPr>
          <w:rFonts w:hint="eastAsia"/>
          <w:lang w:val="es-ES" w:eastAsia="ar-SA"/>
        </w:rPr>
        <w:t>á</w:t>
      </w:r>
      <w:r w:rsidRPr="004E2807">
        <w:rPr>
          <w:lang w:val="es-ES" w:eastAsia="ar-SA"/>
        </w:rPr>
        <w:t>n habilitados.</w:t>
      </w:r>
    </w:p>
    <w:p w:rsidR="004A7EFC" w:rsidRDefault="004A7EFC" w:rsidP="004A7EFC">
      <w:pPr>
        <w:widowControl/>
        <w:suppressAutoHyphens w:val="0"/>
        <w:jc w:val="both"/>
        <w:rPr>
          <w:rFonts w:ascii="Arial" w:eastAsia="Times New Roman" w:hAnsi="Arial" w:cs="Arial"/>
          <w:lang w:val="es-ES" w:eastAsia="ar-SA"/>
        </w:rPr>
      </w:pPr>
    </w:p>
    <w:p w:rsidR="00AE6A5C" w:rsidRPr="00AE6A5C" w:rsidRDefault="00AE6A5C" w:rsidP="00223FF6">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7" w:name="_Toc496599358"/>
      <w:r w:rsidRPr="00AE6A5C">
        <w:rPr>
          <w:rFonts w:ascii="Arial" w:eastAsia="Times New Roman" w:hAnsi="Arial" w:cs="Arial"/>
          <w:i/>
          <w:iCs/>
          <w:kern w:val="0"/>
          <w:sz w:val="28"/>
          <w:szCs w:val="28"/>
          <w:lang w:val="es-ES" w:eastAsia="ar-SA"/>
        </w:rPr>
        <w:t>Habilitar / Deshabilitar m</w:t>
      </w:r>
      <w:r w:rsidRPr="00AE6A5C">
        <w:rPr>
          <w:rFonts w:ascii="Arial" w:eastAsia="Times New Roman" w:hAnsi="Arial" w:cs="Arial" w:hint="eastAsia"/>
          <w:i/>
          <w:iCs/>
          <w:kern w:val="0"/>
          <w:sz w:val="28"/>
          <w:szCs w:val="28"/>
          <w:lang w:val="es-ES" w:eastAsia="ar-SA"/>
        </w:rPr>
        <w:t>ó</w:t>
      </w:r>
      <w:r w:rsidRPr="00AE6A5C">
        <w:rPr>
          <w:rFonts w:ascii="Arial" w:eastAsia="Times New Roman" w:hAnsi="Arial" w:cs="Arial"/>
          <w:i/>
          <w:iCs/>
          <w:kern w:val="0"/>
          <w:sz w:val="28"/>
          <w:szCs w:val="28"/>
          <w:lang w:val="es-ES" w:eastAsia="ar-SA"/>
        </w:rPr>
        <w:t>dulos</w:t>
      </w:r>
      <w:bookmarkEnd w:id="7"/>
    </w:p>
    <w:p w:rsidR="00AE6A5C" w:rsidRPr="00AE6A5C" w:rsidRDefault="00AE6A5C" w:rsidP="001604B8">
      <w:pPr>
        <w:pStyle w:val="Textoindependienteprimerasangra"/>
        <w:rPr>
          <w:lang w:val="es-ES" w:eastAsia="ar-SA"/>
        </w:rPr>
      </w:pPr>
      <w:r w:rsidRPr="00AE6A5C">
        <w:rPr>
          <w:lang w:val="es-ES" w:eastAsia="ar-SA"/>
        </w:rPr>
        <w:t>La inclusi</w:t>
      </w:r>
      <w:r w:rsidRPr="00AE6A5C">
        <w:rPr>
          <w:rFonts w:hint="eastAsia"/>
          <w:lang w:val="es-ES" w:eastAsia="ar-SA"/>
        </w:rPr>
        <w:t>ó</w:t>
      </w:r>
      <w:r w:rsidRPr="00AE6A5C">
        <w:rPr>
          <w:lang w:val="es-ES" w:eastAsia="ar-SA"/>
        </w:rPr>
        <w:t>n de los m</w:t>
      </w:r>
      <w:r w:rsidRPr="00AE6A5C">
        <w:rPr>
          <w:rFonts w:hint="eastAsia"/>
          <w:lang w:val="es-ES" w:eastAsia="ar-SA"/>
        </w:rPr>
        <w:t>ó</w:t>
      </w:r>
      <w:r w:rsidRPr="00AE6A5C">
        <w:rPr>
          <w:lang w:val="es-ES" w:eastAsia="ar-SA"/>
        </w:rPr>
        <w:t>dulos necesarios para ampliar la funcionalidad del servidor, se efect</w:t>
      </w:r>
      <w:r w:rsidRPr="00AE6A5C">
        <w:rPr>
          <w:rFonts w:hint="eastAsia"/>
          <w:lang w:val="es-ES" w:eastAsia="ar-SA"/>
        </w:rPr>
        <w:t>ú</w:t>
      </w:r>
      <w:r w:rsidRPr="00AE6A5C">
        <w:rPr>
          <w:lang w:val="es-ES" w:eastAsia="ar-SA"/>
        </w:rPr>
        <w:t>a mediante la directiva</w:t>
      </w:r>
      <w:r>
        <w:rPr>
          <w:lang w:val="es-ES" w:eastAsia="ar-SA"/>
        </w:rPr>
        <w:t xml:space="preserve"> </w:t>
      </w:r>
      <w:proofErr w:type="spellStart"/>
      <w:r w:rsidRPr="00AE6A5C">
        <w:rPr>
          <w:lang w:val="es-ES" w:eastAsia="ar-SA"/>
        </w:rPr>
        <w:t>LoadModule</w:t>
      </w:r>
      <w:proofErr w:type="spellEnd"/>
      <w:r w:rsidRPr="00AE6A5C">
        <w:rPr>
          <w:lang w:val="es-ES" w:eastAsia="ar-SA"/>
        </w:rPr>
        <w:t>, seguido del nombre del m</w:t>
      </w:r>
      <w:r w:rsidRPr="00AE6A5C">
        <w:rPr>
          <w:rFonts w:hint="eastAsia"/>
          <w:lang w:val="es-ES" w:eastAsia="ar-SA"/>
        </w:rPr>
        <w:t>ó</w:t>
      </w:r>
      <w:r w:rsidRPr="00AE6A5C">
        <w:rPr>
          <w:lang w:val="es-ES" w:eastAsia="ar-SA"/>
        </w:rPr>
        <w:t>dulo y el archivo (o librer</w:t>
      </w:r>
      <w:r w:rsidRPr="00AE6A5C">
        <w:rPr>
          <w:rFonts w:hint="eastAsia"/>
          <w:lang w:val="es-ES" w:eastAsia="ar-SA"/>
        </w:rPr>
        <w:t>í</w:t>
      </w:r>
      <w:r w:rsidRPr="00AE6A5C">
        <w:rPr>
          <w:lang w:val="es-ES" w:eastAsia="ar-SA"/>
        </w:rPr>
        <w:t>a) que lo contiene. Se utilizar</w:t>
      </w:r>
      <w:r w:rsidRPr="00AE6A5C">
        <w:rPr>
          <w:rFonts w:hint="eastAsia"/>
          <w:lang w:val="es-ES" w:eastAsia="ar-SA"/>
        </w:rPr>
        <w:t>á</w:t>
      </w:r>
      <w:r w:rsidRPr="00AE6A5C">
        <w:rPr>
          <w:lang w:val="es-ES" w:eastAsia="ar-SA"/>
        </w:rPr>
        <w:t>n tantas directivas</w:t>
      </w:r>
      <w:r>
        <w:rPr>
          <w:lang w:val="es-ES" w:eastAsia="ar-SA"/>
        </w:rPr>
        <w:t xml:space="preserve"> </w:t>
      </w:r>
      <w:proofErr w:type="spellStart"/>
      <w:r w:rsidRPr="00AE6A5C">
        <w:rPr>
          <w:lang w:val="es-ES" w:eastAsia="ar-SA"/>
        </w:rPr>
        <w:t>LoadModule</w:t>
      </w:r>
      <w:proofErr w:type="spellEnd"/>
      <w:r w:rsidRPr="00AE6A5C">
        <w:rPr>
          <w:lang w:val="es-ES" w:eastAsia="ar-SA"/>
        </w:rPr>
        <w:t>, como m</w:t>
      </w:r>
      <w:r w:rsidRPr="00AE6A5C">
        <w:rPr>
          <w:rFonts w:hint="eastAsia"/>
          <w:lang w:val="es-ES" w:eastAsia="ar-SA"/>
        </w:rPr>
        <w:t>ó</w:t>
      </w:r>
      <w:r w:rsidRPr="00AE6A5C">
        <w:rPr>
          <w:lang w:val="es-ES" w:eastAsia="ar-SA"/>
        </w:rPr>
        <w:t>dulos distintos se vayan a utilizar.</w:t>
      </w:r>
    </w:p>
    <w:p w:rsidR="00AE6A5C" w:rsidRPr="00AE6A5C" w:rsidRDefault="00AE6A5C" w:rsidP="001604B8">
      <w:pPr>
        <w:pStyle w:val="Textoindependienteprimerasangra"/>
        <w:rPr>
          <w:lang w:val="es-ES" w:eastAsia="ar-SA"/>
        </w:rPr>
      </w:pPr>
      <w:r w:rsidRPr="00AE6A5C">
        <w:rPr>
          <w:lang w:val="es-ES" w:eastAsia="ar-SA"/>
        </w:rPr>
        <w:t xml:space="preserve">En </w:t>
      </w:r>
      <w:proofErr w:type="spellStart"/>
      <w:r w:rsidRPr="00AE6A5C">
        <w:rPr>
          <w:lang w:val="es-ES" w:eastAsia="ar-SA"/>
        </w:rPr>
        <w:t>Debian</w:t>
      </w:r>
      <w:proofErr w:type="spellEnd"/>
      <w:r w:rsidRPr="00AE6A5C">
        <w:rPr>
          <w:lang w:val="es-ES" w:eastAsia="ar-SA"/>
        </w:rPr>
        <w:t xml:space="preserve"> en el directorio /</w:t>
      </w:r>
      <w:proofErr w:type="spellStart"/>
      <w:r w:rsidRPr="00AE6A5C">
        <w:rPr>
          <w:lang w:val="es-ES" w:eastAsia="ar-SA"/>
        </w:rPr>
        <w:t>etc</w:t>
      </w:r>
      <w:proofErr w:type="spellEnd"/>
      <w:r w:rsidRPr="00AE6A5C">
        <w:rPr>
          <w:lang w:val="es-ES" w:eastAsia="ar-SA"/>
        </w:rPr>
        <w:t>/apache2/</w:t>
      </w:r>
      <w:proofErr w:type="spellStart"/>
      <w:r w:rsidRPr="00AE6A5C">
        <w:rPr>
          <w:lang w:val="es-ES" w:eastAsia="ar-SA"/>
        </w:rPr>
        <w:t>mods-enabled</w:t>
      </w:r>
      <w:proofErr w:type="spellEnd"/>
      <w:r w:rsidRPr="00AE6A5C">
        <w:rPr>
          <w:lang w:val="es-ES" w:eastAsia="ar-SA"/>
        </w:rPr>
        <w:t xml:space="preserve"> tenemos enlaces simb</w:t>
      </w:r>
      <w:r w:rsidRPr="00AE6A5C">
        <w:rPr>
          <w:rFonts w:hint="eastAsia"/>
          <w:lang w:val="es-ES" w:eastAsia="ar-SA"/>
        </w:rPr>
        <w:t>ó</w:t>
      </w:r>
      <w:r w:rsidRPr="00AE6A5C">
        <w:rPr>
          <w:lang w:val="es-ES" w:eastAsia="ar-SA"/>
        </w:rPr>
        <w:t>licos con la extensi</w:t>
      </w:r>
      <w:r w:rsidRPr="00AE6A5C">
        <w:rPr>
          <w:rFonts w:hint="eastAsia"/>
          <w:lang w:val="es-ES" w:eastAsia="ar-SA"/>
        </w:rPr>
        <w:t>ó</w:t>
      </w:r>
      <w:r w:rsidRPr="00AE6A5C">
        <w:rPr>
          <w:lang w:val="es-ES" w:eastAsia="ar-SA"/>
        </w:rPr>
        <w:t>n .load, que</w:t>
      </w:r>
      <w:r>
        <w:rPr>
          <w:lang w:val="es-ES" w:eastAsia="ar-SA"/>
        </w:rPr>
        <w:t xml:space="preserve"> </w:t>
      </w:r>
      <w:r w:rsidRPr="00AE6A5C">
        <w:rPr>
          <w:lang w:val="es-ES" w:eastAsia="ar-SA"/>
        </w:rPr>
        <w:t>indican el m</w:t>
      </w:r>
      <w:r w:rsidRPr="00AE6A5C">
        <w:rPr>
          <w:rFonts w:hint="eastAsia"/>
          <w:lang w:val="es-ES" w:eastAsia="ar-SA"/>
        </w:rPr>
        <w:t>ó</w:t>
      </w:r>
      <w:r w:rsidRPr="00AE6A5C">
        <w:rPr>
          <w:lang w:val="es-ES" w:eastAsia="ar-SA"/>
        </w:rPr>
        <w:t>dulo que se va a cargar. Se pueden activar as</w:t>
      </w:r>
      <w:r w:rsidRPr="00AE6A5C">
        <w:rPr>
          <w:rFonts w:hint="eastAsia"/>
          <w:lang w:val="es-ES" w:eastAsia="ar-SA"/>
        </w:rPr>
        <w:t>í</w:t>
      </w:r>
      <w:r w:rsidRPr="00AE6A5C">
        <w:rPr>
          <w:lang w:val="es-ES" w:eastAsia="ar-SA"/>
        </w:rPr>
        <w:t xml:space="preserve"> o mediante la instrucci</w:t>
      </w:r>
      <w:r w:rsidRPr="00AE6A5C">
        <w:rPr>
          <w:rFonts w:hint="eastAsia"/>
          <w:lang w:val="es-ES" w:eastAsia="ar-SA"/>
        </w:rPr>
        <w:t>ó</w:t>
      </w:r>
      <w:r w:rsidRPr="00AE6A5C">
        <w:rPr>
          <w:lang w:val="es-ES" w:eastAsia="ar-SA"/>
        </w:rPr>
        <w:t xml:space="preserve">n a2enmod (apache 2 </w:t>
      </w:r>
      <w:proofErr w:type="spellStart"/>
      <w:r w:rsidRPr="00AE6A5C">
        <w:rPr>
          <w:lang w:val="es-ES" w:eastAsia="ar-SA"/>
        </w:rPr>
        <w:t>enable</w:t>
      </w:r>
      <w:proofErr w:type="spellEnd"/>
      <w:r>
        <w:rPr>
          <w:lang w:val="es-ES" w:eastAsia="ar-SA"/>
        </w:rPr>
        <w:t xml:space="preserve"> </w:t>
      </w:r>
      <w:r w:rsidRPr="00AE6A5C">
        <w:rPr>
          <w:lang w:val="es-ES" w:eastAsia="ar-SA"/>
        </w:rPr>
        <w:t>module) seguida del nombre del m</w:t>
      </w:r>
      <w:r w:rsidRPr="00AE6A5C">
        <w:rPr>
          <w:rFonts w:hint="eastAsia"/>
          <w:lang w:val="es-ES" w:eastAsia="ar-SA"/>
        </w:rPr>
        <w:t>ó</w:t>
      </w:r>
      <w:r w:rsidRPr="00AE6A5C">
        <w:rPr>
          <w:lang w:val="es-ES" w:eastAsia="ar-SA"/>
        </w:rPr>
        <w:t>dulo a habilitar. Por ejemplo:</w:t>
      </w:r>
    </w:p>
    <w:p w:rsidR="00AE6A5C" w:rsidRPr="00AE6A5C" w:rsidRDefault="00AE6A5C" w:rsidP="001604B8">
      <w:pPr>
        <w:pStyle w:val="Lista"/>
        <w:rPr>
          <w:lang w:val="es-ES" w:eastAsia="ar-SA"/>
        </w:rPr>
      </w:pPr>
      <w:r w:rsidRPr="00AE6A5C">
        <w:rPr>
          <w:lang w:val="es-ES" w:eastAsia="ar-SA"/>
        </w:rPr>
        <w:t># Para habilitar un m</w:t>
      </w:r>
      <w:r w:rsidRPr="00AE6A5C">
        <w:rPr>
          <w:rFonts w:hint="eastAsia"/>
          <w:lang w:val="es-ES" w:eastAsia="ar-SA"/>
        </w:rPr>
        <w:t>ó</w:t>
      </w:r>
      <w:r w:rsidRPr="00AE6A5C">
        <w:rPr>
          <w:lang w:val="es-ES" w:eastAsia="ar-SA"/>
        </w:rPr>
        <w:t>dulo en Apache 2 se usa: a2enmod</w:t>
      </w:r>
    </w:p>
    <w:p w:rsidR="00AE6A5C" w:rsidRPr="00AE6A5C" w:rsidRDefault="00AE6A5C" w:rsidP="001604B8">
      <w:pPr>
        <w:pStyle w:val="Lista"/>
        <w:rPr>
          <w:lang w:val="es-ES" w:eastAsia="ar-SA"/>
        </w:rPr>
      </w:pPr>
      <w:r w:rsidRPr="00AE6A5C">
        <w:rPr>
          <w:lang w:val="es-ES" w:eastAsia="ar-SA"/>
        </w:rPr>
        <w:t># Habilitamos por ejemplo el m</w:t>
      </w:r>
      <w:r w:rsidRPr="00AE6A5C">
        <w:rPr>
          <w:rFonts w:hint="eastAsia"/>
          <w:lang w:val="es-ES" w:eastAsia="ar-SA"/>
        </w:rPr>
        <w:t>ó</w:t>
      </w:r>
      <w:r w:rsidRPr="00AE6A5C">
        <w:rPr>
          <w:lang w:val="es-ES" w:eastAsia="ar-SA"/>
        </w:rPr>
        <w:t xml:space="preserve">dulo </w:t>
      </w:r>
      <w:proofErr w:type="spellStart"/>
      <w:r>
        <w:rPr>
          <w:lang w:val="es-ES" w:eastAsia="ar-SA"/>
        </w:rPr>
        <w:t>userdir</w:t>
      </w:r>
      <w:proofErr w:type="spellEnd"/>
    </w:p>
    <w:p w:rsidR="00AE6A5C" w:rsidRPr="001604B8" w:rsidRDefault="00AE6A5C" w:rsidP="001604B8">
      <w:pPr>
        <w:pStyle w:val="Textoindependienteprimerasangra"/>
        <w:rPr>
          <w:b/>
          <w:lang w:val="es-ES" w:eastAsia="ar-SA"/>
        </w:rPr>
      </w:pPr>
      <w:r w:rsidRPr="001604B8">
        <w:rPr>
          <w:b/>
          <w:lang w:val="es-ES" w:eastAsia="ar-SA"/>
        </w:rPr>
        <w:t xml:space="preserve">a2enmod </w:t>
      </w:r>
      <w:proofErr w:type="spellStart"/>
      <w:r w:rsidRPr="001604B8">
        <w:rPr>
          <w:b/>
          <w:lang w:val="es-ES" w:eastAsia="ar-SA"/>
        </w:rPr>
        <w:t>userdir</w:t>
      </w:r>
      <w:proofErr w:type="spellEnd"/>
    </w:p>
    <w:p w:rsidR="00AE6A5C" w:rsidRPr="00AE6A5C" w:rsidRDefault="00AE6A5C" w:rsidP="001604B8">
      <w:pPr>
        <w:pStyle w:val="Lista"/>
        <w:rPr>
          <w:lang w:val="es-ES" w:eastAsia="ar-SA"/>
        </w:rPr>
      </w:pPr>
      <w:r w:rsidRPr="00AE6A5C">
        <w:rPr>
          <w:lang w:val="es-ES" w:eastAsia="ar-SA"/>
        </w:rPr>
        <w:t># Para deshabilitar un m</w:t>
      </w:r>
      <w:r w:rsidRPr="00AE6A5C">
        <w:rPr>
          <w:rFonts w:hint="eastAsia"/>
          <w:lang w:val="es-ES" w:eastAsia="ar-SA"/>
        </w:rPr>
        <w:t>ó</w:t>
      </w:r>
      <w:r w:rsidRPr="00AE6A5C">
        <w:rPr>
          <w:lang w:val="es-ES" w:eastAsia="ar-SA"/>
        </w:rPr>
        <w:t>dulo en Apache 2 se usa: a2dismod</w:t>
      </w:r>
    </w:p>
    <w:p w:rsidR="00AE6A5C" w:rsidRPr="00AE6A5C" w:rsidRDefault="00AE6A5C" w:rsidP="001604B8">
      <w:pPr>
        <w:pStyle w:val="Lista"/>
        <w:rPr>
          <w:lang w:val="es-ES" w:eastAsia="ar-SA"/>
        </w:rPr>
      </w:pPr>
      <w:r w:rsidRPr="00AE6A5C">
        <w:rPr>
          <w:lang w:val="es-ES" w:eastAsia="ar-SA"/>
        </w:rPr>
        <w:t># Deshabilitamos por ejemplo el m</w:t>
      </w:r>
      <w:r w:rsidRPr="00AE6A5C">
        <w:rPr>
          <w:rFonts w:hint="eastAsia"/>
          <w:lang w:val="es-ES" w:eastAsia="ar-SA"/>
        </w:rPr>
        <w:t>ó</w:t>
      </w:r>
      <w:r w:rsidRPr="00AE6A5C">
        <w:rPr>
          <w:lang w:val="es-ES" w:eastAsia="ar-SA"/>
        </w:rPr>
        <w:t xml:space="preserve">dulo </w:t>
      </w:r>
      <w:proofErr w:type="spellStart"/>
      <w:r>
        <w:rPr>
          <w:lang w:val="es-ES" w:eastAsia="ar-SA"/>
        </w:rPr>
        <w:t>userdir</w:t>
      </w:r>
      <w:proofErr w:type="spellEnd"/>
    </w:p>
    <w:p w:rsidR="004A7EFC" w:rsidRPr="001604B8" w:rsidRDefault="00AE6A5C" w:rsidP="001604B8">
      <w:pPr>
        <w:pStyle w:val="Textoindependienteprimerasangra"/>
        <w:rPr>
          <w:b/>
          <w:lang w:val="es-ES" w:eastAsia="ar-SA"/>
        </w:rPr>
      </w:pPr>
      <w:r w:rsidRPr="001604B8">
        <w:rPr>
          <w:b/>
          <w:lang w:val="es-ES" w:eastAsia="ar-SA"/>
        </w:rPr>
        <w:t xml:space="preserve">a2dismod </w:t>
      </w:r>
      <w:proofErr w:type="spellStart"/>
      <w:r w:rsidRPr="001604B8">
        <w:rPr>
          <w:b/>
          <w:lang w:val="es-ES" w:eastAsia="ar-SA"/>
        </w:rPr>
        <w:t>userdir</w:t>
      </w:r>
      <w:proofErr w:type="spellEnd"/>
    </w:p>
    <w:p w:rsidR="001C18C5" w:rsidRPr="001C18C5" w:rsidRDefault="001C18C5" w:rsidP="00223FF6">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8" w:name="_Toc496599359"/>
      <w:bookmarkStart w:id="9" w:name="_Toc261444465"/>
      <w:bookmarkStart w:id="10" w:name="_Toc261445260"/>
      <w:r w:rsidRPr="001C18C5">
        <w:rPr>
          <w:rFonts w:ascii="Arial" w:eastAsia="Times New Roman" w:hAnsi="Arial" w:cs="Arial"/>
          <w:i/>
          <w:iCs/>
          <w:kern w:val="0"/>
          <w:sz w:val="28"/>
          <w:szCs w:val="28"/>
          <w:lang w:val="es-ES" w:eastAsia="ar-SA"/>
        </w:rPr>
        <w:lastRenderedPageBreak/>
        <w:t>Servidores Virtuales en Apache</w:t>
      </w:r>
      <w:bookmarkEnd w:id="8"/>
    </w:p>
    <w:p w:rsidR="001C18C5" w:rsidRPr="001C18C5" w:rsidRDefault="001C18C5" w:rsidP="001604B8">
      <w:pPr>
        <w:pStyle w:val="Textoindependienteprimerasangra"/>
        <w:rPr>
          <w:lang w:val="es-ES" w:eastAsia="ar-SA"/>
        </w:rPr>
      </w:pPr>
      <w:r w:rsidRPr="001C18C5">
        <w:rPr>
          <w:lang w:val="es-ES" w:eastAsia="ar-SA"/>
        </w:rPr>
        <w:t>Nuestro servidor web puede servir m</w:t>
      </w:r>
      <w:r w:rsidRPr="001C18C5">
        <w:rPr>
          <w:rFonts w:hint="eastAsia"/>
          <w:lang w:val="es-ES" w:eastAsia="ar-SA"/>
        </w:rPr>
        <w:t>ú</w:t>
      </w:r>
      <w:r w:rsidRPr="001C18C5">
        <w:rPr>
          <w:lang w:val="es-ES" w:eastAsia="ar-SA"/>
        </w:rPr>
        <w:t>ltiples webs a la vez, empleando una IP o varias.</w:t>
      </w:r>
    </w:p>
    <w:p w:rsidR="001C18C5" w:rsidRPr="001C18C5" w:rsidRDefault="001C18C5" w:rsidP="001604B8">
      <w:pPr>
        <w:pStyle w:val="Saludo"/>
        <w:rPr>
          <w:lang w:val="es-ES" w:eastAsia="ar-SA"/>
        </w:rPr>
      </w:pPr>
      <w:r w:rsidRPr="001C18C5">
        <w:rPr>
          <w:lang w:val="es-ES" w:eastAsia="ar-SA"/>
        </w:rPr>
        <w:t xml:space="preserve">Para poder hacer </w:t>
      </w:r>
      <w:r w:rsidR="00C32791" w:rsidRPr="001C18C5">
        <w:rPr>
          <w:lang w:val="es-ES" w:eastAsia="ar-SA"/>
        </w:rPr>
        <w:t>esto</w:t>
      </w:r>
      <w:r w:rsidRPr="001C18C5">
        <w:rPr>
          <w:lang w:val="es-ES" w:eastAsia="ar-SA"/>
        </w:rPr>
        <w:t>, Apache necesita diferenciar el acceso a cada una de las webs, y para ello lo puede hacer de</w:t>
      </w:r>
      <w:r w:rsidR="004C5B00" w:rsidRPr="004C5B00">
        <w:rPr>
          <w:lang w:val="es-ES" w:eastAsia="ar-SA"/>
        </w:rPr>
        <w:t xml:space="preserve"> </w:t>
      </w:r>
      <w:r w:rsidRPr="001C18C5">
        <w:rPr>
          <w:lang w:val="es-ES" w:eastAsia="ar-SA"/>
        </w:rPr>
        <w:t>dos formas:</w:t>
      </w:r>
    </w:p>
    <w:p w:rsidR="001C18C5" w:rsidRPr="001C18C5" w:rsidRDefault="001C18C5" w:rsidP="001604B8">
      <w:pPr>
        <w:pStyle w:val="Lista2"/>
        <w:rPr>
          <w:lang w:val="es-ES" w:eastAsia="ar-SA"/>
        </w:rPr>
      </w:pPr>
      <w:r w:rsidRPr="001C18C5">
        <w:rPr>
          <w:lang w:val="es-ES" w:eastAsia="ar-SA"/>
        </w:rPr>
        <w:t>1.</w:t>
      </w:r>
      <w:r w:rsidR="001604B8">
        <w:rPr>
          <w:lang w:val="es-ES" w:eastAsia="ar-SA"/>
        </w:rPr>
        <w:tab/>
      </w:r>
      <w:r w:rsidRPr="001C18C5">
        <w:rPr>
          <w:lang w:val="es-ES" w:eastAsia="ar-SA"/>
        </w:rPr>
        <w:t>Configurando puertos distintos para cada web, y el acceso se har</w:t>
      </w:r>
      <w:r w:rsidRPr="001C18C5">
        <w:rPr>
          <w:rFonts w:hint="eastAsia"/>
          <w:lang w:val="es-ES" w:eastAsia="ar-SA"/>
        </w:rPr>
        <w:t>á</w:t>
      </w:r>
      <w:r w:rsidRPr="001C18C5">
        <w:rPr>
          <w:lang w:val="es-ES" w:eastAsia="ar-SA"/>
        </w:rPr>
        <w:t xml:space="preserve"> a trav</w:t>
      </w:r>
      <w:r w:rsidRPr="001C18C5">
        <w:rPr>
          <w:rFonts w:hint="eastAsia"/>
          <w:lang w:val="es-ES" w:eastAsia="ar-SA"/>
        </w:rPr>
        <w:t>é</w:t>
      </w:r>
      <w:r w:rsidRPr="001C18C5">
        <w:rPr>
          <w:lang w:val="es-ES" w:eastAsia="ar-SA"/>
        </w:rPr>
        <w:t>s de cada puerto.</w:t>
      </w:r>
    </w:p>
    <w:p w:rsidR="001C18C5" w:rsidRPr="001C18C5" w:rsidRDefault="001C18C5" w:rsidP="001604B8">
      <w:pPr>
        <w:pStyle w:val="Lista2"/>
        <w:rPr>
          <w:lang w:val="es-ES" w:eastAsia="ar-SA"/>
        </w:rPr>
      </w:pPr>
      <w:r w:rsidRPr="001C18C5">
        <w:rPr>
          <w:lang w:val="es-ES" w:eastAsia="ar-SA"/>
        </w:rPr>
        <w:t>2.</w:t>
      </w:r>
      <w:r w:rsidR="001604B8">
        <w:rPr>
          <w:lang w:val="es-ES" w:eastAsia="ar-SA"/>
        </w:rPr>
        <w:tab/>
      </w:r>
      <w:r w:rsidRPr="001C18C5">
        <w:rPr>
          <w:lang w:val="es-ES" w:eastAsia="ar-SA"/>
        </w:rPr>
        <w:t>A trav</w:t>
      </w:r>
      <w:r w:rsidRPr="001C18C5">
        <w:rPr>
          <w:rFonts w:hint="eastAsia"/>
          <w:lang w:val="es-ES" w:eastAsia="ar-SA"/>
        </w:rPr>
        <w:t>é</w:t>
      </w:r>
      <w:r w:rsidRPr="001C18C5">
        <w:rPr>
          <w:lang w:val="es-ES" w:eastAsia="ar-SA"/>
        </w:rPr>
        <w:t>s de los diferentes nombres de dominio alojados en el servidor y que se conectan a un mismo puerto 80</w:t>
      </w:r>
      <w:r w:rsidR="004C5B00">
        <w:rPr>
          <w:lang w:val="es-ES" w:eastAsia="ar-SA"/>
        </w:rPr>
        <w:t xml:space="preserve"> </w:t>
      </w:r>
      <w:r w:rsidRPr="001C18C5">
        <w:rPr>
          <w:lang w:val="es-ES" w:eastAsia="ar-SA"/>
        </w:rPr>
        <w:t>(por ejemplo).</w:t>
      </w:r>
    </w:p>
    <w:p w:rsidR="004C5B00" w:rsidRDefault="001C18C5" w:rsidP="00223FF6">
      <w:pPr>
        <w:pStyle w:val="Ttulo3"/>
        <w:numPr>
          <w:ilvl w:val="2"/>
          <w:numId w:val="6"/>
        </w:numPr>
        <w:tabs>
          <w:tab w:val="left" w:pos="1560"/>
        </w:tabs>
        <w:rPr>
          <w:lang w:val="es-ES" w:eastAsia="ar-SA"/>
        </w:rPr>
      </w:pPr>
      <w:r w:rsidRPr="001C18C5">
        <w:rPr>
          <w:lang w:val="es-ES" w:eastAsia="ar-SA"/>
        </w:rPr>
        <w:t>Acceso a trav</w:t>
      </w:r>
      <w:r w:rsidRPr="001C18C5">
        <w:rPr>
          <w:rFonts w:hint="eastAsia"/>
          <w:lang w:val="es-ES" w:eastAsia="ar-SA"/>
        </w:rPr>
        <w:t>é</w:t>
      </w:r>
      <w:r w:rsidRPr="001C18C5">
        <w:rPr>
          <w:lang w:val="es-ES" w:eastAsia="ar-SA"/>
        </w:rPr>
        <w:t>s de puertos distintos</w:t>
      </w:r>
      <w:r w:rsidR="004C5B00">
        <w:rPr>
          <w:lang w:val="es-ES" w:eastAsia="ar-SA"/>
        </w:rPr>
        <w:t xml:space="preserve"> </w:t>
      </w:r>
    </w:p>
    <w:p w:rsidR="001C18C5" w:rsidRDefault="001C18C5" w:rsidP="001604B8">
      <w:pPr>
        <w:pStyle w:val="Textoindependienteprimerasangra"/>
        <w:rPr>
          <w:lang w:val="es-ES" w:eastAsia="ar-SA"/>
        </w:rPr>
      </w:pPr>
      <w:r w:rsidRPr="001C18C5">
        <w:rPr>
          <w:lang w:val="es-ES" w:eastAsia="ar-SA"/>
        </w:rPr>
        <w:t>Para configurar el acceso a diferentes webs, a trav</w:t>
      </w:r>
      <w:r w:rsidRPr="001C18C5">
        <w:rPr>
          <w:rFonts w:hint="eastAsia"/>
          <w:lang w:val="es-ES" w:eastAsia="ar-SA"/>
        </w:rPr>
        <w:t>é</w:t>
      </w:r>
      <w:r w:rsidRPr="001C18C5">
        <w:rPr>
          <w:lang w:val="es-ES" w:eastAsia="ar-SA"/>
        </w:rPr>
        <w:t>s de puertos diferenciados, lo primero que tenemos que hacer es</w:t>
      </w:r>
      <w:r w:rsidR="004C5B00">
        <w:rPr>
          <w:lang w:val="es-ES" w:eastAsia="ar-SA"/>
        </w:rPr>
        <w:t xml:space="preserve"> </w:t>
      </w:r>
      <w:r w:rsidRPr="001C18C5">
        <w:rPr>
          <w:lang w:val="es-ES" w:eastAsia="ar-SA"/>
        </w:rPr>
        <w:t xml:space="preserve">configurar los </w:t>
      </w:r>
      <w:proofErr w:type="spellStart"/>
      <w:r w:rsidRPr="001C18C5">
        <w:rPr>
          <w:lang w:val="es-ES" w:eastAsia="ar-SA"/>
        </w:rPr>
        <w:t>VirtualHost</w:t>
      </w:r>
      <w:proofErr w:type="spellEnd"/>
      <w:r w:rsidRPr="001C18C5">
        <w:rPr>
          <w:lang w:val="es-ES" w:eastAsia="ar-SA"/>
        </w:rPr>
        <w:t xml:space="preserve"> en nuestro servidor de Apache, e indicar los puertos d</w:t>
      </w:r>
      <w:r w:rsidRPr="001C18C5">
        <w:rPr>
          <w:rFonts w:hint="eastAsia"/>
          <w:lang w:val="es-ES" w:eastAsia="ar-SA"/>
        </w:rPr>
        <w:t>ó</w:t>
      </w:r>
      <w:r w:rsidRPr="001C18C5">
        <w:rPr>
          <w:lang w:val="es-ES" w:eastAsia="ar-SA"/>
        </w:rPr>
        <w:t>nde queremos que escuche nuestro</w:t>
      </w:r>
      <w:r w:rsidR="004C5B00">
        <w:rPr>
          <w:lang w:val="es-ES" w:eastAsia="ar-SA"/>
        </w:rPr>
        <w:t xml:space="preserve"> </w:t>
      </w:r>
      <w:r w:rsidRPr="001C18C5">
        <w:rPr>
          <w:lang w:val="es-ES" w:eastAsia="ar-SA"/>
        </w:rPr>
        <w:t>servidor web.</w:t>
      </w:r>
    </w:p>
    <w:p w:rsidR="001C18C5" w:rsidRDefault="001C18C5" w:rsidP="001604B8">
      <w:pPr>
        <w:pStyle w:val="Sangradetextonormal"/>
        <w:rPr>
          <w:lang w:val="es-ES" w:eastAsia="ar-SA"/>
        </w:rPr>
      </w:pPr>
      <w:r w:rsidRPr="001C18C5">
        <w:rPr>
          <w:lang w:val="es-ES" w:eastAsia="ar-SA"/>
        </w:rPr>
        <w:t>Editaremos el fichero /</w:t>
      </w:r>
      <w:proofErr w:type="spellStart"/>
      <w:r w:rsidRPr="001C18C5">
        <w:rPr>
          <w:lang w:val="es-ES" w:eastAsia="ar-SA"/>
        </w:rPr>
        <w:t>etc</w:t>
      </w:r>
      <w:proofErr w:type="spellEnd"/>
      <w:r w:rsidRPr="001C18C5">
        <w:rPr>
          <w:lang w:val="es-ES" w:eastAsia="ar-SA"/>
        </w:rPr>
        <w:t>/apache2/</w:t>
      </w:r>
      <w:proofErr w:type="spellStart"/>
      <w:r w:rsidRPr="001C18C5">
        <w:rPr>
          <w:lang w:val="es-ES" w:eastAsia="ar-SA"/>
        </w:rPr>
        <w:t>ports.conf</w:t>
      </w:r>
      <w:proofErr w:type="spellEnd"/>
      <w:r w:rsidRPr="001C18C5">
        <w:rPr>
          <w:lang w:val="es-ES" w:eastAsia="ar-SA"/>
        </w:rPr>
        <w:t>:</w:t>
      </w:r>
    </w:p>
    <w:p w:rsidR="001C18C5" w:rsidRPr="001604B8" w:rsidRDefault="001C18C5" w:rsidP="001604B8">
      <w:pPr>
        <w:pStyle w:val="Textoindependiente"/>
        <w:rPr>
          <w:b/>
          <w:lang w:val="es-ES" w:eastAsia="ar-SA"/>
        </w:rPr>
      </w:pPr>
      <w:r w:rsidRPr="001604B8">
        <w:rPr>
          <w:b/>
          <w:lang w:val="es-ES" w:eastAsia="ar-SA"/>
        </w:rPr>
        <w:t>#Vamos a habilitar los puertos d</w:t>
      </w:r>
      <w:r w:rsidRPr="001604B8">
        <w:rPr>
          <w:rFonts w:hint="eastAsia"/>
          <w:b/>
          <w:lang w:val="es-ES" w:eastAsia="ar-SA"/>
        </w:rPr>
        <w:t>ó</w:t>
      </w:r>
      <w:r w:rsidRPr="001604B8">
        <w:rPr>
          <w:b/>
          <w:lang w:val="es-ES" w:eastAsia="ar-SA"/>
        </w:rPr>
        <w:t>nde va a escuchar nuestro servidor</w:t>
      </w:r>
      <w:r w:rsidR="004C5B00" w:rsidRPr="001604B8">
        <w:rPr>
          <w:b/>
          <w:lang w:val="es-ES" w:eastAsia="ar-SA"/>
        </w:rPr>
        <w:t xml:space="preserve"> </w:t>
      </w:r>
      <w:r w:rsidRPr="001604B8">
        <w:rPr>
          <w:b/>
          <w:lang w:val="es-ES" w:eastAsia="ar-SA"/>
        </w:rPr>
        <w:t>Apache:</w:t>
      </w:r>
    </w:p>
    <w:p w:rsidR="001C18C5" w:rsidRPr="001604B8" w:rsidRDefault="001C18C5" w:rsidP="001604B8">
      <w:pPr>
        <w:pStyle w:val="Sangradetextonormal"/>
        <w:rPr>
          <w:b/>
          <w:lang w:val="es-ES" w:eastAsia="ar-SA"/>
        </w:rPr>
      </w:pPr>
      <w:proofErr w:type="gramStart"/>
      <w:r w:rsidRPr="001604B8">
        <w:rPr>
          <w:b/>
          <w:lang w:val="es-ES" w:eastAsia="ar-SA"/>
        </w:rPr>
        <w:t>nano</w:t>
      </w:r>
      <w:proofErr w:type="gramEnd"/>
      <w:r w:rsidRPr="001604B8">
        <w:rPr>
          <w:b/>
          <w:lang w:val="es-ES" w:eastAsia="ar-SA"/>
        </w:rPr>
        <w:t xml:space="preserve"> /</w:t>
      </w:r>
      <w:proofErr w:type="spellStart"/>
      <w:r w:rsidRPr="001604B8">
        <w:rPr>
          <w:b/>
          <w:lang w:val="es-ES" w:eastAsia="ar-SA"/>
        </w:rPr>
        <w:t>etc</w:t>
      </w:r>
      <w:proofErr w:type="spellEnd"/>
      <w:r w:rsidRPr="001604B8">
        <w:rPr>
          <w:b/>
          <w:lang w:val="es-ES" w:eastAsia="ar-SA"/>
        </w:rPr>
        <w:t>/apache2/</w:t>
      </w:r>
      <w:proofErr w:type="spellStart"/>
      <w:r w:rsidRPr="001604B8">
        <w:rPr>
          <w:b/>
          <w:lang w:val="es-ES" w:eastAsia="ar-SA"/>
        </w:rPr>
        <w:t>ports.conf</w:t>
      </w:r>
      <w:proofErr w:type="spellEnd"/>
    </w:p>
    <w:p w:rsidR="001C18C5" w:rsidRPr="001604B8" w:rsidRDefault="001C18C5" w:rsidP="001604B8">
      <w:pPr>
        <w:pStyle w:val="Sangradetextonormal"/>
        <w:rPr>
          <w:b/>
          <w:lang w:val="es-ES" w:eastAsia="ar-SA"/>
        </w:rPr>
      </w:pPr>
      <w:r w:rsidRPr="001604B8">
        <w:rPr>
          <w:b/>
          <w:lang w:val="es-ES" w:eastAsia="ar-SA"/>
        </w:rPr>
        <w:t>Listen 80</w:t>
      </w:r>
    </w:p>
    <w:p w:rsidR="001C18C5" w:rsidRPr="001604B8" w:rsidRDefault="001C18C5" w:rsidP="001604B8">
      <w:pPr>
        <w:pStyle w:val="Sangradetextonormal"/>
        <w:rPr>
          <w:b/>
          <w:lang w:val="es-ES" w:eastAsia="ar-SA"/>
        </w:rPr>
      </w:pPr>
      <w:r w:rsidRPr="001604B8">
        <w:rPr>
          <w:b/>
          <w:lang w:val="es-ES" w:eastAsia="ar-SA"/>
        </w:rPr>
        <w:t>Listen 9999</w:t>
      </w:r>
    </w:p>
    <w:p w:rsidR="001C18C5" w:rsidRPr="001604B8" w:rsidRDefault="001C18C5" w:rsidP="001604B8">
      <w:pPr>
        <w:pStyle w:val="Textoindependiente"/>
        <w:rPr>
          <w:b/>
          <w:lang w:val="es-ES" w:eastAsia="ar-SA"/>
        </w:rPr>
      </w:pPr>
      <w:r w:rsidRPr="001604B8">
        <w:rPr>
          <w:b/>
          <w:lang w:val="es-ES" w:eastAsia="ar-SA"/>
        </w:rPr>
        <w:t># Si queremos que Apache escuche en unas IP espec</w:t>
      </w:r>
      <w:r w:rsidRPr="001604B8">
        <w:rPr>
          <w:rFonts w:hint="eastAsia"/>
          <w:b/>
          <w:lang w:val="es-ES" w:eastAsia="ar-SA"/>
        </w:rPr>
        <w:t>í</w:t>
      </w:r>
      <w:r w:rsidRPr="001604B8">
        <w:rPr>
          <w:b/>
          <w:lang w:val="es-ES" w:eastAsia="ar-SA"/>
        </w:rPr>
        <w:t>ficas tendremos que</w:t>
      </w:r>
      <w:r w:rsidR="004C5B00" w:rsidRPr="001604B8">
        <w:rPr>
          <w:b/>
          <w:lang w:val="es-ES" w:eastAsia="ar-SA"/>
        </w:rPr>
        <w:t xml:space="preserve"> </w:t>
      </w:r>
      <w:r w:rsidRPr="001604B8">
        <w:rPr>
          <w:b/>
          <w:lang w:val="es-ES" w:eastAsia="ar-SA"/>
        </w:rPr>
        <w:t>poner tambi</w:t>
      </w:r>
      <w:r w:rsidRPr="001604B8">
        <w:rPr>
          <w:rFonts w:hint="eastAsia"/>
          <w:b/>
          <w:lang w:val="es-ES" w:eastAsia="ar-SA"/>
        </w:rPr>
        <w:t>é</w:t>
      </w:r>
      <w:r w:rsidRPr="001604B8">
        <w:rPr>
          <w:b/>
          <w:lang w:val="es-ES" w:eastAsia="ar-SA"/>
        </w:rPr>
        <w:t xml:space="preserve">n la </w:t>
      </w:r>
      <w:proofErr w:type="spellStart"/>
      <w:r w:rsidRPr="001604B8">
        <w:rPr>
          <w:b/>
          <w:lang w:val="es-ES" w:eastAsia="ar-SA"/>
        </w:rPr>
        <w:t>IP</w:t>
      </w:r>
      <w:proofErr w:type="gramStart"/>
      <w:r w:rsidRPr="001604B8">
        <w:rPr>
          <w:b/>
          <w:lang w:val="es-ES" w:eastAsia="ar-SA"/>
        </w:rPr>
        <w:t>:puerto</w:t>
      </w:r>
      <w:proofErr w:type="spellEnd"/>
      <w:proofErr w:type="gramEnd"/>
    </w:p>
    <w:p w:rsidR="001C18C5" w:rsidRPr="001604B8" w:rsidRDefault="001C18C5" w:rsidP="001604B8">
      <w:pPr>
        <w:pStyle w:val="Sangradetextonormal"/>
        <w:rPr>
          <w:b/>
          <w:lang w:val="es-ES" w:eastAsia="ar-SA"/>
        </w:rPr>
      </w:pPr>
      <w:r w:rsidRPr="001604B8">
        <w:rPr>
          <w:b/>
          <w:lang w:val="es-ES" w:eastAsia="ar-SA"/>
        </w:rPr>
        <w:t>Listen 192.168.2.250:80</w:t>
      </w:r>
    </w:p>
    <w:p w:rsidR="001C18C5" w:rsidRPr="001604B8" w:rsidRDefault="001C18C5" w:rsidP="001604B8">
      <w:pPr>
        <w:pStyle w:val="Textoindependiente"/>
        <w:rPr>
          <w:b/>
          <w:lang w:val="es-ES" w:eastAsia="ar-SA"/>
        </w:rPr>
      </w:pPr>
      <w:r w:rsidRPr="001604B8">
        <w:rPr>
          <w:b/>
          <w:lang w:val="es-ES" w:eastAsia="ar-SA"/>
        </w:rPr>
        <w:t xml:space="preserve"># Mediante la directiva </w:t>
      </w:r>
      <w:proofErr w:type="spellStart"/>
      <w:r w:rsidRPr="001604B8">
        <w:rPr>
          <w:b/>
          <w:lang w:val="es-ES" w:eastAsia="ar-SA"/>
        </w:rPr>
        <w:t>NameVirtualHost</w:t>
      </w:r>
      <w:proofErr w:type="spellEnd"/>
      <w:r w:rsidRPr="001604B8">
        <w:rPr>
          <w:b/>
          <w:lang w:val="es-ES" w:eastAsia="ar-SA"/>
        </w:rPr>
        <w:t xml:space="preserve"> indicaremos que vamos a tener</w:t>
      </w:r>
      <w:r w:rsidR="004C5B00" w:rsidRPr="001604B8">
        <w:rPr>
          <w:b/>
          <w:lang w:val="es-ES" w:eastAsia="ar-SA"/>
        </w:rPr>
        <w:t xml:space="preserve"> </w:t>
      </w:r>
      <w:r w:rsidRPr="001604B8">
        <w:rPr>
          <w:b/>
          <w:lang w:val="es-ES" w:eastAsia="ar-SA"/>
        </w:rPr>
        <w:t>hosts virtuales.</w:t>
      </w:r>
      <w:r w:rsidR="001604B8" w:rsidRPr="001604B8">
        <w:rPr>
          <w:b/>
          <w:lang w:val="es-ES" w:eastAsia="ar-SA"/>
        </w:rPr>
        <w:t xml:space="preserve">  </w:t>
      </w:r>
      <w:r w:rsidRPr="001604B8">
        <w:rPr>
          <w:b/>
          <w:lang w:val="es-ES" w:eastAsia="ar-SA"/>
        </w:rPr>
        <w:t xml:space="preserve"># El asterisco indica que vamos a recibir peticiones de </w:t>
      </w:r>
      <w:proofErr w:type="spellStart"/>
      <w:r w:rsidRPr="001604B8">
        <w:rPr>
          <w:b/>
          <w:lang w:val="es-ES" w:eastAsia="ar-SA"/>
        </w:rPr>
        <w:t>VirtualHost</w:t>
      </w:r>
      <w:proofErr w:type="spellEnd"/>
      <w:r w:rsidRPr="001604B8">
        <w:rPr>
          <w:b/>
          <w:lang w:val="es-ES" w:eastAsia="ar-SA"/>
        </w:rPr>
        <w:t xml:space="preserve"> en</w:t>
      </w:r>
      <w:r w:rsidR="004C5B00" w:rsidRPr="001604B8">
        <w:rPr>
          <w:b/>
          <w:lang w:val="es-ES" w:eastAsia="ar-SA"/>
        </w:rPr>
        <w:t xml:space="preserve"> </w:t>
      </w:r>
      <w:r w:rsidRPr="001604B8">
        <w:rPr>
          <w:b/>
          <w:lang w:val="es-ES" w:eastAsia="ar-SA"/>
        </w:rPr>
        <w:t>todas las IP en las que</w:t>
      </w:r>
      <w:r w:rsidR="001604B8" w:rsidRPr="001604B8">
        <w:rPr>
          <w:b/>
          <w:lang w:val="es-ES" w:eastAsia="ar-SA"/>
        </w:rPr>
        <w:t xml:space="preserve"> </w:t>
      </w:r>
      <w:r w:rsidRPr="001604B8">
        <w:rPr>
          <w:b/>
          <w:lang w:val="es-ES" w:eastAsia="ar-SA"/>
        </w:rPr>
        <w:t># est</w:t>
      </w:r>
      <w:r w:rsidRPr="001604B8">
        <w:rPr>
          <w:rFonts w:hint="eastAsia"/>
          <w:b/>
          <w:lang w:val="es-ES" w:eastAsia="ar-SA"/>
        </w:rPr>
        <w:t>á</w:t>
      </w:r>
      <w:r w:rsidRPr="001604B8">
        <w:rPr>
          <w:b/>
          <w:lang w:val="es-ES" w:eastAsia="ar-SA"/>
        </w:rPr>
        <w:t xml:space="preserve"> escuchando nuestro servidor web. Si nos interesa una IP</w:t>
      </w:r>
      <w:r w:rsidR="004C5B00" w:rsidRPr="001604B8">
        <w:rPr>
          <w:b/>
          <w:lang w:val="es-ES" w:eastAsia="ar-SA"/>
        </w:rPr>
        <w:t xml:space="preserve"> </w:t>
      </w:r>
      <w:r w:rsidRPr="001604B8">
        <w:rPr>
          <w:b/>
          <w:lang w:val="es-ES" w:eastAsia="ar-SA"/>
        </w:rPr>
        <w:t>espec</w:t>
      </w:r>
      <w:r w:rsidRPr="001604B8">
        <w:rPr>
          <w:rFonts w:hint="eastAsia"/>
          <w:b/>
          <w:lang w:val="es-ES" w:eastAsia="ar-SA"/>
        </w:rPr>
        <w:t>í</w:t>
      </w:r>
      <w:r w:rsidRPr="001604B8">
        <w:rPr>
          <w:b/>
          <w:lang w:val="es-ES" w:eastAsia="ar-SA"/>
        </w:rPr>
        <w:t>fica la indicaremos.</w:t>
      </w:r>
      <w:r w:rsidR="001604B8" w:rsidRPr="001604B8">
        <w:rPr>
          <w:b/>
          <w:lang w:val="es-ES" w:eastAsia="ar-SA"/>
        </w:rPr>
        <w:t xml:space="preserve">  </w:t>
      </w:r>
      <w:r w:rsidRPr="001604B8">
        <w:rPr>
          <w:b/>
          <w:lang w:val="es-ES" w:eastAsia="ar-SA"/>
        </w:rPr>
        <w:t># A continuaci</w:t>
      </w:r>
      <w:r w:rsidRPr="001604B8">
        <w:rPr>
          <w:rFonts w:hint="eastAsia"/>
          <w:b/>
          <w:lang w:val="es-ES" w:eastAsia="ar-SA"/>
        </w:rPr>
        <w:t>ó</w:t>
      </w:r>
      <w:r w:rsidRPr="001604B8">
        <w:rPr>
          <w:b/>
          <w:lang w:val="es-ES" w:eastAsia="ar-SA"/>
        </w:rPr>
        <w:t xml:space="preserve">n </w:t>
      </w:r>
      <w:proofErr w:type="gramStart"/>
      <w:r w:rsidRPr="001604B8">
        <w:rPr>
          <w:b/>
          <w:lang w:val="es-ES" w:eastAsia="ar-SA"/>
        </w:rPr>
        <w:t>pondremos :</w:t>
      </w:r>
      <w:proofErr w:type="gramEnd"/>
      <w:r w:rsidRPr="001604B8">
        <w:rPr>
          <w:b/>
          <w:lang w:val="es-ES" w:eastAsia="ar-SA"/>
        </w:rPr>
        <w:t xml:space="preserve"> y el n</w:t>
      </w:r>
      <w:r w:rsidRPr="001604B8">
        <w:rPr>
          <w:rFonts w:hint="eastAsia"/>
          <w:b/>
          <w:lang w:val="es-ES" w:eastAsia="ar-SA"/>
        </w:rPr>
        <w:t>ú</w:t>
      </w:r>
      <w:r w:rsidRPr="001604B8">
        <w:rPr>
          <w:b/>
          <w:lang w:val="es-ES" w:eastAsia="ar-SA"/>
        </w:rPr>
        <w:t>mero de puerto.</w:t>
      </w:r>
    </w:p>
    <w:p w:rsidR="001C18C5" w:rsidRPr="001604B8" w:rsidRDefault="001C18C5" w:rsidP="001604B8">
      <w:pPr>
        <w:pStyle w:val="Sangradetextonormal"/>
        <w:rPr>
          <w:b/>
          <w:lang w:val="es-ES" w:eastAsia="ar-SA"/>
        </w:rPr>
      </w:pPr>
      <w:proofErr w:type="spellStart"/>
      <w:r w:rsidRPr="001604B8">
        <w:rPr>
          <w:b/>
          <w:lang w:val="es-ES" w:eastAsia="ar-SA"/>
        </w:rPr>
        <w:t>NameVirtualHost</w:t>
      </w:r>
      <w:proofErr w:type="spellEnd"/>
      <w:r w:rsidRPr="001604B8">
        <w:rPr>
          <w:b/>
          <w:lang w:val="es-ES" w:eastAsia="ar-SA"/>
        </w:rPr>
        <w:t xml:space="preserve"> *:80</w:t>
      </w:r>
    </w:p>
    <w:p w:rsidR="001C18C5" w:rsidRPr="001604B8" w:rsidRDefault="001C18C5" w:rsidP="001604B8">
      <w:pPr>
        <w:pStyle w:val="Textoindependiente"/>
        <w:rPr>
          <w:b/>
          <w:lang w:val="es-ES" w:eastAsia="ar-SA"/>
        </w:rPr>
      </w:pPr>
      <w:r w:rsidRPr="001604B8">
        <w:rPr>
          <w:b/>
          <w:lang w:val="es-ES" w:eastAsia="ar-SA"/>
        </w:rPr>
        <w:t># Para cada servidor virtual, crearemos una l</w:t>
      </w:r>
      <w:r w:rsidRPr="001604B8">
        <w:rPr>
          <w:rFonts w:hint="eastAsia"/>
          <w:b/>
          <w:lang w:val="es-ES" w:eastAsia="ar-SA"/>
        </w:rPr>
        <w:t>í</w:t>
      </w:r>
      <w:r w:rsidRPr="001604B8">
        <w:rPr>
          <w:b/>
          <w:lang w:val="es-ES" w:eastAsia="ar-SA"/>
        </w:rPr>
        <w:t>nea como la anterior. Por</w:t>
      </w:r>
      <w:r w:rsidR="004C5B00" w:rsidRPr="001604B8">
        <w:rPr>
          <w:b/>
          <w:lang w:val="es-ES" w:eastAsia="ar-SA"/>
        </w:rPr>
        <w:t xml:space="preserve"> </w:t>
      </w:r>
      <w:r w:rsidRPr="001604B8">
        <w:rPr>
          <w:b/>
          <w:lang w:val="es-ES" w:eastAsia="ar-SA"/>
        </w:rPr>
        <w:t>ejemplo, a</w:t>
      </w:r>
      <w:r w:rsidRPr="001604B8">
        <w:rPr>
          <w:rFonts w:hint="eastAsia"/>
          <w:b/>
          <w:lang w:val="es-ES" w:eastAsia="ar-SA"/>
        </w:rPr>
        <w:t>ñ</w:t>
      </w:r>
      <w:r w:rsidRPr="001604B8">
        <w:rPr>
          <w:b/>
          <w:lang w:val="es-ES" w:eastAsia="ar-SA"/>
        </w:rPr>
        <w:t>adimos una m</w:t>
      </w:r>
      <w:r w:rsidRPr="001604B8">
        <w:rPr>
          <w:rFonts w:hint="eastAsia"/>
          <w:b/>
          <w:lang w:val="es-ES" w:eastAsia="ar-SA"/>
        </w:rPr>
        <w:t>á</w:t>
      </w:r>
      <w:r w:rsidRPr="001604B8">
        <w:rPr>
          <w:b/>
          <w:lang w:val="es-ES" w:eastAsia="ar-SA"/>
        </w:rPr>
        <w:t>s:</w:t>
      </w:r>
    </w:p>
    <w:p w:rsidR="001C18C5" w:rsidRPr="001604B8" w:rsidRDefault="001C18C5" w:rsidP="001604B8">
      <w:pPr>
        <w:pStyle w:val="Sangradetextonormal"/>
        <w:rPr>
          <w:b/>
          <w:lang w:val="es-ES" w:eastAsia="ar-SA"/>
        </w:rPr>
      </w:pPr>
      <w:proofErr w:type="spellStart"/>
      <w:r w:rsidRPr="001604B8">
        <w:rPr>
          <w:b/>
          <w:lang w:val="es-ES" w:eastAsia="ar-SA"/>
        </w:rPr>
        <w:t>NameVirtualHost</w:t>
      </w:r>
      <w:proofErr w:type="spellEnd"/>
      <w:r w:rsidRPr="001604B8">
        <w:rPr>
          <w:b/>
          <w:lang w:val="es-ES" w:eastAsia="ar-SA"/>
        </w:rPr>
        <w:t xml:space="preserve"> *:9999</w:t>
      </w:r>
    </w:p>
    <w:p w:rsidR="001C18C5" w:rsidRDefault="001C18C5" w:rsidP="001604B8">
      <w:pPr>
        <w:pStyle w:val="Textoindependienteprimerasangra"/>
        <w:rPr>
          <w:lang w:val="es-ES" w:eastAsia="ar-SA"/>
        </w:rPr>
      </w:pPr>
      <w:r w:rsidRPr="001C18C5">
        <w:rPr>
          <w:lang w:val="es-ES" w:eastAsia="ar-SA"/>
        </w:rPr>
        <w:t>Si queremos que se muestren webs diferentes al acceder por un puerto u otro, editaremos las directivas</w:t>
      </w:r>
      <w:r w:rsidR="00223FF6">
        <w:rPr>
          <w:lang w:val="es-ES" w:eastAsia="ar-SA"/>
        </w:rPr>
        <w:t xml:space="preserve"> </w:t>
      </w:r>
      <w:r w:rsidRPr="001C18C5">
        <w:rPr>
          <w:lang w:val="es-ES" w:eastAsia="ar-SA"/>
        </w:rPr>
        <w:t>correspondientes dentro del fichero /</w:t>
      </w:r>
      <w:proofErr w:type="spellStart"/>
      <w:r w:rsidRPr="001C18C5">
        <w:rPr>
          <w:lang w:val="es-ES" w:eastAsia="ar-SA"/>
        </w:rPr>
        <w:t>etc</w:t>
      </w:r>
      <w:proofErr w:type="spellEnd"/>
      <w:r w:rsidRPr="001C18C5">
        <w:rPr>
          <w:lang w:val="es-ES" w:eastAsia="ar-SA"/>
        </w:rPr>
        <w:t>/apache2/</w:t>
      </w:r>
      <w:proofErr w:type="spellStart"/>
      <w:r w:rsidRPr="001C18C5">
        <w:rPr>
          <w:lang w:val="es-ES" w:eastAsia="ar-SA"/>
        </w:rPr>
        <w:t>sites-available</w:t>
      </w:r>
      <w:proofErr w:type="spellEnd"/>
      <w:r w:rsidRPr="001C18C5">
        <w:rPr>
          <w:lang w:val="es-ES" w:eastAsia="ar-SA"/>
        </w:rPr>
        <w:t>/default, que es el sitio habilitado por defecto y</w:t>
      </w:r>
      <w:r w:rsidR="00223FF6">
        <w:rPr>
          <w:lang w:val="es-ES" w:eastAsia="ar-SA"/>
        </w:rPr>
        <w:t xml:space="preserve"> </w:t>
      </w:r>
      <w:r w:rsidRPr="001C18C5">
        <w:rPr>
          <w:lang w:val="es-ES" w:eastAsia="ar-SA"/>
        </w:rPr>
        <w:t>configuraremos los par</w:t>
      </w:r>
      <w:r w:rsidRPr="001C18C5">
        <w:rPr>
          <w:rFonts w:hint="eastAsia"/>
          <w:lang w:val="es-ES" w:eastAsia="ar-SA"/>
        </w:rPr>
        <w:t>á</w:t>
      </w:r>
      <w:r w:rsidRPr="001C18C5">
        <w:rPr>
          <w:lang w:val="es-ES" w:eastAsia="ar-SA"/>
        </w:rPr>
        <w:t xml:space="preserve">metros de </w:t>
      </w:r>
      <w:proofErr w:type="spellStart"/>
      <w:r w:rsidRPr="001C18C5">
        <w:rPr>
          <w:lang w:val="es-ES" w:eastAsia="ar-SA"/>
        </w:rPr>
        <w:t>DocumentRoot</w:t>
      </w:r>
      <w:proofErr w:type="spellEnd"/>
      <w:r w:rsidRPr="001C18C5">
        <w:rPr>
          <w:lang w:val="es-ES" w:eastAsia="ar-SA"/>
        </w:rPr>
        <w:t xml:space="preserve">, </w:t>
      </w:r>
      <w:proofErr w:type="spellStart"/>
      <w:r w:rsidRPr="001C18C5">
        <w:rPr>
          <w:lang w:val="es-ES" w:eastAsia="ar-SA"/>
        </w:rPr>
        <w:t>DirectoryIndex</w:t>
      </w:r>
      <w:proofErr w:type="spellEnd"/>
      <w:r w:rsidRPr="001C18C5">
        <w:rPr>
          <w:lang w:val="es-ES" w:eastAsia="ar-SA"/>
        </w:rPr>
        <w:t xml:space="preserve">, </w:t>
      </w:r>
      <w:proofErr w:type="spellStart"/>
      <w:r w:rsidRPr="001C18C5">
        <w:rPr>
          <w:lang w:val="es-ES" w:eastAsia="ar-SA"/>
        </w:rPr>
        <w:t>ServerName</w:t>
      </w:r>
      <w:proofErr w:type="spellEnd"/>
      <w:r w:rsidRPr="001C18C5">
        <w:rPr>
          <w:lang w:val="es-ES" w:eastAsia="ar-SA"/>
        </w:rPr>
        <w:t>, etc.</w:t>
      </w:r>
    </w:p>
    <w:p w:rsidR="00223FF6" w:rsidRPr="00223FF6" w:rsidRDefault="00223FF6" w:rsidP="00223FF6">
      <w:pPr>
        <w:pStyle w:val="Ttulo3"/>
        <w:numPr>
          <w:ilvl w:val="2"/>
          <w:numId w:val="6"/>
        </w:numPr>
        <w:tabs>
          <w:tab w:val="left" w:pos="1560"/>
        </w:tabs>
        <w:rPr>
          <w:lang w:val="es-ES" w:eastAsia="ar-SA"/>
        </w:rPr>
      </w:pPr>
      <w:r w:rsidRPr="00223FF6">
        <w:rPr>
          <w:lang w:val="es-ES" w:eastAsia="ar-SA"/>
        </w:rPr>
        <w:t>Acceso a trav</w:t>
      </w:r>
      <w:r w:rsidRPr="00223FF6">
        <w:rPr>
          <w:rFonts w:hint="eastAsia"/>
          <w:lang w:val="es-ES" w:eastAsia="ar-SA"/>
        </w:rPr>
        <w:t>é</w:t>
      </w:r>
      <w:r w:rsidRPr="00223FF6">
        <w:rPr>
          <w:lang w:val="es-ES" w:eastAsia="ar-SA"/>
        </w:rPr>
        <w:t>s de nombres de dominios diferentes</w:t>
      </w:r>
    </w:p>
    <w:p w:rsidR="00223FF6" w:rsidRDefault="00223FF6" w:rsidP="001604B8">
      <w:pPr>
        <w:pStyle w:val="Textoindependienteprimerasangra"/>
        <w:rPr>
          <w:lang w:val="es-ES" w:eastAsia="ar-SA"/>
        </w:rPr>
      </w:pPr>
      <w:r w:rsidRPr="00223FF6">
        <w:rPr>
          <w:lang w:val="es-ES" w:eastAsia="ar-SA"/>
        </w:rPr>
        <w:t>En este caso el puerto ser</w:t>
      </w:r>
      <w:r w:rsidRPr="00223FF6">
        <w:rPr>
          <w:rFonts w:hint="eastAsia"/>
          <w:lang w:val="es-ES" w:eastAsia="ar-SA"/>
        </w:rPr>
        <w:t>á</w:t>
      </w:r>
      <w:r w:rsidRPr="00223FF6">
        <w:rPr>
          <w:lang w:val="es-ES" w:eastAsia="ar-SA"/>
        </w:rPr>
        <w:t xml:space="preserve"> com</w:t>
      </w:r>
      <w:r w:rsidRPr="00223FF6">
        <w:rPr>
          <w:rFonts w:hint="eastAsia"/>
          <w:lang w:val="es-ES" w:eastAsia="ar-SA"/>
        </w:rPr>
        <w:t>ú</w:t>
      </w:r>
      <w:r w:rsidRPr="00223FF6">
        <w:rPr>
          <w:lang w:val="es-ES" w:eastAsia="ar-SA"/>
        </w:rPr>
        <w:t xml:space="preserve">n a todos los servidores virtuales, con lo que en principio el fichero </w:t>
      </w:r>
      <w:proofErr w:type="spellStart"/>
      <w:r w:rsidRPr="00223FF6">
        <w:rPr>
          <w:b/>
          <w:lang w:val="es-ES" w:eastAsia="ar-SA"/>
        </w:rPr>
        <w:t>ports.conf</w:t>
      </w:r>
      <w:proofErr w:type="spellEnd"/>
      <w:r>
        <w:rPr>
          <w:lang w:val="es-ES" w:eastAsia="ar-SA"/>
        </w:rPr>
        <w:t xml:space="preserve"> </w:t>
      </w:r>
      <w:r w:rsidRPr="00223FF6">
        <w:rPr>
          <w:lang w:val="es-ES" w:eastAsia="ar-SA"/>
        </w:rPr>
        <w:t>podemos tener algo como:</w:t>
      </w:r>
    </w:p>
    <w:p w:rsidR="00223FF6" w:rsidRPr="001604B8" w:rsidRDefault="00223FF6" w:rsidP="001604B8">
      <w:pPr>
        <w:pStyle w:val="Textoindependienteprimerasangra2"/>
        <w:rPr>
          <w:b/>
          <w:lang w:val="es-ES" w:eastAsia="ar-SA"/>
        </w:rPr>
      </w:pPr>
      <w:proofErr w:type="spellStart"/>
      <w:r w:rsidRPr="001604B8">
        <w:rPr>
          <w:b/>
          <w:lang w:val="es-ES" w:eastAsia="ar-SA"/>
        </w:rPr>
        <w:t>NameVirtualHost</w:t>
      </w:r>
      <w:proofErr w:type="spellEnd"/>
      <w:r w:rsidRPr="001604B8">
        <w:rPr>
          <w:b/>
          <w:lang w:val="es-ES" w:eastAsia="ar-SA"/>
        </w:rPr>
        <w:t xml:space="preserve"> *:80</w:t>
      </w:r>
    </w:p>
    <w:p w:rsidR="00223FF6" w:rsidRPr="001604B8" w:rsidRDefault="00223FF6" w:rsidP="001604B8">
      <w:pPr>
        <w:pStyle w:val="Textoindependienteprimerasangra2"/>
        <w:rPr>
          <w:b/>
          <w:lang w:val="es-ES" w:eastAsia="ar-SA"/>
        </w:rPr>
      </w:pPr>
      <w:r w:rsidRPr="001604B8">
        <w:rPr>
          <w:b/>
          <w:lang w:val="es-ES" w:eastAsia="ar-SA"/>
        </w:rPr>
        <w:t>Listen 80</w:t>
      </w:r>
    </w:p>
    <w:p w:rsidR="00223FF6" w:rsidRDefault="00223FF6" w:rsidP="001604B8">
      <w:pPr>
        <w:pStyle w:val="Textoindependienteprimerasangra"/>
        <w:rPr>
          <w:lang w:val="es-ES" w:eastAsia="ar-SA"/>
        </w:rPr>
      </w:pPr>
      <w:r w:rsidRPr="00223FF6">
        <w:rPr>
          <w:lang w:val="es-ES" w:eastAsia="ar-SA"/>
        </w:rPr>
        <w:t>Crearemos un fichero con la configuraci</w:t>
      </w:r>
      <w:r w:rsidRPr="00223FF6">
        <w:rPr>
          <w:rFonts w:hint="eastAsia"/>
          <w:lang w:val="es-ES" w:eastAsia="ar-SA"/>
        </w:rPr>
        <w:t>ó</w:t>
      </w:r>
      <w:r w:rsidRPr="00223FF6">
        <w:rPr>
          <w:lang w:val="es-ES" w:eastAsia="ar-SA"/>
        </w:rPr>
        <w:t>n que queramos dar al nuevo sitio virtual, de esta manera evitaremos que el</w:t>
      </w:r>
      <w:r>
        <w:rPr>
          <w:lang w:val="es-ES" w:eastAsia="ar-SA"/>
        </w:rPr>
        <w:t xml:space="preserve"> </w:t>
      </w:r>
      <w:r w:rsidRPr="00223FF6">
        <w:rPr>
          <w:lang w:val="es-ES" w:eastAsia="ar-SA"/>
        </w:rPr>
        <w:t xml:space="preserve">fichero </w:t>
      </w:r>
      <w:r w:rsidRPr="00223FF6">
        <w:rPr>
          <w:b/>
          <w:lang w:val="es-ES" w:eastAsia="ar-SA"/>
        </w:rPr>
        <w:t>default</w:t>
      </w:r>
      <w:r w:rsidRPr="00223FF6">
        <w:rPr>
          <w:lang w:val="es-ES" w:eastAsia="ar-SA"/>
        </w:rPr>
        <w:t xml:space="preserve"> crezca demasiado en tama</w:t>
      </w:r>
      <w:r w:rsidRPr="00223FF6">
        <w:rPr>
          <w:rFonts w:hint="eastAsia"/>
          <w:lang w:val="es-ES" w:eastAsia="ar-SA"/>
        </w:rPr>
        <w:t>ñ</w:t>
      </w:r>
      <w:r w:rsidRPr="00223FF6">
        <w:rPr>
          <w:lang w:val="es-ES" w:eastAsia="ar-SA"/>
        </w:rPr>
        <w:t>o y se haga complicada su edici</w:t>
      </w:r>
      <w:r w:rsidRPr="00223FF6">
        <w:rPr>
          <w:rFonts w:hint="eastAsia"/>
          <w:lang w:val="es-ES" w:eastAsia="ar-SA"/>
        </w:rPr>
        <w:t>ó</w:t>
      </w:r>
      <w:r w:rsidRPr="00223FF6">
        <w:rPr>
          <w:lang w:val="es-ES" w:eastAsia="ar-SA"/>
        </w:rPr>
        <w:t>n. Ese nuevo fichero lo haremos en</w:t>
      </w:r>
      <w:r>
        <w:rPr>
          <w:lang w:val="es-ES" w:eastAsia="ar-SA"/>
        </w:rPr>
        <w:t xml:space="preserve"> </w:t>
      </w:r>
      <w:r w:rsidRPr="00223FF6">
        <w:rPr>
          <w:b/>
          <w:lang w:val="es-ES" w:eastAsia="ar-SA"/>
        </w:rPr>
        <w:t>/</w:t>
      </w:r>
      <w:proofErr w:type="spellStart"/>
      <w:r w:rsidRPr="00223FF6">
        <w:rPr>
          <w:b/>
          <w:lang w:val="es-ES" w:eastAsia="ar-SA"/>
        </w:rPr>
        <w:t>etc</w:t>
      </w:r>
      <w:proofErr w:type="spellEnd"/>
      <w:r w:rsidRPr="00223FF6">
        <w:rPr>
          <w:b/>
          <w:lang w:val="es-ES" w:eastAsia="ar-SA"/>
        </w:rPr>
        <w:t>/apache2/</w:t>
      </w:r>
      <w:proofErr w:type="spellStart"/>
      <w:r w:rsidRPr="00223FF6">
        <w:rPr>
          <w:b/>
          <w:lang w:val="es-ES" w:eastAsia="ar-SA"/>
        </w:rPr>
        <w:t>sites-available</w:t>
      </w:r>
      <w:proofErr w:type="spellEnd"/>
      <w:r w:rsidRPr="00223FF6">
        <w:rPr>
          <w:b/>
          <w:lang w:val="es-ES" w:eastAsia="ar-SA"/>
        </w:rPr>
        <w:t>/</w:t>
      </w:r>
      <w:r w:rsidRPr="00223FF6">
        <w:rPr>
          <w:lang w:val="es-ES" w:eastAsia="ar-SA"/>
        </w:rPr>
        <w:t>.</w:t>
      </w:r>
    </w:p>
    <w:p w:rsidR="00223FF6" w:rsidRPr="001604B8" w:rsidRDefault="00223FF6" w:rsidP="001604B8">
      <w:pPr>
        <w:pStyle w:val="Textoindependiente"/>
        <w:rPr>
          <w:b/>
          <w:lang w:val="es-ES" w:eastAsia="ar-SA"/>
        </w:rPr>
      </w:pPr>
      <w:r w:rsidRPr="001604B8">
        <w:rPr>
          <w:b/>
          <w:lang w:val="es-ES" w:eastAsia="ar-SA"/>
        </w:rPr>
        <w:t># Por ejemplo:</w:t>
      </w:r>
    </w:p>
    <w:p w:rsidR="00223FF6" w:rsidRPr="001604B8" w:rsidRDefault="00223FF6" w:rsidP="001604B8">
      <w:pPr>
        <w:pStyle w:val="Textoindependiente"/>
        <w:rPr>
          <w:b/>
          <w:lang w:val="es-ES" w:eastAsia="ar-SA"/>
        </w:rPr>
      </w:pPr>
      <w:proofErr w:type="gramStart"/>
      <w:r w:rsidRPr="001604B8">
        <w:rPr>
          <w:b/>
          <w:lang w:val="es-ES" w:eastAsia="ar-SA"/>
        </w:rPr>
        <w:t>nano</w:t>
      </w:r>
      <w:proofErr w:type="gramEnd"/>
      <w:r w:rsidRPr="001604B8">
        <w:rPr>
          <w:b/>
          <w:lang w:val="es-ES" w:eastAsia="ar-SA"/>
        </w:rPr>
        <w:t xml:space="preserve"> /</w:t>
      </w:r>
      <w:proofErr w:type="spellStart"/>
      <w:r w:rsidRPr="001604B8">
        <w:rPr>
          <w:b/>
          <w:lang w:val="es-ES" w:eastAsia="ar-SA"/>
        </w:rPr>
        <w:t>etc</w:t>
      </w:r>
      <w:proofErr w:type="spellEnd"/>
      <w:r w:rsidRPr="001604B8">
        <w:rPr>
          <w:b/>
          <w:lang w:val="es-ES" w:eastAsia="ar-SA"/>
        </w:rPr>
        <w:t>/apache2/</w:t>
      </w:r>
      <w:proofErr w:type="spellStart"/>
      <w:r w:rsidRPr="001604B8">
        <w:rPr>
          <w:b/>
          <w:lang w:val="es-ES" w:eastAsia="ar-SA"/>
        </w:rPr>
        <w:t>sites-available</w:t>
      </w:r>
      <w:proofErr w:type="spellEnd"/>
      <w:r w:rsidRPr="001604B8">
        <w:rPr>
          <w:b/>
          <w:lang w:val="es-ES" w:eastAsia="ar-SA"/>
        </w:rPr>
        <w:t>/servidor1.local</w:t>
      </w:r>
    </w:p>
    <w:p w:rsidR="00223FF6" w:rsidRDefault="00223FF6" w:rsidP="001604B8">
      <w:pPr>
        <w:pStyle w:val="Textoindependienteprimerasangra"/>
        <w:rPr>
          <w:lang w:val="es-ES" w:eastAsia="ar-SA"/>
        </w:rPr>
      </w:pPr>
      <w:r w:rsidRPr="00223FF6">
        <w:rPr>
          <w:lang w:val="es-ES" w:eastAsia="ar-SA"/>
        </w:rPr>
        <w:t>Para cada servidor virtual se deber</w:t>
      </w:r>
      <w:r w:rsidRPr="00223FF6">
        <w:rPr>
          <w:rFonts w:hint="eastAsia"/>
          <w:lang w:val="es-ES" w:eastAsia="ar-SA"/>
        </w:rPr>
        <w:t>á</w:t>
      </w:r>
      <w:r w:rsidRPr="00223FF6">
        <w:rPr>
          <w:lang w:val="es-ES" w:eastAsia="ar-SA"/>
        </w:rPr>
        <w:t xml:space="preserve"> crear un fichero como el mencionado anteriormente, y </w:t>
      </w:r>
      <w:r w:rsidRPr="00223FF6">
        <w:rPr>
          <w:lang w:val="es-ES" w:eastAsia="ar-SA"/>
        </w:rPr>
        <w:lastRenderedPageBreak/>
        <w:t>dentro se crear</w:t>
      </w:r>
      <w:r w:rsidRPr="00223FF6">
        <w:rPr>
          <w:rFonts w:hint="eastAsia"/>
          <w:lang w:val="es-ES" w:eastAsia="ar-SA"/>
        </w:rPr>
        <w:t>á</w:t>
      </w:r>
      <w:r w:rsidRPr="00223FF6">
        <w:rPr>
          <w:lang w:val="es-ES" w:eastAsia="ar-SA"/>
        </w:rPr>
        <w:t xml:space="preserve"> un</w:t>
      </w:r>
      <w:r>
        <w:rPr>
          <w:lang w:val="es-ES" w:eastAsia="ar-SA"/>
        </w:rPr>
        <w:t xml:space="preserve"> </w:t>
      </w:r>
      <w:r w:rsidRPr="00223FF6">
        <w:rPr>
          <w:lang w:val="es-ES" w:eastAsia="ar-SA"/>
        </w:rPr>
        <w:t>contenedor donde se incluir</w:t>
      </w:r>
      <w:r w:rsidRPr="00223FF6">
        <w:rPr>
          <w:rFonts w:hint="eastAsia"/>
          <w:lang w:val="es-ES" w:eastAsia="ar-SA"/>
        </w:rPr>
        <w:t>á</w:t>
      </w:r>
      <w:r w:rsidRPr="00223FF6">
        <w:rPr>
          <w:lang w:val="es-ES" w:eastAsia="ar-SA"/>
        </w:rPr>
        <w:t>n sus correspondientes directivas (</w:t>
      </w:r>
      <w:proofErr w:type="spellStart"/>
      <w:r w:rsidRPr="00223FF6">
        <w:rPr>
          <w:lang w:val="es-ES" w:eastAsia="ar-SA"/>
        </w:rPr>
        <w:t>ServerName</w:t>
      </w:r>
      <w:proofErr w:type="spellEnd"/>
      <w:r w:rsidRPr="00223FF6">
        <w:rPr>
          <w:lang w:val="es-ES" w:eastAsia="ar-SA"/>
        </w:rPr>
        <w:t xml:space="preserve">, </w:t>
      </w:r>
      <w:proofErr w:type="spellStart"/>
      <w:r w:rsidRPr="00223FF6">
        <w:rPr>
          <w:lang w:val="es-ES" w:eastAsia="ar-SA"/>
        </w:rPr>
        <w:t>DocumentRoot</w:t>
      </w:r>
      <w:proofErr w:type="spellEnd"/>
      <w:r w:rsidRPr="00223FF6">
        <w:rPr>
          <w:lang w:val="es-ES" w:eastAsia="ar-SA"/>
        </w:rPr>
        <w:t xml:space="preserve">, </w:t>
      </w:r>
      <w:proofErr w:type="spellStart"/>
      <w:r w:rsidRPr="00223FF6">
        <w:rPr>
          <w:lang w:val="es-ES" w:eastAsia="ar-SA"/>
        </w:rPr>
        <w:t>ServerAdmin</w:t>
      </w:r>
      <w:proofErr w:type="spellEnd"/>
      <w:r w:rsidRPr="00223FF6">
        <w:rPr>
          <w:lang w:val="es-ES" w:eastAsia="ar-SA"/>
        </w:rPr>
        <w:t>,</w:t>
      </w:r>
      <w:r>
        <w:rPr>
          <w:lang w:val="es-ES" w:eastAsia="ar-SA"/>
        </w:rPr>
        <w:t xml:space="preserve"> </w:t>
      </w:r>
      <w:proofErr w:type="spellStart"/>
      <w:r w:rsidRPr="00223FF6">
        <w:rPr>
          <w:lang w:val="es-ES" w:eastAsia="ar-SA"/>
        </w:rPr>
        <w:t>DirectoryIndex</w:t>
      </w:r>
      <w:proofErr w:type="spellEnd"/>
      <w:r w:rsidRPr="00223FF6">
        <w:rPr>
          <w:lang w:val="es-ES" w:eastAsia="ar-SA"/>
        </w:rPr>
        <w:t>). Cada contenedor, generalmente, est</w:t>
      </w:r>
      <w:r w:rsidRPr="00223FF6">
        <w:rPr>
          <w:rFonts w:hint="eastAsia"/>
          <w:lang w:val="es-ES" w:eastAsia="ar-SA"/>
        </w:rPr>
        <w:t>á</w:t>
      </w:r>
      <w:r w:rsidRPr="00223FF6">
        <w:rPr>
          <w:lang w:val="es-ES" w:eastAsia="ar-SA"/>
        </w:rPr>
        <w:t xml:space="preserve"> delimitado por las etiquetas con formato &lt;</w:t>
      </w:r>
      <w:proofErr w:type="spellStart"/>
      <w:r w:rsidRPr="00223FF6">
        <w:rPr>
          <w:lang w:val="es-ES" w:eastAsia="ar-SA"/>
        </w:rPr>
        <w:t>VirtualHost</w:t>
      </w:r>
      <w:proofErr w:type="spellEnd"/>
      <w:r>
        <w:rPr>
          <w:lang w:val="es-ES" w:eastAsia="ar-SA"/>
        </w:rPr>
        <w:t xml:space="preserve"> </w:t>
      </w:r>
      <w:proofErr w:type="spellStart"/>
      <w:r w:rsidRPr="00223FF6">
        <w:rPr>
          <w:lang w:val="es-ES" w:eastAsia="ar-SA"/>
        </w:rPr>
        <w:t>direccion-de-red</w:t>
      </w:r>
      <w:proofErr w:type="gramStart"/>
      <w:r w:rsidRPr="00223FF6">
        <w:rPr>
          <w:lang w:val="es-ES" w:eastAsia="ar-SA"/>
        </w:rPr>
        <w:t>:puerto</w:t>
      </w:r>
      <w:proofErr w:type="spellEnd"/>
      <w:proofErr w:type="gramEnd"/>
      <w:r w:rsidRPr="00223FF6">
        <w:rPr>
          <w:lang w:val="es-ES" w:eastAsia="ar-SA"/>
        </w:rPr>
        <w:t>&gt; y &lt;/</w:t>
      </w:r>
      <w:proofErr w:type="spellStart"/>
      <w:r w:rsidRPr="00223FF6">
        <w:rPr>
          <w:lang w:val="es-ES" w:eastAsia="ar-SA"/>
        </w:rPr>
        <w:t>VirtualHost</w:t>
      </w:r>
      <w:proofErr w:type="spellEnd"/>
      <w:r w:rsidRPr="00223FF6">
        <w:rPr>
          <w:lang w:val="es-ES" w:eastAsia="ar-SA"/>
        </w:rPr>
        <w:t>&gt;.</w:t>
      </w:r>
    </w:p>
    <w:p w:rsidR="00223FF6" w:rsidRDefault="00223FF6" w:rsidP="001604B8">
      <w:pPr>
        <w:pStyle w:val="Sangradetextonormal"/>
        <w:rPr>
          <w:lang w:val="es-ES" w:eastAsia="ar-SA"/>
        </w:rPr>
      </w:pPr>
      <w:r w:rsidRPr="00223FF6">
        <w:rPr>
          <w:lang w:val="es-ES" w:eastAsia="ar-SA"/>
        </w:rPr>
        <w:t xml:space="preserve">Por ejemplo, </w:t>
      </w:r>
      <w:r w:rsidRPr="00223FF6">
        <w:rPr>
          <w:rFonts w:hint="eastAsia"/>
          <w:lang w:val="es-ES" w:eastAsia="ar-SA"/>
        </w:rPr>
        <w:t>é</w:t>
      </w:r>
      <w:r w:rsidRPr="00223FF6">
        <w:rPr>
          <w:lang w:val="es-ES" w:eastAsia="ar-SA"/>
        </w:rPr>
        <w:t>ste ser</w:t>
      </w:r>
      <w:r w:rsidRPr="00223FF6">
        <w:rPr>
          <w:rFonts w:hint="eastAsia"/>
          <w:lang w:val="es-ES" w:eastAsia="ar-SA"/>
        </w:rPr>
        <w:t>í</w:t>
      </w:r>
      <w:r w:rsidRPr="00223FF6">
        <w:rPr>
          <w:lang w:val="es-ES" w:eastAsia="ar-SA"/>
        </w:rPr>
        <w:t>a el contenido m</w:t>
      </w:r>
      <w:r w:rsidRPr="00223FF6">
        <w:rPr>
          <w:rFonts w:hint="eastAsia"/>
          <w:lang w:val="es-ES" w:eastAsia="ar-SA"/>
        </w:rPr>
        <w:t>í</w:t>
      </w:r>
      <w:r w:rsidRPr="00223FF6">
        <w:rPr>
          <w:lang w:val="es-ES" w:eastAsia="ar-SA"/>
        </w:rPr>
        <w:t>nimo para un servidor virtual servidor1.local:</w:t>
      </w:r>
    </w:p>
    <w:p w:rsidR="00223FF6" w:rsidRPr="001604B8" w:rsidRDefault="00223FF6" w:rsidP="001604B8">
      <w:pPr>
        <w:pStyle w:val="Remiteabreviado"/>
        <w:rPr>
          <w:b/>
          <w:lang w:val="es-ES" w:eastAsia="ar-SA"/>
        </w:rPr>
      </w:pPr>
      <w:r w:rsidRPr="001604B8">
        <w:rPr>
          <w:b/>
          <w:lang w:val="es-ES" w:eastAsia="ar-SA"/>
        </w:rPr>
        <w:t>&lt;</w:t>
      </w:r>
      <w:proofErr w:type="spellStart"/>
      <w:r w:rsidRPr="001604B8">
        <w:rPr>
          <w:b/>
          <w:lang w:val="es-ES" w:eastAsia="ar-SA"/>
        </w:rPr>
        <w:t>VirtualHost</w:t>
      </w:r>
      <w:proofErr w:type="spellEnd"/>
      <w:r w:rsidRPr="001604B8">
        <w:rPr>
          <w:b/>
          <w:lang w:val="es-ES" w:eastAsia="ar-SA"/>
        </w:rPr>
        <w:t xml:space="preserve"> *:80&gt;</w:t>
      </w:r>
    </w:p>
    <w:p w:rsidR="00223FF6" w:rsidRPr="001604B8" w:rsidRDefault="00223FF6" w:rsidP="001604B8">
      <w:pPr>
        <w:pStyle w:val="LneaPg"/>
        <w:rPr>
          <w:b/>
          <w:lang w:val="es-ES" w:eastAsia="ar-SA"/>
        </w:rPr>
      </w:pPr>
      <w:proofErr w:type="spellStart"/>
      <w:r w:rsidRPr="001604B8">
        <w:rPr>
          <w:b/>
          <w:lang w:val="es-ES" w:eastAsia="ar-SA"/>
        </w:rPr>
        <w:t>ServerName</w:t>
      </w:r>
      <w:proofErr w:type="spellEnd"/>
      <w:r w:rsidRPr="001604B8">
        <w:rPr>
          <w:b/>
          <w:lang w:val="es-ES" w:eastAsia="ar-SA"/>
        </w:rPr>
        <w:t xml:space="preserve"> </w:t>
      </w:r>
      <w:hyperlink r:id="rId9" w:history="1">
        <w:r w:rsidR="001604B8" w:rsidRPr="001604B8">
          <w:rPr>
            <w:rStyle w:val="Hipervnculo"/>
            <w:b/>
            <w:bCs/>
            <w:sz w:val="22"/>
            <w:szCs w:val="22"/>
            <w:lang w:val="es-ES" w:eastAsia="ar-SA"/>
          </w:rPr>
          <w:t>www.servidor1.local</w:t>
        </w:r>
      </w:hyperlink>
    </w:p>
    <w:p w:rsidR="00223FF6" w:rsidRPr="001604B8" w:rsidRDefault="00223FF6" w:rsidP="001604B8">
      <w:pPr>
        <w:pStyle w:val="LneaPg"/>
        <w:rPr>
          <w:b/>
          <w:lang w:val="es-ES" w:eastAsia="ar-SA"/>
        </w:rPr>
      </w:pPr>
      <w:proofErr w:type="spellStart"/>
      <w:r w:rsidRPr="001604B8">
        <w:rPr>
          <w:b/>
          <w:lang w:val="es-ES" w:eastAsia="ar-SA"/>
        </w:rPr>
        <w:t>DocumentRoot</w:t>
      </w:r>
      <w:proofErr w:type="spellEnd"/>
      <w:r w:rsidRPr="001604B8">
        <w:rPr>
          <w:b/>
          <w:lang w:val="es-ES" w:eastAsia="ar-SA"/>
        </w:rPr>
        <w:t xml:space="preserve"> /</w:t>
      </w:r>
      <w:proofErr w:type="spellStart"/>
      <w:r w:rsidRPr="001604B8">
        <w:rPr>
          <w:b/>
          <w:lang w:val="es-ES" w:eastAsia="ar-SA"/>
        </w:rPr>
        <w:t>var</w:t>
      </w:r>
      <w:proofErr w:type="spellEnd"/>
      <w:r w:rsidRPr="001604B8">
        <w:rPr>
          <w:b/>
          <w:lang w:val="es-ES" w:eastAsia="ar-SA"/>
        </w:rPr>
        <w:t>/www/servidor1.local</w:t>
      </w:r>
    </w:p>
    <w:p w:rsidR="00223FF6" w:rsidRPr="001604B8" w:rsidRDefault="00223FF6" w:rsidP="001604B8">
      <w:pPr>
        <w:pStyle w:val="LneaPg"/>
        <w:rPr>
          <w:b/>
          <w:lang w:val="es-ES" w:eastAsia="ar-SA"/>
        </w:rPr>
      </w:pPr>
      <w:proofErr w:type="spellStart"/>
      <w:r w:rsidRPr="001604B8">
        <w:rPr>
          <w:b/>
          <w:lang w:val="es-ES" w:eastAsia="ar-SA"/>
        </w:rPr>
        <w:t>ServerAdmin</w:t>
      </w:r>
      <w:proofErr w:type="spellEnd"/>
      <w:r w:rsidRPr="001604B8">
        <w:rPr>
          <w:b/>
          <w:lang w:val="es-ES" w:eastAsia="ar-SA"/>
        </w:rPr>
        <w:t xml:space="preserve"> </w:t>
      </w:r>
      <w:hyperlink r:id="rId10" w:history="1">
        <w:r w:rsidR="001604B8" w:rsidRPr="001604B8">
          <w:rPr>
            <w:rStyle w:val="Hipervnculo"/>
            <w:b/>
            <w:bCs/>
            <w:sz w:val="22"/>
            <w:szCs w:val="22"/>
            <w:lang w:val="es-ES" w:eastAsia="ar-SA"/>
          </w:rPr>
          <w:t>webmaster@servidor1.local</w:t>
        </w:r>
      </w:hyperlink>
    </w:p>
    <w:p w:rsidR="00223FF6" w:rsidRPr="001604B8" w:rsidRDefault="00223FF6" w:rsidP="001604B8">
      <w:pPr>
        <w:pStyle w:val="LneaPg"/>
        <w:rPr>
          <w:b/>
          <w:lang w:val="es-ES" w:eastAsia="ar-SA"/>
        </w:rPr>
      </w:pPr>
      <w:proofErr w:type="spellStart"/>
      <w:r w:rsidRPr="001604B8">
        <w:rPr>
          <w:b/>
          <w:lang w:val="es-ES" w:eastAsia="ar-SA"/>
        </w:rPr>
        <w:t>DirectoryIndex</w:t>
      </w:r>
      <w:proofErr w:type="spellEnd"/>
      <w:r w:rsidRPr="001604B8">
        <w:rPr>
          <w:b/>
          <w:lang w:val="es-ES" w:eastAsia="ar-SA"/>
        </w:rPr>
        <w:t xml:space="preserve"> index.html </w:t>
      </w:r>
      <w:proofErr w:type="spellStart"/>
      <w:r w:rsidRPr="001604B8">
        <w:rPr>
          <w:b/>
          <w:lang w:val="es-ES" w:eastAsia="ar-SA"/>
        </w:rPr>
        <w:t>index.php</w:t>
      </w:r>
      <w:proofErr w:type="spellEnd"/>
    </w:p>
    <w:p w:rsidR="00223FF6" w:rsidRPr="001604B8" w:rsidRDefault="00223FF6" w:rsidP="001604B8">
      <w:pPr>
        <w:pStyle w:val="Remiteabreviado"/>
        <w:rPr>
          <w:b/>
          <w:lang w:val="es-ES" w:eastAsia="ar-SA"/>
        </w:rPr>
      </w:pPr>
      <w:r w:rsidRPr="001604B8">
        <w:rPr>
          <w:b/>
          <w:lang w:val="es-ES" w:eastAsia="ar-SA"/>
        </w:rPr>
        <w:t>&lt;/</w:t>
      </w:r>
      <w:proofErr w:type="spellStart"/>
      <w:r w:rsidRPr="001604B8">
        <w:rPr>
          <w:b/>
          <w:lang w:val="es-ES" w:eastAsia="ar-SA"/>
        </w:rPr>
        <w:t>VirtualHost</w:t>
      </w:r>
      <w:proofErr w:type="spellEnd"/>
      <w:r w:rsidRPr="001604B8">
        <w:rPr>
          <w:b/>
          <w:lang w:val="es-ES" w:eastAsia="ar-SA"/>
        </w:rPr>
        <w:t>&gt;</w:t>
      </w:r>
    </w:p>
    <w:p w:rsidR="00223FF6" w:rsidRDefault="00223FF6" w:rsidP="001604B8">
      <w:pPr>
        <w:pStyle w:val="Textoindependienteprimerasangra"/>
        <w:rPr>
          <w:lang w:val="es-ES" w:eastAsia="ar-SA"/>
        </w:rPr>
      </w:pPr>
      <w:r w:rsidRPr="00223FF6">
        <w:rPr>
          <w:lang w:val="es-ES" w:eastAsia="ar-SA"/>
        </w:rPr>
        <w:t>Por tanto se deber</w:t>
      </w:r>
      <w:r w:rsidRPr="00223FF6">
        <w:rPr>
          <w:rFonts w:hint="eastAsia"/>
          <w:lang w:val="es-ES" w:eastAsia="ar-SA"/>
        </w:rPr>
        <w:t>á</w:t>
      </w:r>
      <w:r w:rsidRPr="00223FF6">
        <w:rPr>
          <w:lang w:val="es-ES" w:eastAsia="ar-SA"/>
        </w:rPr>
        <w:t>n crear tantos contenedores de este tipo como servidores virtuales se necesiten. Como valor</w:t>
      </w:r>
      <w:r>
        <w:rPr>
          <w:lang w:val="es-ES" w:eastAsia="ar-SA"/>
        </w:rPr>
        <w:t xml:space="preserve"> </w:t>
      </w:r>
      <w:r w:rsidRPr="00223FF6">
        <w:rPr>
          <w:lang w:val="es-ES" w:eastAsia="ar-SA"/>
        </w:rPr>
        <w:t>direcci</w:t>
      </w:r>
      <w:r w:rsidRPr="00223FF6">
        <w:rPr>
          <w:rFonts w:hint="eastAsia"/>
          <w:lang w:val="es-ES" w:eastAsia="ar-SA"/>
        </w:rPr>
        <w:t>ó</w:t>
      </w:r>
      <w:r w:rsidRPr="00223FF6">
        <w:rPr>
          <w:lang w:val="es-ES" w:eastAsia="ar-SA"/>
        </w:rPr>
        <w:t>n-de-red se indicar</w:t>
      </w:r>
      <w:r w:rsidRPr="00223FF6">
        <w:rPr>
          <w:rFonts w:hint="eastAsia"/>
          <w:lang w:val="es-ES" w:eastAsia="ar-SA"/>
        </w:rPr>
        <w:t>á</w:t>
      </w:r>
      <w:r w:rsidRPr="00223FF6">
        <w:rPr>
          <w:lang w:val="es-ES" w:eastAsia="ar-SA"/>
        </w:rPr>
        <w:t xml:space="preserve"> uno de los valores previamente definidos con las directivas </w:t>
      </w:r>
      <w:proofErr w:type="spellStart"/>
      <w:r w:rsidRPr="00223FF6">
        <w:rPr>
          <w:lang w:val="es-ES" w:eastAsia="ar-SA"/>
        </w:rPr>
        <w:t>NameVirtualHost</w:t>
      </w:r>
      <w:proofErr w:type="spellEnd"/>
      <w:r w:rsidRPr="00223FF6">
        <w:rPr>
          <w:lang w:val="es-ES" w:eastAsia="ar-SA"/>
        </w:rPr>
        <w:t xml:space="preserve"> (</w:t>
      </w:r>
      <w:r w:rsidR="001604B8">
        <w:rPr>
          <w:lang w:val="es-ES" w:eastAsia="ar-SA"/>
        </w:rPr>
        <w:t>“</w:t>
      </w:r>
      <w:r w:rsidRPr="00223FF6">
        <w:rPr>
          <w:lang w:val="es-ES" w:eastAsia="ar-SA"/>
        </w:rPr>
        <w:t>*</w:t>
      </w:r>
      <w:r w:rsidR="001604B8">
        <w:rPr>
          <w:lang w:val="es-ES" w:eastAsia="ar-SA"/>
        </w:rPr>
        <w:t>”</w:t>
      </w:r>
      <w:r w:rsidRPr="00223FF6">
        <w:rPr>
          <w:lang w:val="es-ES" w:eastAsia="ar-SA"/>
        </w:rPr>
        <w:t xml:space="preserve"> o una</w:t>
      </w:r>
      <w:r>
        <w:rPr>
          <w:lang w:val="es-ES" w:eastAsia="ar-SA"/>
        </w:rPr>
        <w:t xml:space="preserve"> </w:t>
      </w:r>
      <w:r w:rsidRPr="00223FF6">
        <w:rPr>
          <w:lang w:val="es-ES" w:eastAsia="ar-SA"/>
        </w:rPr>
        <w:t>direcci</w:t>
      </w:r>
      <w:r w:rsidRPr="00223FF6">
        <w:rPr>
          <w:rFonts w:hint="eastAsia"/>
          <w:lang w:val="es-ES" w:eastAsia="ar-SA"/>
        </w:rPr>
        <w:t>ó</w:t>
      </w:r>
      <w:r w:rsidRPr="00223FF6">
        <w:rPr>
          <w:lang w:val="es-ES" w:eastAsia="ar-SA"/>
        </w:rPr>
        <w:t>n IP), dependiendo por donde queremos que el servidor virtual atienda las solicitudes. &lt;/</w:t>
      </w:r>
      <w:proofErr w:type="spellStart"/>
      <w:proofErr w:type="gramStart"/>
      <w:r w:rsidRPr="00223FF6">
        <w:rPr>
          <w:lang w:val="es-ES" w:eastAsia="ar-SA"/>
        </w:rPr>
        <w:t>source</w:t>
      </w:r>
      <w:proofErr w:type="spellEnd"/>
      <w:proofErr w:type="gramEnd"/>
      <w:r w:rsidRPr="00223FF6">
        <w:rPr>
          <w:lang w:val="es-ES" w:eastAsia="ar-SA"/>
        </w:rPr>
        <w:t>&gt;</w:t>
      </w:r>
    </w:p>
    <w:p w:rsidR="00223FF6" w:rsidRPr="00223FF6" w:rsidRDefault="00223FF6" w:rsidP="00223FF6">
      <w:pPr>
        <w:pStyle w:val="Ttulo3"/>
        <w:numPr>
          <w:ilvl w:val="2"/>
          <w:numId w:val="6"/>
        </w:numPr>
        <w:tabs>
          <w:tab w:val="left" w:pos="1560"/>
        </w:tabs>
        <w:rPr>
          <w:lang w:val="es-ES" w:eastAsia="ar-SA"/>
        </w:rPr>
      </w:pPr>
      <w:r w:rsidRPr="00223FF6">
        <w:rPr>
          <w:lang w:val="es-ES" w:eastAsia="ar-SA"/>
        </w:rPr>
        <w:t>Habilitar / Deshabilitar sitios web</w:t>
      </w:r>
    </w:p>
    <w:p w:rsidR="00223FF6" w:rsidRDefault="00223FF6" w:rsidP="001604B8">
      <w:pPr>
        <w:pStyle w:val="Textoindependienteprimerasangra"/>
        <w:rPr>
          <w:lang w:val="es-ES" w:eastAsia="ar-SA"/>
        </w:rPr>
      </w:pPr>
      <w:r w:rsidRPr="00223FF6">
        <w:rPr>
          <w:lang w:val="es-ES" w:eastAsia="ar-SA"/>
        </w:rPr>
        <w:t xml:space="preserve">Para habilitar un sitio virtual que tenemos definido en la carpeta </w:t>
      </w:r>
      <w:r w:rsidRPr="00223FF6">
        <w:rPr>
          <w:b/>
          <w:lang w:val="es-ES" w:eastAsia="ar-SA"/>
        </w:rPr>
        <w:t>/</w:t>
      </w:r>
      <w:proofErr w:type="spellStart"/>
      <w:r w:rsidRPr="00223FF6">
        <w:rPr>
          <w:b/>
          <w:lang w:val="es-ES" w:eastAsia="ar-SA"/>
        </w:rPr>
        <w:t>etc</w:t>
      </w:r>
      <w:proofErr w:type="spellEnd"/>
      <w:r w:rsidRPr="00223FF6">
        <w:rPr>
          <w:b/>
          <w:lang w:val="es-ES" w:eastAsia="ar-SA"/>
        </w:rPr>
        <w:t>/apache2/</w:t>
      </w:r>
      <w:proofErr w:type="spellStart"/>
      <w:r w:rsidRPr="00223FF6">
        <w:rPr>
          <w:b/>
          <w:lang w:val="es-ES" w:eastAsia="ar-SA"/>
        </w:rPr>
        <w:t>sites-available</w:t>
      </w:r>
      <w:proofErr w:type="spellEnd"/>
      <w:r w:rsidRPr="00223FF6">
        <w:rPr>
          <w:b/>
          <w:lang w:val="es-ES" w:eastAsia="ar-SA"/>
        </w:rPr>
        <w:t>/</w:t>
      </w:r>
      <w:r w:rsidRPr="00223FF6">
        <w:rPr>
          <w:lang w:val="es-ES" w:eastAsia="ar-SA"/>
        </w:rPr>
        <w:t xml:space="preserve"> lo haremos mediante</w:t>
      </w:r>
      <w:r>
        <w:rPr>
          <w:lang w:val="es-ES" w:eastAsia="ar-SA"/>
        </w:rPr>
        <w:t xml:space="preserve"> </w:t>
      </w:r>
      <w:r w:rsidRPr="00223FF6">
        <w:rPr>
          <w:lang w:val="es-ES" w:eastAsia="ar-SA"/>
        </w:rPr>
        <w:t xml:space="preserve">el comando </w:t>
      </w:r>
      <w:r w:rsidRPr="00223FF6">
        <w:rPr>
          <w:b/>
          <w:lang w:val="es-ES" w:eastAsia="ar-SA"/>
        </w:rPr>
        <w:t>a2ensite</w:t>
      </w:r>
      <w:r w:rsidRPr="00223FF6">
        <w:rPr>
          <w:lang w:val="es-ES" w:eastAsia="ar-SA"/>
        </w:rPr>
        <w:t xml:space="preserve"> </w:t>
      </w:r>
      <w:proofErr w:type="spellStart"/>
      <w:r w:rsidRPr="00223FF6">
        <w:rPr>
          <w:lang w:val="es-ES" w:eastAsia="ar-SA"/>
        </w:rPr>
        <w:t>nombredelsitio</w:t>
      </w:r>
      <w:proofErr w:type="spellEnd"/>
      <w:r w:rsidRPr="00223FF6">
        <w:rPr>
          <w:lang w:val="es-ES" w:eastAsia="ar-SA"/>
        </w:rPr>
        <w:t>. Por ejemplo:</w:t>
      </w:r>
    </w:p>
    <w:p w:rsidR="00223FF6" w:rsidRPr="001604B8" w:rsidRDefault="00223FF6" w:rsidP="001604B8">
      <w:pPr>
        <w:pStyle w:val="Textoindependiente"/>
        <w:rPr>
          <w:b/>
          <w:lang w:val="es-ES" w:eastAsia="ar-SA"/>
        </w:rPr>
      </w:pPr>
      <w:r w:rsidRPr="001604B8">
        <w:rPr>
          <w:b/>
          <w:lang w:val="es-ES" w:eastAsia="ar-SA"/>
        </w:rPr>
        <w:t># Suponiendo que en /</w:t>
      </w:r>
      <w:proofErr w:type="spellStart"/>
      <w:r w:rsidRPr="001604B8">
        <w:rPr>
          <w:b/>
          <w:lang w:val="es-ES" w:eastAsia="ar-SA"/>
        </w:rPr>
        <w:t>etc</w:t>
      </w:r>
      <w:proofErr w:type="spellEnd"/>
      <w:r w:rsidRPr="001604B8">
        <w:rPr>
          <w:b/>
          <w:lang w:val="es-ES" w:eastAsia="ar-SA"/>
        </w:rPr>
        <w:t>/apache2/</w:t>
      </w:r>
      <w:proofErr w:type="spellStart"/>
      <w:r w:rsidRPr="001604B8">
        <w:rPr>
          <w:b/>
          <w:lang w:val="es-ES" w:eastAsia="ar-SA"/>
        </w:rPr>
        <w:t>sites-available</w:t>
      </w:r>
      <w:proofErr w:type="spellEnd"/>
      <w:r w:rsidRPr="001604B8">
        <w:rPr>
          <w:b/>
          <w:lang w:val="es-ES" w:eastAsia="ar-SA"/>
        </w:rPr>
        <w:t xml:space="preserve"> tenemos un sitio </w:t>
      </w:r>
      <w:hyperlink r:id="rId11" w:history="1">
        <w:r w:rsidR="001604B8" w:rsidRPr="001604B8">
          <w:rPr>
            <w:rStyle w:val="Hipervnculo"/>
            <w:b/>
            <w:bCs/>
            <w:sz w:val="22"/>
            <w:szCs w:val="22"/>
            <w:lang w:val="es-ES" w:eastAsia="ar-SA"/>
          </w:rPr>
          <w:t>www.pruebas.local</w:t>
        </w:r>
      </w:hyperlink>
      <w:r w:rsidR="001604B8" w:rsidRPr="001604B8">
        <w:rPr>
          <w:b/>
          <w:lang w:val="es-ES" w:eastAsia="ar-SA"/>
        </w:rPr>
        <w:t xml:space="preserve"> </w:t>
      </w:r>
      <w:r w:rsidRPr="001604B8">
        <w:rPr>
          <w:b/>
          <w:lang w:val="es-ES" w:eastAsia="ar-SA"/>
        </w:rPr>
        <w:t># Lo habilitaremos con:</w:t>
      </w:r>
    </w:p>
    <w:p w:rsidR="00223FF6" w:rsidRPr="001604B8" w:rsidRDefault="00223FF6" w:rsidP="001604B8">
      <w:pPr>
        <w:pStyle w:val="Textoindependienteprimerasangra"/>
        <w:rPr>
          <w:b/>
          <w:lang w:val="es-ES" w:eastAsia="ar-SA"/>
        </w:rPr>
      </w:pPr>
      <w:r w:rsidRPr="001604B8">
        <w:rPr>
          <w:b/>
          <w:lang w:val="es-ES" w:eastAsia="ar-SA"/>
        </w:rPr>
        <w:t xml:space="preserve">a2ensite </w:t>
      </w:r>
      <w:hyperlink r:id="rId12" w:history="1">
        <w:r w:rsidR="001604B8" w:rsidRPr="001604B8">
          <w:rPr>
            <w:rStyle w:val="Hipervnculo"/>
            <w:b/>
            <w:bCs/>
            <w:sz w:val="22"/>
            <w:szCs w:val="22"/>
            <w:lang w:val="es-ES" w:eastAsia="ar-SA"/>
          </w:rPr>
          <w:t>www.pruebas.local</w:t>
        </w:r>
      </w:hyperlink>
    </w:p>
    <w:p w:rsidR="00223FF6" w:rsidRPr="001604B8" w:rsidRDefault="00223FF6" w:rsidP="001604B8">
      <w:pPr>
        <w:pStyle w:val="Textoindependiente"/>
        <w:rPr>
          <w:b/>
          <w:lang w:val="es-ES" w:eastAsia="ar-SA"/>
        </w:rPr>
      </w:pPr>
      <w:r w:rsidRPr="001604B8">
        <w:rPr>
          <w:b/>
          <w:lang w:val="es-ES" w:eastAsia="ar-SA"/>
        </w:rPr>
        <w:t># Para deshabilitarlo lo haremos con:</w:t>
      </w:r>
    </w:p>
    <w:p w:rsidR="00223FF6" w:rsidRPr="001604B8" w:rsidRDefault="00223FF6" w:rsidP="001604B8">
      <w:pPr>
        <w:pStyle w:val="Textoindependienteprimerasangra"/>
        <w:rPr>
          <w:b/>
          <w:lang w:val="es-ES" w:eastAsia="ar-SA"/>
        </w:rPr>
      </w:pPr>
      <w:r w:rsidRPr="001604B8">
        <w:rPr>
          <w:b/>
          <w:lang w:val="es-ES" w:eastAsia="ar-SA"/>
        </w:rPr>
        <w:t xml:space="preserve">a2dissite </w:t>
      </w:r>
      <w:hyperlink r:id="rId13" w:history="1">
        <w:r w:rsidR="001604B8" w:rsidRPr="001604B8">
          <w:rPr>
            <w:rStyle w:val="Hipervnculo"/>
            <w:b/>
            <w:bCs/>
            <w:sz w:val="22"/>
            <w:szCs w:val="22"/>
            <w:lang w:val="es-ES" w:eastAsia="ar-SA"/>
          </w:rPr>
          <w:t>www.pruebas.local</w:t>
        </w:r>
      </w:hyperlink>
    </w:p>
    <w:p w:rsidR="00223FF6" w:rsidRPr="001604B8" w:rsidRDefault="00223FF6" w:rsidP="001604B8">
      <w:pPr>
        <w:pStyle w:val="Textoindependiente"/>
        <w:rPr>
          <w:b/>
          <w:lang w:val="es-ES" w:eastAsia="ar-SA"/>
        </w:rPr>
      </w:pPr>
      <w:r w:rsidRPr="001604B8">
        <w:rPr>
          <w:b/>
          <w:lang w:val="es-ES" w:eastAsia="ar-SA"/>
        </w:rPr>
        <w:t xml:space="preserve"># </w:t>
      </w:r>
      <w:proofErr w:type="spellStart"/>
      <w:r w:rsidRPr="001604B8">
        <w:rPr>
          <w:b/>
          <w:lang w:val="es-ES" w:eastAsia="ar-SA"/>
        </w:rPr>
        <w:t>Reniciaremos</w:t>
      </w:r>
      <w:proofErr w:type="spellEnd"/>
      <w:r w:rsidRPr="001604B8">
        <w:rPr>
          <w:b/>
          <w:lang w:val="es-ES" w:eastAsia="ar-SA"/>
        </w:rPr>
        <w:t xml:space="preserve"> el servicio a continuaci</w:t>
      </w:r>
      <w:r w:rsidRPr="001604B8">
        <w:rPr>
          <w:rFonts w:hint="eastAsia"/>
          <w:b/>
          <w:lang w:val="es-ES" w:eastAsia="ar-SA"/>
        </w:rPr>
        <w:t>ó</w:t>
      </w:r>
      <w:r w:rsidRPr="001604B8">
        <w:rPr>
          <w:b/>
          <w:lang w:val="es-ES" w:eastAsia="ar-SA"/>
        </w:rPr>
        <w:t>n:</w:t>
      </w:r>
    </w:p>
    <w:p w:rsidR="006326A3" w:rsidRPr="001604B8" w:rsidRDefault="00223FF6" w:rsidP="001604B8">
      <w:pPr>
        <w:pStyle w:val="Sangradetextonormal"/>
        <w:rPr>
          <w:b/>
          <w:lang w:val="es-ES" w:eastAsia="ar-SA"/>
        </w:rPr>
      </w:pPr>
      <w:proofErr w:type="spellStart"/>
      <w:proofErr w:type="gramStart"/>
      <w:r w:rsidRPr="001604B8">
        <w:rPr>
          <w:b/>
          <w:lang w:val="es-ES" w:eastAsia="ar-SA"/>
        </w:rPr>
        <w:t>service</w:t>
      </w:r>
      <w:proofErr w:type="spellEnd"/>
      <w:proofErr w:type="gramEnd"/>
      <w:r w:rsidRPr="001604B8">
        <w:rPr>
          <w:b/>
          <w:lang w:val="es-ES" w:eastAsia="ar-SA"/>
        </w:rPr>
        <w:t xml:space="preserve"> apache2 </w:t>
      </w:r>
      <w:proofErr w:type="spellStart"/>
      <w:r w:rsidRPr="001604B8">
        <w:rPr>
          <w:b/>
          <w:lang w:val="es-ES" w:eastAsia="ar-SA"/>
        </w:rPr>
        <w:t>restart</w:t>
      </w:r>
      <w:proofErr w:type="spellEnd"/>
    </w:p>
    <w:p w:rsidR="006326A3" w:rsidRPr="006326A3" w:rsidRDefault="006326A3" w:rsidP="006326A3">
      <w:pPr>
        <w:pStyle w:val="Ttulo3"/>
        <w:numPr>
          <w:ilvl w:val="2"/>
          <w:numId w:val="6"/>
        </w:numPr>
        <w:tabs>
          <w:tab w:val="left" w:pos="1560"/>
        </w:tabs>
        <w:rPr>
          <w:lang w:val="es-ES" w:eastAsia="ar-SA"/>
        </w:rPr>
      </w:pPr>
      <w:r w:rsidRPr="006326A3">
        <w:rPr>
          <w:lang w:val="es-ES" w:eastAsia="ar-SA"/>
        </w:rPr>
        <w:t>Directivas utilizadas para la configuraci</w:t>
      </w:r>
      <w:r w:rsidRPr="006326A3">
        <w:rPr>
          <w:rFonts w:hint="eastAsia"/>
          <w:lang w:val="es-ES" w:eastAsia="ar-SA"/>
        </w:rPr>
        <w:t>ó</w:t>
      </w:r>
      <w:r w:rsidRPr="006326A3">
        <w:rPr>
          <w:lang w:val="es-ES" w:eastAsia="ar-SA"/>
        </w:rPr>
        <w:t>n de servidores virtuales y principal</w:t>
      </w:r>
    </w:p>
    <w:p w:rsidR="006326A3" w:rsidRPr="002123CA" w:rsidRDefault="006326A3" w:rsidP="002123CA">
      <w:pPr>
        <w:pStyle w:val="Prrafodelista"/>
        <w:widowControl/>
        <w:numPr>
          <w:ilvl w:val="0"/>
          <w:numId w:val="15"/>
        </w:numPr>
        <w:suppressAutoHyphens w:val="0"/>
        <w:jc w:val="both"/>
        <w:rPr>
          <w:rFonts w:ascii="Arial" w:eastAsia="Times New Roman" w:hAnsi="Arial" w:cs="Arial"/>
          <w:lang w:val="es-ES" w:eastAsia="ar-SA"/>
        </w:rPr>
      </w:pPr>
      <w:proofErr w:type="spellStart"/>
      <w:r w:rsidRPr="002123CA">
        <w:rPr>
          <w:rFonts w:ascii="Arial" w:eastAsia="Times New Roman" w:hAnsi="Arial" w:cs="Arial"/>
          <w:b/>
          <w:lang w:val="es-ES" w:eastAsia="ar-SA"/>
        </w:rPr>
        <w:t>ServerName</w:t>
      </w:r>
      <w:proofErr w:type="spellEnd"/>
      <w:r w:rsidRPr="002123CA">
        <w:rPr>
          <w:rFonts w:ascii="Arial" w:eastAsia="Times New Roman" w:hAnsi="Arial" w:cs="Arial"/>
          <w:lang w:val="es-ES" w:eastAsia="ar-SA"/>
        </w:rPr>
        <w:t>: indica el nombre que se le dar</w:t>
      </w:r>
      <w:r w:rsidRPr="002123CA">
        <w:rPr>
          <w:rFonts w:ascii="Arial" w:eastAsia="Times New Roman" w:hAnsi="Arial" w:cs="Arial" w:hint="eastAsia"/>
          <w:lang w:val="es-ES" w:eastAsia="ar-SA"/>
        </w:rPr>
        <w:t>á</w:t>
      </w:r>
      <w:r w:rsidRPr="002123CA">
        <w:rPr>
          <w:rFonts w:ascii="Arial" w:eastAsia="Times New Roman" w:hAnsi="Arial" w:cs="Arial"/>
          <w:lang w:val="es-ES" w:eastAsia="ar-SA"/>
        </w:rPr>
        <w:t xml:space="preserve"> al servidor web.</w:t>
      </w:r>
    </w:p>
    <w:p w:rsidR="006326A3" w:rsidRPr="002123CA" w:rsidRDefault="006326A3" w:rsidP="002123CA">
      <w:pPr>
        <w:pStyle w:val="Prrafodelista"/>
        <w:widowControl/>
        <w:numPr>
          <w:ilvl w:val="0"/>
          <w:numId w:val="15"/>
        </w:numPr>
        <w:suppressAutoHyphens w:val="0"/>
        <w:jc w:val="both"/>
        <w:rPr>
          <w:rFonts w:ascii="Arial" w:eastAsia="Times New Roman" w:hAnsi="Arial" w:cs="Arial"/>
          <w:lang w:val="es-ES" w:eastAsia="ar-SA"/>
        </w:rPr>
      </w:pPr>
      <w:proofErr w:type="spellStart"/>
      <w:r w:rsidRPr="002123CA">
        <w:rPr>
          <w:rFonts w:ascii="Arial" w:eastAsia="Times New Roman" w:hAnsi="Arial" w:cs="Arial"/>
          <w:b/>
          <w:lang w:val="es-ES" w:eastAsia="ar-SA"/>
        </w:rPr>
        <w:t>DocumentRoot</w:t>
      </w:r>
      <w:proofErr w:type="spellEnd"/>
      <w:r w:rsidRPr="002123CA">
        <w:rPr>
          <w:rFonts w:ascii="Arial" w:eastAsia="Times New Roman" w:hAnsi="Arial" w:cs="Arial"/>
          <w:lang w:val="es-ES" w:eastAsia="ar-SA"/>
        </w:rPr>
        <w:t>: indica el directorio ra</w:t>
      </w:r>
      <w:r w:rsidRPr="002123CA">
        <w:rPr>
          <w:rFonts w:ascii="Arial" w:eastAsia="Times New Roman" w:hAnsi="Arial" w:cs="Arial" w:hint="eastAsia"/>
          <w:lang w:val="es-ES" w:eastAsia="ar-SA"/>
        </w:rPr>
        <w:t>í</w:t>
      </w:r>
      <w:r w:rsidRPr="002123CA">
        <w:rPr>
          <w:rFonts w:ascii="Arial" w:eastAsia="Times New Roman" w:hAnsi="Arial" w:cs="Arial"/>
          <w:lang w:val="es-ES" w:eastAsia="ar-SA"/>
        </w:rPr>
        <w:t>z del sitio para el servidor.</w:t>
      </w:r>
    </w:p>
    <w:p w:rsidR="006326A3" w:rsidRPr="002123CA" w:rsidRDefault="006326A3" w:rsidP="002123CA">
      <w:pPr>
        <w:pStyle w:val="Prrafodelista"/>
        <w:widowControl/>
        <w:numPr>
          <w:ilvl w:val="0"/>
          <w:numId w:val="15"/>
        </w:numPr>
        <w:suppressAutoHyphens w:val="0"/>
        <w:jc w:val="both"/>
        <w:rPr>
          <w:rFonts w:ascii="Arial" w:eastAsia="Times New Roman" w:hAnsi="Arial" w:cs="Arial"/>
          <w:lang w:val="es-ES" w:eastAsia="ar-SA"/>
        </w:rPr>
      </w:pPr>
      <w:proofErr w:type="spellStart"/>
      <w:r w:rsidRPr="002123CA">
        <w:rPr>
          <w:rFonts w:ascii="Arial" w:eastAsia="Times New Roman" w:hAnsi="Arial" w:cs="Arial"/>
          <w:b/>
          <w:lang w:val="es-ES" w:eastAsia="ar-SA"/>
        </w:rPr>
        <w:t>ServerAdmin</w:t>
      </w:r>
      <w:proofErr w:type="spellEnd"/>
      <w:r w:rsidRPr="002123CA">
        <w:rPr>
          <w:rFonts w:ascii="Arial" w:eastAsia="Times New Roman" w:hAnsi="Arial" w:cs="Arial"/>
          <w:lang w:val="es-ES" w:eastAsia="ar-SA"/>
        </w:rPr>
        <w:t>: indica la direcci</w:t>
      </w:r>
      <w:r w:rsidRPr="002123CA">
        <w:rPr>
          <w:rFonts w:ascii="Arial" w:eastAsia="Times New Roman" w:hAnsi="Arial" w:cs="Arial" w:hint="eastAsia"/>
          <w:lang w:val="es-ES" w:eastAsia="ar-SA"/>
        </w:rPr>
        <w:t>ó</w:t>
      </w:r>
      <w:r w:rsidRPr="002123CA">
        <w:rPr>
          <w:rFonts w:ascii="Arial" w:eastAsia="Times New Roman" w:hAnsi="Arial" w:cs="Arial"/>
          <w:lang w:val="es-ES" w:eastAsia="ar-SA"/>
        </w:rPr>
        <w:t xml:space="preserve">n de correo del </w:t>
      </w:r>
      <w:proofErr w:type="spellStart"/>
      <w:r w:rsidRPr="002123CA">
        <w:rPr>
          <w:rFonts w:ascii="Arial" w:eastAsia="Times New Roman" w:hAnsi="Arial" w:cs="Arial"/>
          <w:lang w:val="es-ES" w:eastAsia="ar-SA"/>
        </w:rPr>
        <w:t>webmaster</w:t>
      </w:r>
      <w:proofErr w:type="spellEnd"/>
      <w:r w:rsidRPr="002123CA">
        <w:rPr>
          <w:rFonts w:ascii="Arial" w:eastAsia="Times New Roman" w:hAnsi="Arial" w:cs="Arial"/>
          <w:lang w:val="es-ES" w:eastAsia="ar-SA"/>
        </w:rPr>
        <w:t xml:space="preserve"> del sitio.</w:t>
      </w:r>
    </w:p>
    <w:p w:rsidR="006326A3" w:rsidRPr="002123CA" w:rsidRDefault="006326A3" w:rsidP="002123CA">
      <w:pPr>
        <w:pStyle w:val="Prrafodelista"/>
        <w:widowControl/>
        <w:numPr>
          <w:ilvl w:val="0"/>
          <w:numId w:val="15"/>
        </w:numPr>
        <w:suppressAutoHyphens w:val="0"/>
        <w:jc w:val="both"/>
        <w:rPr>
          <w:rFonts w:ascii="Arial" w:eastAsia="Times New Roman" w:hAnsi="Arial" w:cs="Arial"/>
          <w:lang w:val="es-ES" w:eastAsia="ar-SA"/>
        </w:rPr>
      </w:pPr>
      <w:proofErr w:type="spellStart"/>
      <w:r w:rsidRPr="002123CA">
        <w:rPr>
          <w:rFonts w:ascii="Arial" w:eastAsia="Times New Roman" w:hAnsi="Arial" w:cs="Arial"/>
          <w:b/>
          <w:lang w:val="es-ES" w:eastAsia="ar-SA"/>
        </w:rPr>
        <w:t>DirectoryIndex</w:t>
      </w:r>
      <w:proofErr w:type="spellEnd"/>
      <w:r w:rsidRPr="002123CA">
        <w:rPr>
          <w:rFonts w:ascii="Arial" w:eastAsia="Times New Roman" w:hAnsi="Arial" w:cs="Arial"/>
          <w:lang w:val="es-ES" w:eastAsia="ar-SA"/>
        </w:rPr>
        <w:t>: indica los ficheros que podr</w:t>
      </w:r>
      <w:r w:rsidRPr="002123CA">
        <w:rPr>
          <w:rFonts w:ascii="Arial" w:eastAsia="Times New Roman" w:hAnsi="Arial" w:cs="Arial" w:hint="eastAsia"/>
          <w:lang w:val="es-ES" w:eastAsia="ar-SA"/>
        </w:rPr>
        <w:t>á</w:t>
      </w:r>
      <w:r w:rsidRPr="002123CA">
        <w:rPr>
          <w:rFonts w:ascii="Arial" w:eastAsia="Times New Roman" w:hAnsi="Arial" w:cs="Arial"/>
          <w:lang w:val="es-ES" w:eastAsia="ar-SA"/>
        </w:rPr>
        <w:t>n actuar como p</w:t>
      </w:r>
      <w:r w:rsidRPr="002123CA">
        <w:rPr>
          <w:rFonts w:ascii="Arial" w:eastAsia="Times New Roman" w:hAnsi="Arial" w:cs="Arial" w:hint="eastAsia"/>
          <w:lang w:val="es-ES" w:eastAsia="ar-SA"/>
        </w:rPr>
        <w:t>á</w:t>
      </w:r>
      <w:r w:rsidRPr="002123CA">
        <w:rPr>
          <w:rFonts w:ascii="Arial" w:eastAsia="Times New Roman" w:hAnsi="Arial" w:cs="Arial"/>
          <w:lang w:val="es-ES" w:eastAsia="ar-SA"/>
        </w:rPr>
        <w:t xml:space="preserve">gina </w:t>
      </w:r>
      <w:r w:rsidRPr="002123CA">
        <w:rPr>
          <w:rFonts w:ascii="Arial" w:eastAsia="Times New Roman" w:hAnsi="Arial" w:cs="Arial" w:hint="eastAsia"/>
          <w:lang w:val="es-ES" w:eastAsia="ar-SA"/>
        </w:rPr>
        <w:t>í</w:t>
      </w:r>
      <w:r w:rsidRPr="002123CA">
        <w:rPr>
          <w:rFonts w:ascii="Arial" w:eastAsia="Times New Roman" w:hAnsi="Arial" w:cs="Arial"/>
          <w:lang w:val="es-ES" w:eastAsia="ar-SA"/>
        </w:rPr>
        <w:t>ndice del sitio.</w:t>
      </w:r>
    </w:p>
    <w:p w:rsidR="006326A3" w:rsidRPr="006326A3" w:rsidRDefault="006326A3" w:rsidP="006326A3">
      <w:pPr>
        <w:pStyle w:val="Textoindependiente"/>
        <w:rPr>
          <w:lang w:val="es-ES" w:eastAsia="ar-SA"/>
        </w:rPr>
      </w:pPr>
    </w:p>
    <w:p w:rsidR="00BF1E6F" w:rsidRPr="007B4632" w:rsidRDefault="00BF1E6F" w:rsidP="001604B8">
      <w:pPr>
        <w:pStyle w:val="Textoindependienteprimerasangra"/>
        <w:rPr>
          <w:lang w:val="es-ES" w:eastAsia="ar-SA"/>
        </w:rPr>
      </w:pPr>
      <w:r w:rsidRPr="007B4632">
        <w:rPr>
          <w:lang w:val="es-ES" w:eastAsia="ar-SA"/>
        </w:rPr>
        <w:t>La configuraci</w:t>
      </w:r>
      <w:r w:rsidRPr="007B4632">
        <w:rPr>
          <w:rFonts w:hint="eastAsia"/>
          <w:lang w:val="es-ES" w:eastAsia="ar-SA"/>
        </w:rPr>
        <w:t>ó</w:t>
      </w:r>
      <w:r w:rsidRPr="007B4632">
        <w:rPr>
          <w:lang w:val="es-ES" w:eastAsia="ar-SA"/>
        </w:rPr>
        <w:t>n de un sencillo servidor web, requerir</w:t>
      </w:r>
      <w:r w:rsidRPr="007B4632">
        <w:rPr>
          <w:rFonts w:hint="eastAsia"/>
          <w:lang w:val="es-ES" w:eastAsia="ar-SA"/>
        </w:rPr>
        <w:t>á</w:t>
      </w:r>
      <w:r w:rsidRPr="007B4632">
        <w:rPr>
          <w:lang w:val="es-ES" w:eastAsia="ar-SA"/>
        </w:rPr>
        <w:t xml:space="preserve"> modificar la directiva de la secci</w:t>
      </w:r>
      <w:r w:rsidRPr="007B4632">
        <w:rPr>
          <w:rFonts w:hint="eastAsia"/>
          <w:lang w:val="es-ES" w:eastAsia="ar-SA"/>
        </w:rPr>
        <w:t>ó</w:t>
      </w:r>
      <w:r w:rsidRPr="007B4632">
        <w:rPr>
          <w:lang w:val="es-ES" w:eastAsia="ar-SA"/>
        </w:rPr>
        <w:t xml:space="preserve">n 2 </w:t>
      </w:r>
      <w:proofErr w:type="spellStart"/>
      <w:r w:rsidRPr="007B4632">
        <w:rPr>
          <w:lang w:val="es-ES" w:eastAsia="ar-SA"/>
        </w:rPr>
        <w:t>DocumentRoot</w:t>
      </w:r>
      <w:proofErr w:type="spellEnd"/>
      <w:r w:rsidRPr="007B4632">
        <w:rPr>
          <w:lang w:val="es-ES" w:eastAsia="ar-SA"/>
        </w:rPr>
        <w:t>,</w:t>
      </w:r>
      <w:r>
        <w:rPr>
          <w:lang w:val="es-ES" w:eastAsia="ar-SA"/>
        </w:rPr>
        <w:t xml:space="preserve"> </w:t>
      </w:r>
      <w:r w:rsidRPr="007B4632">
        <w:rPr>
          <w:lang w:val="es-ES" w:eastAsia="ar-SA"/>
        </w:rPr>
        <w:t>indicando el directorio que ejercer</w:t>
      </w:r>
      <w:r w:rsidRPr="007B4632">
        <w:rPr>
          <w:rFonts w:hint="eastAsia"/>
          <w:lang w:val="es-ES" w:eastAsia="ar-SA"/>
        </w:rPr>
        <w:t>á</w:t>
      </w:r>
      <w:r w:rsidRPr="007B4632">
        <w:rPr>
          <w:lang w:val="es-ES" w:eastAsia="ar-SA"/>
        </w:rPr>
        <w:t xml:space="preserve"> como </w:t>
      </w:r>
      <w:proofErr w:type="spellStart"/>
      <w:r w:rsidRPr="007B4632">
        <w:rPr>
          <w:lang w:val="es-ES" w:eastAsia="ar-SA"/>
        </w:rPr>
        <w:t>r</w:t>
      </w:r>
      <w:r w:rsidRPr="007B4632">
        <w:rPr>
          <w:rFonts w:hint="eastAsia"/>
          <w:lang w:val="es-ES" w:eastAsia="ar-SA"/>
        </w:rPr>
        <w:t>á</w:t>
      </w:r>
      <w:r w:rsidRPr="007B4632">
        <w:rPr>
          <w:lang w:val="es-ES" w:eastAsia="ar-SA"/>
        </w:rPr>
        <w:t>iz</w:t>
      </w:r>
      <w:proofErr w:type="spellEnd"/>
      <w:r w:rsidRPr="007B4632">
        <w:rPr>
          <w:lang w:val="es-ES" w:eastAsia="ar-SA"/>
        </w:rPr>
        <w:t xml:space="preserve"> del sitio web. Esta directiva tendr</w:t>
      </w:r>
      <w:r w:rsidRPr="007B4632">
        <w:rPr>
          <w:rFonts w:hint="eastAsia"/>
          <w:lang w:val="es-ES" w:eastAsia="ar-SA"/>
        </w:rPr>
        <w:t>á</w:t>
      </w:r>
      <w:r w:rsidRPr="007B4632">
        <w:rPr>
          <w:lang w:val="es-ES" w:eastAsia="ar-SA"/>
        </w:rPr>
        <w:t xml:space="preserve"> asociada una estructura</w:t>
      </w:r>
      <w:r>
        <w:rPr>
          <w:lang w:val="es-ES" w:eastAsia="ar-SA"/>
        </w:rPr>
        <w:t xml:space="preserve"> </w:t>
      </w:r>
      <w:r w:rsidRPr="007B4632">
        <w:rPr>
          <w:lang w:val="es-ES" w:eastAsia="ar-SA"/>
        </w:rPr>
        <w:t>contenedora cuyo nombre de directorio coincidir</w:t>
      </w:r>
      <w:r w:rsidRPr="007B4632">
        <w:rPr>
          <w:rFonts w:hint="eastAsia"/>
          <w:lang w:val="es-ES" w:eastAsia="ar-SA"/>
        </w:rPr>
        <w:t>á</w:t>
      </w:r>
      <w:r w:rsidRPr="007B4632">
        <w:rPr>
          <w:lang w:val="es-ES" w:eastAsia="ar-SA"/>
        </w:rPr>
        <w:t xml:space="preserve"> con el indicado en </w:t>
      </w:r>
      <w:proofErr w:type="spellStart"/>
      <w:r w:rsidRPr="007B4632">
        <w:rPr>
          <w:lang w:val="es-ES" w:eastAsia="ar-SA"/>
        </w:rPr>
        <w:t>DocumentRoot</w:t>
      </w:r>
      <w:proofErr w:type="spellEnd"/>
      <w:r w:rsidRPr="007B4632">
        <w:rPr>
          <w:lang w:val="es-ES" w:eastAsia="ar-SA"/>
        </w:rPr>
        <w:t>.</w:t>
      </w:r>
    </w:p>
    <w:p w:rsidR="006326A3" w:rsidRPr="006326A3" w:rsidRDefault="006326A3" w:rsidP="001604B8">
      <w:pPr>
        <w:pStyle w:val="Textoindependienteprimerasangra"/>
        <w:rPr>
          <w:lang w:val="es-ES" w:eastAsia="ar-SA"/>
        </w:rPr>
      </w:pPr>
      <w:r w:rsidRPr="006326A3">
        <w:rPr>
          <w:lang w:val="es-ES" w:eastAsia="ar-SA"/>
        </w:rPr>
        <w:t>Es conveniente organizar el sitio web mediante directorios, aunque es posible que Apache pueda acceder a otros que no se encuentran en la jerarqu</w:t>
      </w:r>
      <w:r w:rsidRPr="006326A3">
        <w:rPr>
          <w:rFonts w:hint="eastAsia"/>
          <w:lang w:val="es-ES" w:eastAsia="ar-SA"/>
        </w:rPr>
        <w:t>í</w:t>
      </w:r>
      <w:r w:rsidRPr="006326A3">
        <w:rPr>
          <w:lang w:val="es-ES" w:eastAsia="ar-SA"/>
        </w:rPr>
        <w:t>a del sitio que se ha definido, como por ejemplo para la ejecuci</w:t>
      </w:r>
      <w:r w:rsidRPr="006326A3">
        <w:rPr>
          <w:rFonts w:hint="eastAsia"/>
          <w:lang w:val="es-ES" w:eastAsia="ar-SA"/>
        </w:rPr>
        <w:t>ó</w:t>
      </w:r>
      <w:r w:rsidRPr="006326A3">
        <w:rPr>
          <w:lang w:val="es-ES" w:eastAsia="ar-SA"/>
        </w:rPr>
        <w:t>n de un script de una p</w:t>
      </w:r>
      <w:r w:rsidRPr="006326A3">
        <w:rPr>
          <w:rFonts w:hint="eastAsia"/>
          <w:lang w:val="es-ES" w:eastAsia="ar-SA"/>
        </w:rPr>
        <w:t>á</w:t>
      </w:r>
      <w:r w:rsidRPr="006326A3">
        <w:rPr>
          <w:lang w:val="es-ES" w:eastAsia="ar-SA"/>
        </w:rPr>
        <w:t>gina din</w:t>
      </w:r>
      <w:r w:rsidRPr="006326A3">
        <w:rPr>
          <w:rFonts w:hint="eastAsia"/>
          <w:lang w:val="es-ES" w:eastAsia="ar-SA"/>
        </w:rPr>
        <w:t>á</w:t>
      </w:r>
      <w:r w:rsidRPr="006326A3">
        <w:rPr>
          <w:lang w:val="es-ES" w:eastAsia="ar-SA"/>
        </w:rPr>
        <w:t>mica. Se suele definir una estructura denominada contenedor para cada uno de los directorios a los que acceder</w:t>
      </w:r>
      <w:r w:rsidRPr="006326A3">
        <w:rPr>
          <w:rFonts w:hint="eastAsia"/>
          <w:lang w:val="es-ES" w:eastAsia="ar-SA"/>
        </w:rPr>
        <w:t>á</w:t>
      </w:r>
      <w:r w:rsidRPr="006326A3">
        <w:rPr>
          <w:lang w:val="es-ES" w:eastAsia="ar-SA"/>
        </w:rPr>
        <w:t xml:space="preserve"> Apache, incluy</w:t>
      </w:r>
      <w:r w:rsidRPr="006326A3">
        <w:rPr>
          <w:rFonts w:hint="eastAsia"/>
          <w:lang w:val="es-ES" w:eastAsia="ar-SA"/>
        </w:rPr>
        <w:t>é</w:t>
      </w:r>
      <w:r w:rsidRPr="006326A3">
        <w:rPr>
          <w:lang w:val="es-ES" w:eastAsia="ar-SA"/>
        </w:rPr>
        <w:t>ndose una para el directorio ra</w:t>
      </w:r>
      <w:r w:rsidRPr="006326A3">
        <w:rPr>
          <w:rFonts w:hint="eastAsia"/>
          <w:lang w:val="es-ES" w:eastAsia="ar-SA"/>
        </w:rPr>
        <w:t>í</w:t>
      </w:r>
      <w:r w:rsidRPr="006326A3">
        <w:rPr>
          <w:lang w:val="es-ES" w:eastAsia="ar-SA"/>
        </w:rPr>
        <w:t>z del sitio del servidor principal.</w:t>
      </w:r>
    </w:p>
    <w:p w:rsidR="006326A3" w:rsidRDefault="006326A3" w:rsidP="001604B8">
      <w:pPr>
        <w:pStyle w:val="Textoindependienteprimerasangra"/>
        <w:rPr>
          <w:lang w:val="es-ES" w:eastAsia="ar-SA"/>
        </w:rPr>
      </w:pPr>
      <w:r w:rsidRPr="006326A3">
        <w:rPr>
          <w:lang w:val="es-ES" w:eastAsia="ar-SA"/>
        </w:rPr>
        <w:t>Estas estructuras, se reconocen por una etiqueta de inicio con el formato &lt;</w:t>
      </w:r>
      <w:proofErr w:type="spellStart"/>
      <w:r w:rsidRPr="006326A3">
        <w:rPr>
          <w:lang w:val="es-ES" w:eastAsia="ar-SA"/>
        </w:rPr>
        <w:t>Directory</w:t>
      </w:r>
      <w:proofErr w:type="spellEnd"/>
      <w:r w:rsidRPr="006326A3">
        <w:rPr>
          <w:lang w:val="es-ES" w:eastAsia="ar-SA"/>
        </w:rPr>
        <w:t xml:space="preserve"> </w:t>
      </w:r>
      <w:proofErr w:type="spellStart"/>
      <w:r w:rsidRPr="006326A3">
        <w:rPr>
          <w:lang w:val="es-ES" w:eastAsia="ar-SA"/>
        </w:rPr>
        <w:t>nombre_directorio</w:t>
      </w:r>
      <w:proofErr w:type="spellEnd"/>
      <w:r w:rsidRPr="006326A3">
        <w:rPr>
          <w:lang w:val="es-ES" w:eastAsia="ar-SA"/>
        </w:rPr>
        <w:t>&gt; y otra de fin</w:t>
      </w:r>
      <w:r>
        <w:rPr>
          <w:lang w:val="es-ES" w:eastAsia="ar-SA"/>
        </w:rPr>
        <w:t xml:space="preserve"> </w:t>
      </w:r>
      <w:r w:rsidRPr="006326A3">
        <w:rPr>
          <w:lang w:val="es-ES" w:eastAsia="ar-SA"/>
        </w:rPr>
        <w:t>&lt;/</w:t>
      </w:r>
      <w:proofErr w:type="spellStart"/>
      <w:r w:rsidRPr="006326A3">
        <w:rPr>
          <w:lang w:val="es-ES" w:eastAsia="ar-SA"/>
        </w:rPr>
        <w:t>Directory</w:t>
      </w:r>
      <w:proofErr w:type="spellEnd"/>
      <w:r w:rsidRPr="006326A3">
        <w:rPr>
          <w:lang w:val="es-ES" w:eastAsia="ar-SA"/>
        </w:rPr>
        <w:t>&gt;.</w:t>
      </w:r>
      <w:r w:rsidR="008015A8">
        <w:rPr>
          <w:lang w:val="es-ES" w:eastAsia="ar-SA"/>
        </w:rPr>
        <w:t xml:space="preserve"> </w:t>
      </w:r>
      <w:r w:rsidRPr="006326A3">
        <w:rPr>
          <w:lang w:val="es-ES" w:eastAsia="ar-SA"/>
        </w:rPr>
        <w:t>Dentro de estas estructuras se definen directivas que por lo general, establecen distintos permisos sobre el directorio</w:t>
      </w:r>
      <w:r>
        <w:rPr>
          <w:lang w:val="es-ES" w:eastAsia="ar-SA"/>
        </w:rPr>
        <w:t xml:space="preserve"> </w:t>
      </w:r>
      <w:r w:rsidRPr="006326A3">
        <w:rPr>
          <w:lang w:val="es-ES" w:eastAsia="ar-SA"/>
        </w:rPr>
        <w:t>que tiene asociado.</w:t>
      </w:r>
    </w:p>
    <w:tbl>
      <w:tblPr>
        <w:tblStyle w:val="Tablaconcuadrcula"/>
        <w:tblW w:w="0" w:type="auto"/>
        <w:tblLook w:val="04A0" w:firstRow="1" w:lastRow="0" w:firstColumn="1" w:lastColumn="0" w:noHBand="0" w:noVBand="1"/>
      </w:tblPr>
      <w:tblGrid>
        <w:gridCol w:w="1951"/>
        <w:gridCol w:w="1985"/>
        <w:gridCol w:w="5841"/>
      </w:tblGrid>
      <w:tr w:rsidR="007B4632" w:rsidTr="007B4632">
        <w:tc>
          <w:tcPr>
            <w:tcW w:w="1951" w:type="dxa"/>
            <w:tcBorders>
              <w:bottom w:val="single" w:sz="4" w:space="0" w:color="auto"/>
            </w:tcBorders>
          </w:tcPr>
          <w:p w:rsidR="007B4632" w:rsidRDefault="007B4632" w:rsidP="006326A3">
            <w:pPr>
              <w:widowControl/>
              <w:suppressAutoHyphens w:val="0"/>
              <w:jc w:val="both"/>
              <w:rPr>
                <w:rFonts w:ascii="Arial" w:eastAsia="Times New Roman" w:hAnsi="Arial" w:cs="Arial"/>
                <w:lang w:val="es-ES" w:eastAsia="ar-SA"/>
              </w:rPr>
            </w:pPr>
            <w:r>
              <w:rPr>
                <w:rFonts w:ascii="Arial" w:eastAsia="Times New Roman" w:hAnsi="Arial" w:cs="Arial"/>
                <w:lang w:val="es-ES" w:eastAsia="ar-SA"/>
              </w:rPr>
              <w:t>Directiva</w:t>
            </w:r>
          </w:p>
        </w:tc>
        <w:tc>
          <w:tcPr>
            <w:tcW w:w="1985" w:type="dxa"/>
            <w:tcBorders>
              <w:bottom w:val="single" w:sz="4" w:space="0" w:color="auto"/>
            </w:tcBorders>
          </w:tcPr>
          <w:p w:rsidR="007B4632" w:rsidRDefault="007B4632" w:rsidP="006326A3">
            <w:pPr>
              <w:widowControl/>
              <w:suppressAutoHyphens w:val="0"/>
              <w:jc w:val="both"/>
              <w:rPr>
                <w:rFonts w:ascii="Arial" w:eastAsia="Times New Roman" w:hAnsi="Arial" w:cs="Arial"/>
                <w:lang w:val="es-ES" w:eastAsia="ar-SA"/>
              </w:rPr>
            </w:pPr>
            <w:r>
              <w:rPr>
                <w:rFonts w:ascii="Arial" w:eastAsia="Times New Roman" w:hAnsi="Arial" w:cs="Arial"/>
                <w:lang w:val="es-ES" w:eastAsia="ar-SA"/>
              </w:rPr>
              <w:t>Opciones</w:t>
            </w:r>
          </w:p>
        </w:tc>
        <w:tc>
          <w:tcPr>
            <w:tcW w:w="5841" w:type="dxa"/>
            <w:tcBorders>
              <w:bottom w:val="single" w:sz="4" w:space="0" w:color="auto"/>
            </w:tcBorders>
          </w:tcPr>
          <w:p w:rsidR="007B4632" w:rsidRDefault="007B4632" w:rsidP="006326A3">
            <w:pPr>
              <w:widowControl/>
              <w:suppressAutoHyphens w:val="0"/>
              <w:jc w:val="both"/>
              <w:rPr>
                <w:rFonts w:ascii="Arial" w:eastAsia="Times New Roman" w:hAnsi="Arial" w:cs="Arial"/>
                <w:lang w:val="es-ES" w:eastAsia="ar-SA"/>
              </w:rPr>
            </w:pPr>
            <w:r>
              <w:rPr>
                <w:rFonts w:ascii="Arial" w:eastAsia="Times New Roman" w:hAnsi="Arial" w:cs="Arial"/>
                <w:lang w:val="es-ES" w:eastAsia="ar-SA"/>
              </w:rPr>
              <w:t>Función</w:t>
            </w:r>
          </w:p>
        </w:tc>
      </w:tr>
      <w:tr w:rsidR="007B4632" w:rsidTr="007B4632">
        <w:tc>
          <w:tcPr>
            <w:tcW w:w="1951" w:type="dxa"/>
            <w:tcBorders>
              <w:top w:val="single" w:sz="4" w:space="0" w:color="auto"/>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Pr>
                <w:rFonts w:ascii="Arial" w:eastAsia="Times New Roman" w:hAnsi="Arial" w:cs="Arial"/>
                <w:lang w:val="es-ES" w:eastAsia="ar-SA"/>
              </w:rPr>
              <w:lastRenderedPageBreak/>
              <w:t>Options</w:t>
            </w:r>
            <w:proofErr w:type="spellEnd"/>
          </w:p>
        </w:tc>
        <w:tc>
          <w:tcPr>
            <w:tcW w:w="1985" w:type="dxa"/>
            <w:tcBorders>
              <w:top w:val="single" w:sz="4" w:space="0" w:color="auto"/>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Pr>
                <w:rFonts w:ascii="Arial" w:eastAsia="Times New Roman" w:hAnsi="Arial" w:cs="Arial"/>
                <w:lang w:val="es-ES" w:eastAsia="ar-SA"/>
              </w:rPr>
              <w:t>None</w:t>
            </w:r>
            <w:proofErr w:type="spellEnd"/>
          </w:p>
        </w:tc>
        <w:tc>
          <w:tcPr>
            <w:tcW w:w="5841" w:type="dxa"/>
            <w:tcBorders>
              <w:top w:val="single" w:sz="4" w:space="0" w:color="auto"/>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No establece ninguna opci</w:t>
            </w:r>
            <w:r w:rsidRPr="007B4632">
              <w:rPr>
                <w:rFonts w:ascii="Arial" w:eastAsia="Times New Roman" w:hAnsi="Arial" w:cs="Arial" w:hint="eastAsia"/>
                <w:lang w:val="es-ES" w:eastAsia="ar-SA"/>
              </w:rPr>
              <w:t>ó</w:t>
            </w:r>
            <w:r w:rsidRPr="007B4632">
              <w:rPr>
                <w:rFonts w:ascii="Arial" w:eastAsia="Times New Roman" w:hAnsi="Arial" w:cs="Arial"/>
                <w:lang w:val="es-ES" w:eastAsia="ar-SA"/>
              </w:rPr>
              <w:t>n.</w:t>
            </w:r>
          </w:p>
        </w:tc>
      </w:tr>
      <w:tr w:rsidR="007B4632" w:rsidTr="007B4632">
        <w:tc>
          <w:tcPr>
            <w:tcW w:w="1951"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All</w:t>
            </w:r>
            <w:proofErr w:type="spellEnd"/>
          </w:p>
        </w:tc>
        <w:tc>
          <w:tcPr>
            <w:tcW w:w="5841" w:type="dxa"/>
            <w:tcBorders>
              <w:top w:val="nil"/>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Establece todas las opciones.</w:t>
            </w:r>
          </w:p>
        </w:tc>
      </w:tr>
      <w:tr w:rsidR="007B4632" w:rsidTr="007B4632">
        <w:tc>
          <w:tcPr>
            <w:tcW w:w="1951"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Indexes</w:t>
            </w:r>
          </w:p>
        </w:tc>
        <w:tc>
          <w:tcPr>
            <w:tcW w:w="5841" w:type="dxa"/>
            <w:tcBorders>
              <w:top w:val="nil"/>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Permite visualizar p</w:t>
            </w:r>
            <w:r w:rsidRPr="007B4632">
              <w:rPr>
                <w:rFonts w:ascii="Arial" w:eastAsia="Times New Roman" w:hAnsi="Arial" w:cs="Arial" w:hint="eastAsia"/>
                <w:lang w:val="es-ES" w:eastAsia="ar-SA"/>
              </w:rPr>
              <w:t>á</w:t>
            </w:r>
            <w:r w:rsidRPr="007B4632">
              <w:rPr>
                <w:rFonts w:ascii="Arial" w:eastAsia="Times New Roman" w:hAnsi="Arial" w:cs="Arial"/>
                <w:lang w:val="es-ES" w:eastAsia="ar-SA"/>
              </w:rPr>
              <w:t xml:space="preserve">ginas </w:t>
            </w:r>
            <w:r w:rsidRPr="007B4632">
              <w:rPr>
                <w:rFonts w:ascii="Arial" w:eastAsia="Times New Roman" w:hAnsi="Arial" w:cs="Arial" w:hint="eastAsia"/>
                <w:lang w:val="es-ES" w:eastAsia="ar-SA"/>
              </w:rPr>
              <w:t>í</w:t>
            </w:r>
            <w:r w:rsidRPr="007B4632">
              <w:rPr>
                <w:rFonts w:ascii="Arial" w:eastAsia="Times New Roman" w:hAnsi="Arial" w:cs="Arial"/>
                <w:lang w:val="es-ES" w:eastAsia="ar-SA"/>
              </w:rPr>
              <w:t>ndice existentes en el directorio.</w:t>
            </w:r>
          </w:p>
        </w:tc>
      </w:tr>
      <w:tr w:rsidR="007B4632" w:rsidTr="007B4632">
        <w:tc>
          <w:tcPr>
            <w:tcW w:w="1951"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FollowSymlinks</w:t>
            </w:r>
            <w:proofErr w:type="spellEnd"/>
          </w:p>
        </w:tc>
        <w:tc>
          <w:tcPr>
            <w:tcW w:w="5841" w:type="dxa"/>
            <w:tcBorders>
              <w:top w:val="nil"/>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Permite seguir los enlaces simb</w:t>
            </w:r>
            <w:r w:rsidRPr="007B4632">
              <w:rPr>
                <w:rFonts w:ascii="Arial" w:eastAsia="Times New Roman" w:hAnsi="Arial" w:cs="Arial" w:hint="eastAsia"/>
                <w:lang w:val="es-ES" w:eastAsia="ar-SA"/>
              </w:rPr>
              <w:t>ó</w:t>
            </w:r>
            <w:r w:rsidRPr="007B4632">
              <w:rPr>
                <w:rFonts w:ascii="Arial" w:eastAsia="Times New Roman" w:hAnsi="Arial" w:cs="Arial"/>
                <w:lang w:val="es-ES" w:eastAsia="ar-SA"/>
              </w:rPr>
              <w:t>licos del directorio.</w:t>
            </w:r>
          </w:p>
        </w:tc>
      </w:tr>
      <w:tr w:rsidR="007B4632" w:rsidTr="007B4632">
        <w:tc>
          <w:tcPr>
            <w:tcW w:w="1951" w:type="dxa"/>
            <w:tcBorders>
              <w:top w:val="nil"/>
              <w:left w:val="single" w:sz="4" w:space="0" w:color="auto"/>
              <w:bottom w:val="single" w:sz="4" w:space="0" w:color="auto"/>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ExecCGI</w:t>
            </w:r>
            <w:proofErr w:type="spellEnd"/>
          </w:p>
        </w:tc>
        <w:tc>
          <w:tcPr>
            <w:tcW w:w="5841"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Admite la ejecuci</w:t>
            </w:r>
            <w:r w:rsidRPr="007B4632">
              <w:rPr>
                <w:rFonts w:ascii="Arial" w:eastAsia="Times New Roman" w:hAnsi="Arial" w:cs="Arial" w:hint="eastAsia"/>
                <w:lang w:val="es-ES" w:eastAsia="ar-SA"/>
              </w:rPr>
              <w:t>ó</w:t>
            </w:r>
            <w:r>
              <w:rPr>
                <w:rFonts w:ascii="Arial" w:eastAsia="Times New Roman" w:hAnsi="Arial" w:cs="Arial"/>
                <w:lang w:val="es-ES" w:eastAsia="ar-SA"/>
              </w:rPr>
              <w:t>n de scripts CGI.</w:t>
            </w:r>
          </w:p>
        </w:tc>
      </w:tr>
      <w:tr w:rsidR="007B4632" w:rsidTr="007B4632">
        <w:tc>
          <w:tcPr>
            <w:tcW w:w="1951" w:type="dxa"/>
            <w:tcBorders>
              <w:top w:val="single" w:sz="4" w:space="0" w:color="auto"/>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AllowOverride</w:t>
            </w:r>
            <w:proofErr w:type="spellEnd"/>
          </w:p>
        </w:tc>
        <w:tc>
          <w:tcPr>
            <w:tcW w:w="1985" w:type="dxa"/>
            <w:tcBorders>
              <w:top w:val="single" w:sz="4" w:space="0" w:color="auto"/>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None</w:t>
            </w:r>
            <w:proofErr w:type="spellEnd"/>
          </w:p>
        </w:tc>
        <w:tc>
          <w:tcPr>
            <w:tcW w:w="5841" w:type="dxa"/>
            <w:tcBorders>
              <w:top w:val="single" w:sz="4" w:space="0" w:color="auto"/>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No establece ninguna opci</w:t>
            </w:r>
            <w:r w:rsidRPr="007B4632">
              <w:rPr>
                <w:rFonts w:ascii="Arial" w:eastAsia="Times New Roman" w:hAnsi="Arial" w:cs="Arial" w:hint="eastAsia"/>
                <w:lang w:val="es-ES" w:eastAsia="ar-SA"/>
              </w:rPr>
              <w:t>ó</w:t>
            </w:r>
            <w:r w:rsidRPr="007B4632">
              <w:rPr>
                <w:rFonts w:ascii="Arial" w:eastAsia="Times New Roman" w:hAnsi="Arial" w:cs="Arial"/>
                <w:lang w:val="es-ES" w:eastAsia="ar-SA"/>
              </w:rPr>
              <w:t>n. El servidor no leer</w:t>
            </w:r>
            <w:r w:rsidRPr="007B4632">
              <w:rPr>
                <w:rFonts w:ascii="Arial" w:eastAsia="Times New Roman" w:hAnsi="Arial" w:cs="Arial" w:hint="eastAsia"/>
                <w:lang w:val="es-ES" w:eastAsia="ar-SA"/>
              </w:rPr>
              <w:t>á</w:t>
            </w:r>
            <w:r w:rsidRPr="007B4632">
              <w:rPr>
                <w:rFonts w:ascii="Arial" w:eastAsia="Times New Roman" w:hAnsi="Arial" w:cs="Arial"/>
                <w:lang w:val="es-ES" w:eastAsia="ar-SA"/>
              </w:rPr>
              <w:t xml:space="preserve"> los archivos .</w:t>
            </w:r>
            <w:proofErr w:type="spellStart"/>
            <w:r w:rsidRPr="007B4632">
              <w:rPr>
                <w:rFonts w:ascii="Arial" w:eastAsia="Times New Roman" w:hAnsi="Arial" w:cs="Arial"/>
                <w:lang w:val="es-ES" w:eastAsia="ar-SA"/>
              </w:rPr>
              <w:t>htaccess</w:t>
            </w:r>
            <w:proofErr w:type="spellEnd"/>
          </w:p>
        </w:tc>
      </w:tr>
      <w:tr w:rsidR="007B4632" w:rsidTr="007B4632">
        <w:tc>
          <w:tcPr>
            <w:tcW w:w="1951"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All</w:t>
            </w:r>
            <w:proofErr w:type="spellEnd"/>
          </w:p>
        </w:tc>
        <w:tc>
          <w:tcPr>
            <w:tcW w:w="5841" w:type="dxa"/>
            <w:tcBorders>
              <w:top w:val="nil"/>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Establece todas las opciones. Permite usar las directivas especificadas en .</w:t>
            </w:r>
            <w:proofErr w:type="spellStart"/>
            <w:r w:rsidRPr="007B4632">
              <w:rPr>
                <w:rFonts w:ascii="Arial" w:eastAsia="Times New Roman" w:hAnsi="Arial" w:cs="Arial"/>
                <w:lang w:val="es-ES" w:eastAsia="ar-SA"/>
              </w:rPr>
              <w:t>htaccess</w:t>
            </w:r>
            <w:proofErr w:type="spellEnd"/>
          </w:p>
        </w:tc>
      </w:tr>
      <w:tr w:rsidR="007B4632" w:rsidTr="007B4632">
        <w:tc>
          <w:tcPr>
            <w:tcW w:w="1951" w:type="dxa"/>
            <w:tcBorders>
              <w:top w:val="nil"/>
              <w:left w:val="single" w:sz="4" w:space="0" w:color="auto"/>
              <w:bottom w:val="single" w:sz="4" w:space="0" w:color="auto"/>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FileInfo</w:t>
            </w:r>
            <w:proofErr w:type="spellEnd"/>
          </w:p>
        </w:tc>
        <w:tc>
          <w:tcPr>
            <w:tcW w:w="5841"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Muestra la informaci</w:t>
            </w:r>
            <w:r w:rsidRPr="007B4632">
              <w:rPr>
                <w:rFonts w:ascii="Arial" w:eastAsia="Times New Roman" w:hAnsi="Arial" w:cs="Arial" w:hint="eastAsia"/>
                <w:lang w:val="es-ES" w:eastAsia="ar-SA"/>
              </w:rPr>
              <w:t>ó</w:t>
            </w:r>
            <w:r w:rsidRPr="007B4632">
              <w:rPr>
                <w:rFonts w:ascii="Arial" w:eastAsia="Times New Roman" w:hAnsi="Arial" w:cs="Arial"/>
                <w:lang w:val="es-ES" w:eastAsia="ar-SA"/>
              </w:rPr>
              <w:t>n de los archivos del directorio.</w:t>
            </w:r>
          </w:p>
        </w:tc>
      </w:tr>
      <w:tr w:rsidR="007B4632" w:rsidTr="007B4632">
        <w:tc>
          <w:tcPr>
            <w:tcW w:w="1951" w:type="dxa"/>
            <w:tcBorders>
              <w:top w:val="single" w:sz="4" w:space="0" w:color="auto"/>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Order</w:t>
            </w:r>
            <w:proofErr w:type="spellEnd"/>
          </w:p>
        </w:tc>
        <w:tc>
          <w:tcPr>
            <w:tcW w:w="1985" w:type="dxa"/>
            <w:tcBorders>
              <w:top w:val="single" w:sz="4" w:space="0" w:color="auto"/>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allow,deny</w:t>
            </w:r>
            <w:proofErr w:type="spellEnd"/>
          </w:p>
        </w:tc>
        <w:tc>
          <w:tcPr>
            <w:tcW w:w="5841" w:type="dxa"/>
            <w:tcBorders>
              <w:top w:val="single" w:sz="4" w:space="0" w:color="auto"/>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Primero aplicar</w:t>
            </w:r>
            <w:r w:rsidRPr="007B4632">
              <w:rPr>
                <w:rFonts w:ascii="Arial" w:eastAsia="Times New Roman" w:hAnsi="Arial" w:cs="Arial" w:hint="eastAsia"/>
                <w:lang w:val="es-ES" w:eastAsia="ar-SA"/>
              </w:rPr>
              <w:t>á</w:t>
            </w:r>
            <w:r w:rsidRPr="007B4632">
              <w:rPr>
                <w:rFonts w:ascii="Arial" w:eastAsia="Times New Roman" w:hAnsi="Arial" w:cs="Arial"/>
                <w:lang w:val="es-ES" w:eastAsia="ar-SA"/>
              </w:rPr>
              <w:t xml:space="preserve"> los permisos de </w:t>
            </w:r>
            <w:proofErr w:type="spellStart"/>
            <w:r w:rsidRPr="007B4632">
              <w:rPr>
                <w:rFonts w:ascii="Arial" w:eastAsia="Times New Roman" w:hAnsi="Arial" w:cs="Arial"/>
                <w:lang w:val="es-ES" w:eastAsia="ar-SA"/>
              </w:rPr>
              <w:t>allow</w:t>
            </w:r>
            <w:proofErr w:type="spellEnd"/>
            <w:r w:rsidRPr="007B4632">
              <w:rPr>
                <w:rFonts w:ascii="Arial" w:eastAsia="Times New Roman" w:hAnsi="Arial" w:cs="Arial"/>
                <w:lang w:val="es-ES" w:eastAsia="ar-SA"/>
              </w:rPr>
              <w:t xml:space="preserve"> y luego los de </w:t>
            </w:r>
            <w:proofErr w:type="spellStart"/>
            <w:r w:rsidRPr="007B4632">
              <w:rPr>
                <w:rFonts w:ascii="Arial" w:eastAsia="Times New Roman" w:hAnsi="Arial" w:cs="Arial"/>
                <w:lang w:val="es-ES" w:eastAsia="ar-SA"/>
              </w:rPr>
              <w:t>deny</w:t>
            </w:r>
            <w:proofErr w:type="spellEnd"/>
            <w:r w:rsidRPr="007B4632">
              <w:rPr>
                <w:rFonts w:ascii="Arial" w:eastAsia="Times New Roman" w:hAnsi="Arial" w:cs="Arial"/>
                <w:lang w:val="es-ES" w:eastAsia="ar-SA"/>
              </w:rPr>
              <w:t>.</w:t>
            </w:r>
          </w:p>
        </w:tc>
      </w:tr>
      <w:tr w:rsidR="007B4632" w:rsidTr="007B4632">
        <w:tc>
          <w:tcPr>
            <w:tcW w:w="1951" w:type="dxa"/>
            <w:tcBorders>
              <w:top w:val="nil"/>
              <w:left w:val="single" w:sz="4" w:space="0" w:color="auto"/>
              <w:bottom w:val="single" w:sz="4" w:space="0" w:color="auto"/>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deny,allow</w:t>
            </w:r>
            <w:proofErr w:type="spellEnd"/>
          </w:p>
        </w:tc>
        <w:tc>
          <w:tcPr>
            <w:tcW w:w="5841"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Primero aplicar</w:t>
            </w:r>
            <w:r w:rsidRPr="007B4632">
              <w:rPr>
                <w:rFonts w:ascii="Arial" w:eastAsia="Times New Roman" w:hAnsi="Arial" w:cs="Arial" w:hint="eastAsia"/>
                <w:lang w:val="es-ES" w:eastAsia="ar-SA"/>
              </w:rPr>
              <w:t>á</w:t>
            </w:r>
            <w:r w:rsidRPr="007B4632">
              <w:rPr>
                <w:rFonts w:ascii="Arial" w:eastAsia="Times New Roman" w:hAnsi="Arial" w:cs="Arial"/>
                <w:lang w:val="es-ES" w:eastAsia="ar-SA"/>
              </w:rPr>
              <w:t xml:space="preserve"> los permisos de </w:t>
            </w:r>
            <w:proofErr w:type="spellStart"/>
            <w:r w:rsidRPr="007B4632">
              <w:rPr>
                <w:rFonts w:ascii="Arial" w:eastAsia="Times New Roman" w:hAnsi="Arial" w:cs="Arial"/>
                <w:lang w:val="es-ES" w:eastAsia="ar-SA"/>
              </w:rPr>
              <w:t>deny</w:t>
            </w:r>
            <w:proofErr w:type="spellEnd"/>
            <w:r w:rsidRPr="007B4632">
              <w:rPr>
                <w:rFonts w:ascii="Arial" w:eastAsia="Times New Roman" w:hAnsi="Arial" w:cs="Arial"/>
                <w:lang w:val="es-ES" w:eastAsia="ar-SA"/>
              </w:rPr>
              <w:t xml:space="preserve"> y luego los de </w:t>
            </w:r>
            <w:proofErr w:type="spellStart"/>
            <w:r w:rsidRPr="007B4632">
              <w:rPr>
                <w:rFonts w:ascii="Arial" w:eastAsia="Times New Roman" w:hAnsi="Arial" w:cs="Arial"/>
                <w:lang w:val="es-ES" w:eastAsia="ar-SA"/>
              </w:rPr>
              <w:t>allow</w:t>
            </w:r>
            <w:proofErr w:type="spellEnd"/>
            <w:r w:rsidRPr="007B4632">
              <w:rPr>
                <w:rFonts w:ascii="Arial" w:eastAsia="Times New Roman" w:hAnsi="Arial" w:cs="Arial"/>
                <w:lang w:val="es-ES" w:eastAsia="ar-SA"/>
              </w:rPr>
              <w:t>.</w:t>
            </w:r>
          </w:p>
        </w:tc>
      </w:tr>
      <w:tr w:rsidR="007B4632" w:rsidTr="007B4632">
        <w:tc>
          <w:tcPr>
            <w:tcW w:w="1951" w:type="dxa"/>
            <w:tcBorders>
              <w:top w:val="single" w:sz="4" w:space="0" w:color="auto"/>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Allow</w:t>
            </w:r>
            <w:proofErr w:type="spellEnd"/>
          </w:p>
        </w:tc>
        <w:tc>
          <w:tcPr>
            <w:tcW w:w="1985" w:type="dxa"/>
            <w:tcBorders>
              <w:top w:val="single" w:sz="4" w:space="0" w:color="auto"/>
              <w:left w:val="single" w:sz="4" w:space="0" w:color="auto"/>
              <w:bottom w:val="nil"/>
              <w:right w:val="single" w:sz="4" w:space="0" w:color="auto"/>
            </w:tcBorders>
          </w:tcPr>
          <w:p w:rsidR="007B4632" w:rsidRPr="007B4632" w:rsidRDefault="007B4632" w:rsidP="00C32791">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from</w:t>
            </w:r>
            <w:proofErr w:type="spellEnd"/>
            <w:r w:rsidRPr="007B4632">
              <w:rPr>
                <w:rFonts w:ascii="Arial" w:eastAsia="Times New Roman" w:hAnsi="Arial" w:cs="Arial"/>
                <w:lang w:val="es-ES" w:eastAsia="ar-SA"/>
              </w:rPr>
              <w:t xml:space="preserve"> </w:t>
            </w:r>
            <w:proofErr w:type="spellStart"/>
            <w:r w:rsidRPr="007B4632">
              <w:rPr>
                <w:rFonts w:ascii="Arial" w:eastAsia="Times New Roman" w:hAnsi="Arial" w:cs="Arial"/>
                <w:lang w:val="es-ES" w:eastAsia="ar-SA"/>
              </w:rPr>
              <w:t>all</w:t>
            </w:r>
            <w:proofErr w:type="spellEnd"/>
          </w:p>
        </w:tc>
        <w:tc>
          <w:tcPr>
            <w:tcW w:w="5841" w:type="dxa"/>
            <w:tcBorders>
              <w:top w:val="single" w:sz="4" w:space="0" w:color="auto"/>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Admite cualquier acceso al directorio.</w:t>
            </w:r>
          </w:p>
        </w:tc>
      </w:tr>
      <w:tr w:rsidR="007B4632" w:rsidTr="007B4632">
        <w:tc>
          <w:tcPr>
            <w:tcW w:w="1951"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nil"/>
              <w:right w:val="single" w:sz="4" w:space="0" w:color="auto"/>
            </w:tcBorders>
          </w:tcPr>
          <w:p w:rsidR="007B4632" w:rsidRPr="007B4632" w:rsidRDefault="007B4632" w:rsidP="00C32791">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from</w:t>
            </w:r>
            <w:proofErr w:type="spellEnd"/>
            <w:r w:rsidRPr="007B4632">
              <w:rPr>
                <w:rFonts w:ascii="Arial" w:eastAsia="Times New Roman" w:hAnsi="Arial" w:cs="Arial"/>
                <w:lang w:val="es-ES" w:eastAsia="ar-SA"/>
              </w:rPr>
              <w:t xml:space="preserve"> IP</w:t>
            </w:r>
          </w:p>
        </w:tc>
        <w:tc>
          <w:tcPr>
            <w:tcW w:w="5841" w:type="dxa"/>
            <w:tcBorders>
              <w:top w:val="nil"/>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Admite cualquier acceso al directorio proveniente de la direcci</w:t>
            </w:r>
            <w:r w:rsidRPr="007B4632">
              <w:rPr>
                <w:rFonts w:ascii="Arial" w:eastAsia="Times New Roman" w:hAnsi="Arial" w:cs="Arial" w:hint="eastAsia"/>
                <w:lang w:val="es-ES" w:eastAsia="ar-SA"/>
              </w:rPr>
              <w:t>ó</w:t>
            </w:r>
            <w:r w:rsidRPr="007B4632">
              <w:rPr>
                <w:rFonts w:ascii="Arial" w:eastAsia="Times New Roman" w:hAnsi="Arial" w:cs="Arial"/>
                <w:lang w:val="es-ES" w:eastAsia="ar-SA"/>
              </w:rPr>
              <w:t>n IP indicada.</w:t>
            </w:r>
          </w:p>
        </w:tc>
      </w:tr>
      <w:tr w:rsidR="007B4632" w:rsidTr="007B4632">
        <w:tc>
          <w:tcPr>
            <w:tcW w:w="1951" w:type="dxa"/>
            <w:tcBorders>
              <w:top w:val="nil"/>
              <w:left w:val="single" w:sz="4" w:space="0" w:color="auto"/>
              <w:bottom w:val="single" w:sz="4" w:space="0" w:color="auto"/>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single" w:sz="4" w:space="0" w:color="auto"/>
              <w:right w:val="single" w:sz="4" w:space="0" w:color="auto"/>
            </w:tcBorders>
          </w:tcPr>
          <w:p w:rsidR="007B4632" w:rsidRPr="007B4632" w:rsidRDefault="007B4632" w:rsidP="00C32791">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from</w:t>
            </w:r>
            <w:proofErr w:type="spellEnd"/>
            <w:r w:rsidRPr="007B4632">
              <w:rPr>
                <w:rFonts w:ascii="Arial" w:eastAsia="Times New Roman" w:hAnsi="Arial" w:cs="Arial"/>
                <w:lang w:val="es-ES" w:eastAsia="ar-SA"/>
              </w:rPr>
              <w:t xml:space="preserve"> dominio</w:t>
            </w:r>
          </w:p>
        </w:tc>
        <w:tc>
          <w:tcPr>
            <w:tcW w:w="5841"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Admite cualquier acceso al directorio desde el dominio especificado.</w:t>
            </w:r>
          </w:p>
        </w:tc>
      </w:tr>
      <w:tr w:rsidR="007B4632" w:rsidTr="007B4632">
        <w:tc>
          <w:tcPr>
            <w:tcW w:w="1951" w:type="dxa"/>
            <w:tcBorders>
              <w:top w:val="single" w:sz="4" w:space="0" w:color="auto"/>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Deny</w:t>
            </w:r>
            <w:proofErr w:type="spellEnd"/>
          </w:p>
        </w:tc>
        <w:tc>
          <w:tcPr>
            <w:tcW w:w="1985" w:type="dxa"/>
            <w:tcBorders>
              <w:top w:val="single" w:sz="4" w:space="0" w:color="auto"/>
              <w:left w:val="single" w:sz="4" w:space="0" w:color="auto"/>
              <w:bottom w:val="nil"/>
              <w:right w:val="single" w:sz="4" w:space="0" w:color="auto"/>
            </w:tcBorders>
          </w:tcPr>
          <w:p w:rsidR="007B4632" w:rsidRPr="007B4632" w:rsidRDefault="007B4632" w:rsidP="00C32791">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from</w:t>
            </w:r>
            <w:proofErr w:type="spellEnd"/>
            <w:r w:rsidRPr="007B4632">
              <w:rPr>
                <w:rFonts w:ascii="Arial" w:eastAsia="Times New Roman" w:hAnsi="Arial" w:cs="Arial"/>
                <w:lang w:val="es-ES" w:eastAsia="ar-SA"/>
              </w:rPr>
              <w:t xml:space="preserve"> </w:t>
            </w:r>
            <w:proofErr w:type="spellStart"/>
            <w:r w:rsidRPr="007B4632">
              <w:rPr>
                <w:rFonts w:ascii="Arial" w:eastAsia="Times New Roman" w:hAnsi="Arial" w:cs="Arial"/>
                <w:lang w:val="es-ES" w:eastAsia="ar-SA"/>
              </w:rPr>
              <w:t>all</w:t>
            </w:r>
            <w:proofErr w:type="spellEnd"/>
          </w:p>
        </w:tc>
        <w:tc>
          <w:tcPr>
            <w:tcW w:w="5841" w:type="dxa"/>
            <w:tcBorders>
              <w:top w:val="single" w:sz="4" w:space="0" w:color="auto"/>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Deniega cualquier acceso al directorio.</w:t>
            </w:r>
          </w:p>
        </w:tc>
      </w:tr>
      <w:tr w:rsidR="007B4632" w:rsidTr="007B4632">
        <w:tc>
          <w:tcPr>
            <w:tcW w:w="1951"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nil"/>
              <w:right w:val="single" w:sz="4" w:space="0" w:color="auto"/>
            </w:tcBorders>
          </w:tcPr>
          <w:p w:rsidR="007B4632" w:rsidRPr="007B4632" w:rsidRDefault="007B4632" w:rsidP="00C32791">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from</w:t>
            </w:r>
            <w:proofErr w:type="spellEnd"/>
            <w:r w:rsidRPr="007B4632">
              <w:rPr>
                <w:rFonts w:ascii="Arial" w:eastAsia="Times New Roman" w:hAnsi="Arial" w:cs="Arial"/>
                <w:lang w:val="es-ES" w:eastAsia="ar-SA"/>
              </w:rPr>
              <w:t xml:space="preserve"> IP</w:t>
            </w:r>
          </w:p>
        </w:tc>
        <w:tc>
          <w:tcPr>
            <w:tcW w:w="5841" w:type="dxa"/>
            <w:tcBorders>
              <w:top w:val="nil"/>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Deniega cualquier acceso al directorio proveniente de la direcci</w:t>
            </w:r>
            <w:r w:rsidRPr="007B4632">
              <w:rPr>
                <w:rFonts w:ascii="Arial" w:eastAsia="Times New Roman" w:hAnsi="Arial" w:cs="Arial" w:hint="eastAsia"/>
                <w:lang w:val="es-ES" w:eastAsia="ar-SA"/>
              </w:rPr>
              <w:t>ó</w:t>
            </w:r>
            <w:r w:rsidRPr="007B4632">
              <w:rPr>
                <w:rFonts w:ascii="Arial" w:eastAsia="Times New Roman" w:hAnsi="Arial" w:cs="Arial"/>
                <w:lang w:val="es-ES" w:eastAsia="ar-SA"/>
              </w:rPr>
              <w:t>n IP indicada.</w:t>
            </w:r>
          </w:p>
        </w:tc>
      </w:tr>
      <w:tr w:rsidR="007B4632" w:rsidTr="007B4632">
        <w:tc>
          <w:tcPr>
            <w:tcW w:w="1951" w:type="dxa"/>
            <w:tcBorders>
              <w:top w:val="nil"/>
              <w:left w:val="single" w:sz="4" w:space="0" w:color="auto"/>
              <w:bottom w:val="single" w:sz="4" w:space="0" w:color="auto"/>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single" w:sz="4" w:space="0" w:color="auto"/>
              <w:right w:val="single" w:sz="4" w:space="0" w:color="auto"/>
            </w:tcBorders>
          </w:tcPr>
          <w:p w:rsidR="007B4632" w:rsidRPr="007B4632" w:rsidRDefault="007B4632" w:rsidP="00C32791">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from</w:t>
            </w:r>
            <w:proofErr w:type="spellEnd"/>
            <w:r w:rsidRPr="007B4632">
              <w:rPr>
                <w:rFonts w:ascii="Arial" w:eastAsia="Times New Roman" w:hAnsi="Arial" w:cs="Arial"/>
                <w:lang w:val="es-ES" w:eastAsia="ar-SA"/>
              </w:rPr>
              <w:t xml:space="preserve"> dominio</w:t>
            </w:r>
          </w:p>
        </w:tc>
        <w:tc>
          <w:tcPr>
            <w:tcW w:w="5841"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Deniega cualquier acceso al directorio desde el dominio especificado.</w:t>
            </w:r>
          </w:p>
        </w:tc>
      </w:tr>
    </w:tbl>
    <w:p w:rsidR="007B4632" w:rsidRDefault="007B4632" w:rsidP="006326A3">
      <w:pPr>
        <w:widowControl/>
        <w:suppressAutoHyphens w:val="0"/>
        <w:ind w:firstLine="360"/>
        <w:jc w:val="both"/>
        <w:rPr>
          <w:rFonts w:ascii="Arial" w:eastAsia="Times New Roman" w:hAnsi="Arial" w:cs="Arial"/>
          <w:lang w:val="es-ES" w:eastAsia="ar-SA"/>
        </w:rPr>
      </w:pPr>
    </w:p>
    <w:p w:rsidR="008015A8" w:rsidRPr="008015A8" w:rsidRDefault="008015A8" w:rsidP="008015A8">
      <w:pPr>
        <w:pStyle w:val="Ttulo3"/>
        <w:numPr>
          <w:ilvl w:val="2"/>
          <w:numId w:val="6"/>
        </w:numPr>
        <w:tabs>
          <w:tab w:val="left" w:pos="1560"/>
        </w:tabs>
        <w:rPr>
          <w:lang w:val="es-ES" w:eastAsia="ar-SA"/>
        </w:rPr>
      </w:pPr>
      <w:r w:rsidRPr="008015A8">
        <w:rPr>
          <w:lang w:val="es-ES" w:eastAsia="ar-SA"/>
        </w:rPr>
        <w:t>Permisos de los directorios</w:t>
      </w:r>
    </w:p>
    <w:p w:rsidR="008015A8" w:rsidRPr="00F80127" w:rsidRDefault="008015A8" w:rsidP="001604B8">
      <w:pPr>
        <w:pStyle w:val="Textoindependienteprimerasangra"/>
        <w:rPr>
          <w:lang w:val="es-ES" w:eastAsia="ar-SA"/>
        </w:rPr>
      </w:pPr>
      <w:r w:rsidRPr="00F80127">
        <w:rPr>
          <w:lang w:val="es-ES" w:eastAsia="ar-SA"/>
        </w:rPr>
        <w:t>Se puede dar distintos permisos de acceso a los directorios que conforman nuestro espacio web.</w:t>
      </w:r>
    </w:p>
    <w:p w:rsidR="008015A8" w:rsidRDefault="008015A8" w:rsidP="001604B8">
      <w:pPr>
        <w:pStyle w:val="Textoindependienteprimerasangra"/>
        <w:rPr>
          <w:lang w:val="es-ES" w:eastAsia="ar-SA"/>
        </w:rPr>
      </w:pPr>
      <w:r w:rsidRPr="00F80127">
        <w:rPr>
          <w:lang w:val="es-ES" w:eastAsia="ar-SA"/>
        </w:rPr>
        <w:t xml:space="preserve">La definición de los permisos se hace mediante etiquetas, de manera que en el fichero de configuración </w:t>
      </w:r>
      <w:r w:rsidRPr="00F80127">
        <w:rPr>
          <w:b/>
          <w:i/>
          <w:lang w:val="es-ES"/>
        </w:rPr>
        <w:t>/</w:t>
      </w:r>
      <w:proofErr w:type="spellStart"/>
      <w:r w:rsidRPr="00F80127">
        <w:rPr>
          <w:b/>
          <w:i/>
          <w:lang w:val="es-ES"/>
        </w:rPr>
        <w:t>etc</w:t>
      </w:r>
      <w:proofErr w:type="spellEnd"/>
      <w:r w:rsidRPr="00F80127">
        <w:rPr>
          <w:b/>
          <w:i/>
          <w:lang w:val="es-ES"/>
        </w:rPr>
        <w:t>/apache2/</w:t>
      </w:r>
      <w:proofErr w:type="spellStart"/>
      <w:r w:rsidRPr="00F80127">
        <w:rPr>
          <w:b/>
          <w:i/>
          <w:lang w:val="es-ES"/>
        </w:rPr>
        <w:t>sites-available</w:t>
      </w:r>
      <w:proofErr w:type="spellEnd"/>
      <w:r w:rsidRPr="00F80127">
        <w:rPr>
          <w:b/>
          <w:i/>
          <w:lang w:val="es-ES"/>
        </w:rPr>
        <w:t>/000-default</w:t>
      </w:r>
      <w:r w:rsidRPr="00F80127">
        <w:rPr>
          <w:lang w:val="es-ES" w:eastAsia="ar-SA"/>
        </w:rPr>
        <w:t xml:space="preserve"> tiene la siguiente: </w:t>
      </w:r>
    </w:p>
    <w:p w:rsidR="00716C63" w:rsidRPr="00F80127" w:rsidRDefault="00716C63" w:rsidP="008015A8">
      <w:pPr>
        <w:widowControl/>
        <w:suppressAutoHyphens w:val="0"/>
        <w:ind w:firstLine="360"/>
        <w:rPr>
          <w:rFonts w:ascii="Arial" w:eastAsia="Times New Roman" w:hAnsi="Arial" w:cs="Arial"/>
          <w:lang w:val="es-ES" w:eastAsia="ar-SA"/>
        </w:rPr>
      </w:pPr>
    </w:p>
    <w:p w:rsidR="008015A8" w:rsidRPr="007D480E" w:rsidRDefault="008015A8" w:rsidP="008015A8">
      <w:pPr>
        <w:widowControl/>
        <w:shd w:val="clear" w:color="auto" w:fill="BFBFBF"/>
        <w:jc w:val="both"/>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w:t>
      </w:r>
    </w:p>
    <w:p w:rsidR="008015A8" w:rsidRPr="001604B8" w:rsidRDefault="008015A8" w:rsidP="001604B8">
      <w:pPr>
        <w:rPr>
          <w:b/>
          <w:lang w:val="en-US"/>
        </w:rPr>
      </w:pPr>
      <w:r w:rsidRPr="001604B8">
        <w:rPr>
          <w:b/>
          <w:lang w:val="en-US"/>
        </w:rPr>
        <w:t>&lt;Directory /</w:t>
      </w:r>
      <w:proofErr w:type="spellStart"/>
      <w:r w:rsidRPr="001604B8">
        <w:rPr>
          <w:b/>
          <w:lang w:val="en-US"/>
        </w:rPr>
        <w:t>var</w:t>
      </w:r>
      <w:proofErr w:type="spellEnd"/>
      <w:r w:rsidRPr="001604B8">
        <w:rPr>
          <w:b/>
          <w:lang w:val="en-US"/>
        </w:rPr>
        <w:t>/www/html&gt;</w:t>
      </w:r>
    </w:p>
    <w:p w:rsidR="008015A8" w:rsidRPr="007D480E" w:rsidRDefault="008015A8" w:rsidP="001604B8">
      <w:pPr>
        <w:pStyle w:val="Lista2"/>
        <w:rPr>
          <w:lang w:val="en-US"/>
        </w:rPr>
      </w:pPr>
      <w:r w:rsidRPr="007D480E">
        <w:rPr>
          <w:lang w:val="en-US"/>
        </w:rPr>
        <w:t xml:space="preserve">Options Indexes </w:t>
      </w:r>
      <w:proofErr w:type="spellStart"/>
      <w:r w:rsidRPr="007D480E">
        <w:rPr>
          <w:lang w:val="en-US"/>
        </w:rPr>
        <w:t>FollowSymLinks</w:t>
      </w:r>
      <w:proofErr w:type="spellEnd"/>
      <w:r w:rsidRPr="007D480E">
        <w:rPr>
          <w:lang w:val="en-US"/>
        </w:rPr>
        <w:t xml:space="preserve"> </w:t>
      </w:r>
      <w:proofErr w:type="spellStart"/>
      <w:r w:rsidRPr="007D480E">
        <w:rPr>
          <w:lang w:val="en-US"/>
        </w:rPr>
        <w:t>MultiViews</w:t>
      </w:r>
      <w:proofErr w:type="spellEnd"/>
    </w:p>
    <w:p w:rsidR="008015A8" w:rsidRPr="00A63080" w:rsidRDefault="008015A8" w:rsidP="001604B8">
      <w:pPr>
        <w:pStyle w:val="Lista2"/>
        <w:rPr>
          <w:lang w:val="en-US"/>
        </w:rPr>
      </w:pPr>
      <w:proofErr w:type="spellStart"/>
      <w:r w:rsidRPr="00A63080">
        <w:rPr>
          <w:lang w:val="en-US"/>
        </w:rPr>
        <w:t>AllowOverride</w:t>
      </w:r>
      <w:proofErr w:type="spellEnd"/>
      <w:r w:rsidRPr="00A63080">
        <w:rPr>
          <w:lang w:val="en-US"/>
        </w:rPr>
        <w:t xml:space="preserve"> None</w:t>
      </w:r>
    </w:p>
    <w:p w:rsidR="008015A8" w:rsidRPr="007D480E" w:rsidRDefault="008015A8" w:rsidP="001604B8">
      <w:pPr>
        <w:pStyle w:val="Lista2"/>
        <w:rPr>
          <w:lang w:val="en-US"/>
        </w:rPr>
      </w:pPr>
      <w:r w:rsidRPr="007D480E">
        <w:rPr>
          <w:lang w:val="en-US"/>
        </w:rPr>
        <w:t xml:space="preserve">Order </w:t>
      </w:r>
      <w:proofErr w:type="spellStart"/>
      <w:r w:rsidRPr="007D480E">
        <w:rPr>
          <w:lang w:val="en-US"/>
        </w:rPr>
        <w:t>allow</w:t>
      </w:r>
      <w:proofErr w:type="gramStart"/>
      <w:r w:rsidRPr="007D480E">
        <w:rPr>
          <w:lang w:val="en-US"/>
        </w:rPr>
        <w:t>,deny</w:t>
      </w:r>
      <w:proofErr w:type="spellEnd"/>
      <w:proofErr w:type="gramEnd"/>
    </w:p>
    <w:p w:rsidR="008015A8" w:rsidRPr="007D480E" w:rsidRDefault="008015A8" w:rsidP="001604B8">
      <w:pPr>
        <w:pStyle w:val="Lista2"/>
        <w:rPr>
          <w:lang w:val="en-US"/>
        </w:rPr>
      </w:pPr>
      <w:proofErr w:type="gramStart"/>
      <w:r w:rsidRPr="007D480E">
        <w:rPr>
          <w:lang w:val="en-US"/>
        </w:rPr>
        <w:t>allow</w:t>
      </w:r>
      <w:proofErr w:type="gramEnd"/>
      <w:r w:rsidRPr="007D480E">
        <w:rPr>
          <w:lang w:val="en-US"/>
        </w:rPr>
        <w:t xml:space="preserve"> from all</w:t>
      </w:r>
    </w:p>
    <w:p w:rsidR="008015A8" w:rsidRPr="007D480E" w:rsidRDefault="008015A8" w:rsidP="001604B8">
      <w:pPr>
        <w:pStyle w:val="Lista2"/>
        <w:rPr>
          <w:lang w:val="en-US"/>
        </w:rPr>
      </w:pPr>
      <w:r w:rsidRPr="007D480E">
        <w:rPr>
          <w:lang w:val="en-US"/>
        </w:rPr>
        <w:t># This directive allows us to have apache2</w:t>
      </w:r>
      <w:r w:rsidR="001604B8">
        <w:rPr>
          <w:lang w:val="en-US"/>
        </w:rPr>
        <w:t>’</w:t>
      </w:r>
      <w:r w:rsidRPr="007D480E">
        <w:rPr>
          <w:lang w:val="en-US"/>
        </w:rPr>
        <w:t>s default start page</w:t>
      </w:r>
    </w:p>
    <w:p w:rsidR="008015A8" w:rsidRPr="007D480E" w:rsidRDefault="008015A8" w:rsidP="001604B8">
      <w:pPr>
        <w:pStyle w:val="Lista2"/>
        <w:rPr>
          <w:lang w:val="en-US"/>
        </w:rPr>
      </w:pPr>
      <w:r w:rsidRPr="007D480E">
        <w:rPr>
          <w:lang w:val="en-US"/>
        </w:rPr>
        <w:t xml:space="preserve"># </w:t>
      </w:r>
      <w:proofErr w:type="gramStart"/>
      <w:r w:rsidRPr="007D480E">
        <w:rPr>
          <w:lang w:val="en-US"/>
        </w:rPr>
        <w:t>in</w:t>
      </w:r>
      <w:proofErr w:type="gramEnd"/>
      <w:r w:rsidRPr="007D480E">
        <w:rPr>
          <w:lang w:val="en-US"/>
        </w:rPr>
        <w:t xml:space="preserve"> /apache2-default/, but still have / go to the right place</w:t>
      </w:r>
    </w:p>
    <w:p w:rsidR="008015A8" w:rsidRPr="00F80127" w:rsidRDefault="008015A8" w:rsidP="001604B8">
      <w:pPr>
        <w:pStyle w:val="Lista2"/>
        <w:rPr>
          <w:lang w:val="es-ES"/>
        </w:rPr>
      </w:pPr>
      <w:proofErr w:type="spellStart"/>
      <w:r w:rsidRPr="00F80127">
        <w:rPr>
          <w:lang w:val="es-ES"/>
        </w:rPr>
        <w:t>RedirectMatch</w:t>
      </w:r>
      <w:proofErr w:type="spellEnd"/>
      <w:r w:rsidRPr="00F80127">
        <w:rPr>
          <w:lang w:val="es-ES"/>
        </w:rPr>
        <w:t xml:space="preserve"> ^/$ /apache2-default/</w:t>
      </w:r>
    </w:p>
    <w:p w:rsidR="008015A8" w:rsidRPr="001604B8" w:rsidRDefault="008015A8" w:rsidP="001604B8">
      <w:pPr>
        <w:pStyle w:val="Textoindependiente"/>
        <w:rPr>
          <w:b/>
          <w:lang w:val="es-ES"/>
        </w:rPr>
      </w:pPr>
      <w:r w:rsidRPr="001604B8">
        <w:rPr>
          <w:b/>
          <w:lang w:val="es-ES"/>
        </w:rPr>
        <w:t>&lt;/</w:t>
      </w:r>
      <w:proofErr w:type="spellStart"/>
      <w:r w:rsidRPr="001604B8">
        <w:rPr>
          <w:b/>
          <w:lang w:val="es-ES"/>
        </w:rPr>
        <w:t>Directory</w:t>
      </w:r>
      <w:proofErr w:type="spellEnd"/>
      <w:r w:rsidRPr="001604B8">
        <w:rPr>
          <w:b/>
          <w:lang w:val="es-ES"/>
        </w:rPr>
        <w:t>&gt;</w:t>
      </w:r>
    </w:p>
    <w:p w:rsidR="008015A8" w:rsidRPr="00F80127" w:rsidRDefault="008015A8" w:rsidP="008015A8">
      <w:pPr>
        <w:widowControl/>
        <w:shd w:val="clear" w:color="auto" w:fill="BFBFBF"/>
        <w:jc w:val="both"/>
        <w:rPr>
          <w:rFonts w:ascii="Arial" w:eastAsia="Times New Roman" w:hAnsi="Arial" w:cs="Arial"/>
          <w:b/>
          <w:kern w:val="0"/>
          <w:sz w:val="20"/>
          <w:szCs w:val="20"/>
          <w:lang w:val="es-ES"/>
        </w:rPr>
      </w:pPr>
      <w:r w:rsidRPr="00F80127">
        <w:rPr>
          <w:rFonts w:ascii="Arial" w:eastAsia="Times New Roman" w:hAnsi="Arial" w:cs="Arial"/>
          <w:b/>
          <w:kern w:val="0"/>
          <w:sz w:val="20"/>
          <w:szCs w:val="20"/>
          <w:lang w:val="es-ES"/>
        </w:rPr>
        <w:t>#</w:t>
      </w:r>
    </w:p>
    <w:p w:rsidR="008015A8" w:rsidRPr="00F80127" w:rsidRDefault="008015A8" w:rsidP="008015A8">
      <w:pPr>
        <w:widowControl/>
        <w:suppressAutoHyphens w:val="0"/>
        <w:ind w:firstLine="360"/>
        <w:rPr>
          <w:rFonts w:ascii="Arial" w:eastAsia="Times New Roman" w:hAnsi="Arial" w:cs="Arial"/>
          <w:lang w:val="es-ES" w:eastAsia="ar-SA"/>
        </w:rPr>
      </w:pPr>
    </w:p>
    <w:p w:rsidR="008015A8" w:rsidRPr="00F80127" w:rsidRDefault="008015A8" w:rsidP="001604B8">
      <w:pPr>
        <w:pStyle w:val="Textoindependienteprimerasangra"/>
        <w:rPr>
          <w:lang w:val="es-ES" w:eastAsia="ar-SA"/>
        </w:rPr>
      </w:pPr>
      <w:r w:rsidRPr="00F80127">
        <w:rPr>
          <w:lang w:val="es-ES" w:eastAsia="ar-SA"/>
        </w:rPr>
        <w:t>En la imagen superior se ven los permisos que tienen la carpeta “/</w:t>
      </w:r>
      <w:proofErr w:type="spellStart"/>
      <w:r w:rsidRPr="00F80127">
        <w:rPr>
          <w:lang w:val="es-ES" w:eastAsia="ar-SA"/>
        </w:rPr>
        <w:t>var</w:t>
      </w:r>
      <w:proofErr w:type="spellEnd"/>
      <w:r w:rsidRPr="00F80127">
        <w:rPr>
          <w:lang w:val="es-ES" w:eastAsia="ar-SA"/>
        </w:rPr>
        <w:t>/www/</w:t>
      </w:r>
      <w:proofErr w:type="spellStart"/>
      <w:r>
        <w:rPr>
          <w:lang w:val="es-ES" w:eastAsia="ar-SA"/>
        </w:rPr>
        <w:t>html</w:t>
      </w:r>
      <w:proofErr w:type="spellEnd"/>
      <w:r w:rsidRPr="00F80127">
        <w:rPr>
          <w:lang w:val="es-ES" w:eastAsia="ar-SA"/>
        </w:rPr>
        <w:t xml:space="preserve">” (en la que está guardada la página WEB) y las carpetas que están debajo de ella – salvo que se indique lo contrario. Se pueden crear tantas etiquetas como se desee, para señalar diferentes permisos. </w:t>
      </w:r>
    </w:p>
    <w:p w:rsidR="008015A8" w:rsidRDefault="008015A8" w:rsidP="001604B8">
      <w:pPr>
        <w:pStyle w:val="Textoindependienteprimerasangra"/>
        <w:rPr>
          <w:lang w:val="es-ES" w:eastAsia="ar-SA"/>
        </w:rPr>
      </w:pPr>
      <w:r w:rsidRPr="00F80127">
        <w:rPr>
          <w:lang w:val="es-ES" w:eastAsia="ar-SA"/>
        </w:rPr>
        <w:t xml:space="preserve">Por ejemplo, con el siguiente código, se permite el acceso a una carpeta llamada </w:t>
      </w:r>
      <w:r>
        <w:rPr>
          <w:lang w:val="es-ES" w:eastAsia="ar-SA"/>
        </w:rPr>
        <w:t>“</w:t>
      </w:r>
      <w:r w:rsidRPr="00F80127">
        <w:rPr>
          <w:lang w:val="es-ES" w:eastAsia="ar-SA"/>
        </w:rPr>
        <w:t>contenidos públicos</w:t>
      </w:r>
      <w:r>
        <w:rPr>
          <w:lang w:val="es-ES" w:eastAsia="ar-SA"/>
        </w:rPr>
        <w:t>”</w:t>
      </w:r>
      <w:r w:rsidRPr="00F80127">
        <w:rPr>
          <w:lang w:val="es-ES" w:eastAsia="ar-SA"/>
        </w:rPr>
        <w:t xml:space="preserve"> situada dentro de la carpeta “/</w:t>
      </w:r>
      <w:proofErr w:type="spellStart"/>
      <w:r w:rsidRPr="00F80127">
        <w:rPr>
          <w:lang w:val="es-ES" w:eastAsia="ar-SA"/>
        </w:rPr>
        <w:t>var</w:t>
      </w:r>
      <w:proofErr w:type="spellEnd"/>
      <w:r w:rsidRPr="00F80127">
        <w:rPr>
          <w:lang w:val="es-ES" w:eastAsia="ar-SA"/>
        </w:rPr>
        <w:t>/www/</w:t>
      </w:r>
      <w:proofErr w:type="spellStart"/>
      <w:r w:rsidRPr="00F80127">
        <w:rPr>
          <w:lang w:val="es-ES" w:eastAsia="ar-SA"/>
        </w:rPr>
        <w:t>html</w:t>
      </w:r>
      <w:proofErr w:type="spellEnd"/>
      <w:r w:rsidRPr="00F80127">
        <w:rPr>
          <w:lang w:val="es-ES" w:eastAsia="ar-SA"/>
        </w:rPr>
        <w:t xml:space="preserve">”: </w:t>
      </w: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 xml:space="preserve">&lt;DIRECTORY </w:t>
      </w:r>
      <w:r w:rsidR="001604B8">
        <w:rPr>
          <w:rFonts w:ascii="Arial" w:eastAsia="Times New Roman" w:hAnsi="Arial" w:cs="Arial"/>
          <w:b/>
          <w:kern w:val="0"/>
          <w:sz w:val="20"/>
          <w:szCs w:val="20"/>
          <w:lang w:val="en-US"/>
        </w:rPr>
        <w:t>“</w:t>
      </w:r>
      <w:r w:rsidRPr="007D480E">
        <w:rPr>
          <w:rFonts w:ascii="Arial" w:eastAsia="Times New Roman" w:hAnsi="Arial" w:cs="Arial"/>
          <w:b/>
          <w:kern w:val="0"/>
          <w:sz w:val="20"/>
          <w:szCs w:val="20"/>
          <w:lang w:val="en-US"/>
        </w:rPr>
        <w:t>/</w:t>
      </w:r>
      <w:proofErr w:type="spellStart"/>
      <w:r w:rsidRPr="007D480E">
        <w:rPr>
          <w:rFonts w:ascii="Arial" w:eastAsia="Times New Roman" w:hAnsi="Arial" w:cs="Arial"/>
          <w:b/>
          <w:kern w:val="0"/>
          <w:sz w:val="20"/>
          <w:szCs w:val="20"/>
          <w:lang w:val="en-US"/>
        </w:rPr>
        <w:t>var</w:t>
      </w:r>
      <w:proofErr w:type="spellEnd"/>
      <w:r w:rsidRPr="007D480E">
        <w:rPr>
          <w:rFonts w:ascii="Arial" w:eastAsia="Times New Roman" w:hAnsi="Arial" w:cs="Arial"/>
          <w:b/>
          <w:kern w:val="0"/>
          <w:sz w:val="20"/>
          <w:szCs w:val="20"/>
          <w:lang w:val="en-US"/>
        </w:rPr>
        <w:t>/www/html/</w:t>
      </w:r>
      <w:proofErr w:type="spellStart"/>
      <w:r w:rsidRPr="007D480E">
        <w:rPr>
          <w:rFonts w:ascii="Arial" w:eastAsia="Times New Roman" w:hAnsi="Arial" w:cs="Arial"/>
          <w:b/>
          <w:kern w:val="0"/>
          <w:sz w:val="20"/>
          <w:szCs w:val="20"/>
          <w:lang w:val="en-US"/>
        </w:rPr>
        <w:t>contenidos</w:t>
      </w:r>
      <w:proofErr w:type="spellEnd"/>
      <w:r w:rsidRPr="007D480E">
        <w:rPr>
          <w:rFonts w:ascii="Arial" w:eastAsia="Times New Roman" w:hAnsi="Arial" w:cs="Arial"/>
          <w:b/>
          <w:kern w:val="0"/>
          <w:sz w:val="20"/>
          <w:szCs w:val="20"/>
          <w:lang w:val="en-US"/>
        </w:rPr>
        <w:t xml:space="preserve"> </w:t>
      </w:r>
      <w:proofErr w:type="spellStart"/>
      <w:r w:rsidRPr="007D480E">
        <w:rPr>
          <w:rFonts w:ascii="Arial" w:eastAsia="Times New Roman" w:hAnsi="Arial" w:cs="Arial"/>
          <w:b/>
          <w:kern w:val="0"/>
          <w:sz w:val="20"/>
          <w:szCs w:val="20"/>
          <w:lang w:val="en-US"/>
        </w:rPr>
        <w:t>publicos</w:t>
      </w:r>
      <w:proofErr w:type="spellEnd"/>
      <w:r w:rsidR="001604B8">
        <w:rPr>
          <w:rFonts w:ascii="Arial" w:eastAsia="Times New Roman" w:hAnsi="Arial" w:cs="Arial"/>
          <w:b/>
          <w:kern w:val="0"/>
          <w:sz w:val="20"/>
          <w:szCs w:val="20"/>
          <w:lang w:val="en-US"/>
        </w:rPr>
        <w:t>”</w:t>
      </w:r>
      <w:r w:rsidRPr="007D480E">
        <w:rPr>
          <w:rFonts w:ascii="Arial" w:eastAsia="Times New Roman" w:hAnsi="Arial" w:cs="Arial"/>
          <w:b/>
          <w:kern w:val="0"/>
          <w:sz w:val="20"/>
          <w:szCs w:val="20"/>
          <w:lang w:val="en-US"/>
        </w:rPr>
        <w:t>&gt;</w:t>
      </w:r>
      <w:r w:rsidRPr="007D480E">
        <w:rPr>
          <w:rFonts w:ascii="Arial" w:eastAsia="Times New Roman" w:hAnsi="Arial" w:cs="Arial"/>
          <w:b/>
          <w:kern w:val="0"/>
          <w:sz w:val="20"/>
          <w:szCs w:val="20"/>
          <w:lang w:val="en-US"/>
        </w:rPr>
        <w:br/>
        <w:t xml:space="preserve">   Options Indexes </w:t>
      </w:r>
      <w:proofErr w:type="spellStart"/>
      <w:r w:rsidRPr="007D480E">
        <w:rPr>
          <w:rFonts w:ascii="Arial" w:eastAsia="Times New Roman" w:hAnsi="Arial" w:cs="Arial"/>
          <w:b/>
          <w:kern w:val="0"/>
          <w:sz w:val="20"/>
          <w:szCs w:val="20"/>
          <w:lang w:val="en-US"/>
        </w:rPr>
        <w:t>FollowSymLinks</w:t>
      </w:r>
      <w:proofErr w:type="spellEnd"/>
      <w:r w:rsidRPr="007D480E">
        <w:rPr>
          <w:rFonts w:ascii="Arial" w:eastAsia="Times New Roman" w:hAnsi="Arial" w:cs="Arial"/>
          <w:b/>
          <w:kern w:val="0"/>
          <w:sz w:val="20"/>
          <w:szCs w:val="20"/>
          <w:lang w:val="en-US"/>
        </w:rPr>
        <w:br/>
      </w:r>
      <w:r w:rsidRPr="007D480E">
        <w:rPr>
          <w:rFonts w:ascii="Arial" w:eastAsia="Times New Roman" w:hAnsi="Arial" w:cs="Arial"/>
          <w:b/>
          <w:kern w:val="0"/>
          <w:sz w:val="20"/>
          <w:szCs w:val="20"/>
          <w:lang w:val="en-US"/>
        </w:rPr>
        <w:lastRenderedPageBreak/>
        <w:t>   </w:t>
      </w:r>
      <w:proofErr w:type="spellStart"/>
      <w:r w:rsidRPr="007D480E">
        <w:rPr>
          <w:rFonts w:ascii="Arial" w:eastAsia="Times New Roman" w:hAnsi="Arial" w:cs="Arial"/>
          <w:b/>
          <w:kern w:val="0"/>
          <w:sz w:val="20"/>
          <w:szCs w:val="20"/>
          <w:lang w:val="en-US"/>
        </w:rPr>
        <w:t>AllowOverride</w:t>
      </w:r>
      <w:proofErr w:type="spellEnd"/>
      <w:r w:rsidRPr="007D480E">
        <w:rPr>
          <w:rFonts w:ascii="Arial" w:eastAsia="Times New Roman" w:hAnsi="Arial" w:cs="Arial"/>
          <w:b/>
          <w:kern w:val="0"/>
          <w:sz w:val="20"/>
          <w:szCs w:val="20"/>
          <w:lang w:val="en-US"/>
        </w:rPr>
        <w:t xml:space="preserve"> None</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deny</w:t>
      </w:r>
      <w:proofErr w:type="gramStart"/>
      <w:r w:rsidRPr="007D480E">
        <w:rPr>
          <w:rFonts w:ascii="Arial" w:eastAsia="Times New Roman" w:hAnsi="Arial" w:cs="Arial"/>
          <w:b/>
          <w:kern w:val="0"/>
          <w:sz w:val="20"/>
          <w:szCs w:val="20"/>
          <w:lang w:val="en-US"/>
        </w:rPr>
        <w:t>,allow</w:t>
      </w:r>
      <w:proofErr w:type="spellEnd"/>
      <w:proofErr w:type="gramEnd"/>
      <w:r w:rsidRPr="007D480E">
        <w:rPr>
          <w:rFonts w:ascii="Arial" w:eastAsia="Times New Roman" w:hAnsi="Arial" w:cs="Arial"/>
          <w:b/>
          <w:kern w:val="0"/>
          <w:sz w:val="20"/>
          <w:szCs w:val="20"/>
          <w:lang w:val="en-US"/>
        </w:rPr>
        <w:br/>
        <w:t>   Allow from all</w:t>
      </w:r>
      <w:r w:rsidRPr="007D480E">
        <w:rPr>
          <w:rFonts w:ascii="Arial" w:eastAsia="Times New Roman" w:hAnsi="Arial" w:cs="Arial"/>
          <w:b/>
          <w:kern w:val="0"/>
          <w:sz w:val="20"/>
          <w:szCs w:val="20"/>
          <w:lang w:val="en-US"/>
        </w:rPr>
        <w:br/>
        <w:t>&lt;/DIRECTORY&gt;</w:t>
      </w:r>
    </w:p>
    <w:p w:rsidR="008015A8" w:rsidRPr="007D480E" w:rsidRDefault="008015A8" w:rsidP="008015A8">
      <w:pPr>
        <w:widowControl/>
        <w:suppressAutoHyphens w:val="0"/>
        <w:ind w:firstLine="360"/>
        <w:jc w:val="both"/>
        <w:rPr>
          <w:rFonts w:ascii="Arial" w:eastAsia="Times New Roman" w:hAnsi="Arial" w:cs="Arial"/>
          <w:lang w:val="en-US" w:eastAsia="ar-SA"/>
        </w:rPr>
      </w:pPr>
    </w:p>
    <w:p w:rsidR="008015A8"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Con las siguientes líneas se prohíbe el acceso a una carpeta llamada contenidos personales situada dentro de la carpeta “/</w:t>
      </w:r>
      <w:proofErr w:type="spellStart"/>
      <w:r w:rsidRPr="00F80127">
        <w:rPr>
          <w:rFonts w:ascii="Arial" w:eastAsia="Times New Roman" w:hAnsi="Arial" w:cs="Arial"/>
          <w:lang w:val="es-ES" w:eastAsia="ar-SA"/>
        </w:rPr>
        <w:t>var</w:t>
      </w:r>
      <w:proofErr w:type="spellEnd"/>
      <w:r w:rsidRPr="00F80127">
        <w:rPr>
          <w:rFonts w:ascii="Arial" w:eastAsia="Times New Roman" w:hAnsi="Arial" w:cs="Arial"/>
          <w:lang w:val="es-ES" w:eastAsia="ar-SA"/>
        </w:rPr>
        <w:t>/www/</w:t>
      </w:r>
      <w:proofErr w:type="spellStart"/>
      <w:r w:rsidRPr="00F80127">
        <w:rPr>
          <w:rFonts w:ascii="Arial" w:eastAsia="Times New Roman" w:hAnsi="Arial" w:cs="Arial"/>
          <w:lang w:val="es-ES" w:eastAsia="ar-SA"/>
        </w:rPr>
        <w:t>html</w:t>
      </w:r>
      <w:proofErr w:type="spellEnd"/>
      <w:r w:rsidRPr="00F80127">
        <w:rPr>
          <w:rFonts w:ascii="Arial" w:eastAsia="Times New Roman" w:hAnsi="Arial" w:cs="Arial"/>
          <w:lang w:val="es-ES" w:eastAsia="ar-SA"/>
        </w:rPr>
        <w:t>”:</w:t>
      </w:r>
    </w:p>
    <w:p w:rsidR="00716C63" w:rsidRPr="00F80127" w:rsidRDefault="00716C63" w:rsidP="008015A8">
      <w:pPr>
        <w:widowControl/>
        <w:suppressAutoHyphens w:val="0"/>
        <w:ind w:firstLine="360"/>
        <w:jc w:val="both"/>
        <w:rPr>
          <w:rFonts w:ascii="Arial" w:eastAsia="Times New Roman" w:hAnsi="Arial" w:cs="Arial"/>
          <w:lang w:val="es-ES" w:eastAsia="ar-SA"/>
        </w:rPr>
      </w:pP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 xml:space="preserve">&lt;DIRECTORY </w:t>
      </w:r>
      <w:r w:rsidR="001604B8">
        <w:rPr>
          <w:rFonts w:ascii="Arial" w:eastAsia="Times New Roman" w:hAnsi="Arial" w:cs="Arial"/>
          <w:b/>
          <w:kern w:val="0"/>
          <w:sz w:val="20"/>
          <w:szCs w:val="20"/>
          <w:lang w:val="en-US"/>
        </w:rPr>
        <w:t>“</w:t>
      </w:r>
      <w:r w:rsidRPr="007D480E">
        <w:rPr>
          <w:rFonts w:ascii="Arial" w:eastAsia="Times New Roman" w:hAnsi="Arial" w:cs="Arial"/>
          <w:b/>
          <w:kern w:val="0"/>
          <w:sz w:val="20"/>
          <w:szCs w:val="20"/>
          <w:lang w:val="en-US"/>
        </w:rPr>
        <w:t>/</w:t>
      </w:r>
      <w:proofErr w:type="spellStart"/>
      <w:r w:rsidRPr="007D480E">
        <w:rPr>
          <w:rFonts w:ascii="Arial" w:eastAsia="Times New Roman" w:hAnsi="Arial" w:cs="Arial"/>
          <w:b/>
          <w:kern w:val="0"/>
          <w:sz w:val="20"/>
          <w:szCs w:val="20"/>
          <w:lang w:val="en-US"/>
        </w:rPr>
        <w:t>var</w:t>
      </w:r>
      <w:proofErr w:type="spellEnd"/>
      <w:r w:rsidRPr="007D480E">
        <w:rPr>
          <w:rFonts w:ascii="Arial" w:eastAsia="Times New Roman" w:hAnsi="Arial" w:cs="Arial"/>
          <w:b/>
          <w:kern w:val="0"/>
          <w:sz w:val="20"/>
          <w:szCs w:val="20"/>
          <w:lang w:val="en-US"/>
        </w:rPr>
        <w:t>/www/html/</w:t>
      </w:r>
      <w:proofErr w:type="spellStart"/>
      <w:r w:rsidRPr="007D480E">
        <w:rPr>
          <w:rFonts w:ascii="Arial" w:eastAsia="Times New Roman" w:hAnsi="Arial" w:cs="Arial"/>
          <w:b/>
          <w:kern w:val="0"/>
          <w:sz w:val="20"/>
          <w:szCs w:val="20"/>
          <w:lang w:val="en-US"/>
        </w:rPr>
        <w:t>contenidos</w:t>
      </w:r>
      <w:proofErr w:type="spellEnd"/>
      <w:r w:rsidRPr="007D480E">
        <w:rPr>
          <w:rFonts w:ascii="Arial" w:eastAsia="Times New Roman" w:hAnsi="Arial" w:cs="Arial"/>
          <w:b/>
          <w:kern w:val="0"/>
          <w:sz w:val="20"/>
          <w:szCs w:val="20"/>
          <w:lang w:val="en-US"/>
        </w:rPr>
        <w:t xml:space="preserve"> </w:t>
      </w:r>
      <w:proofErr w:type="spellStart"/>
      <w:r w:rsidRPr="007D480E">
        <w:rPr>
          <w:rFonts w:ascii="Arial" w:eastAsia="Times New Roman" w:hAnsi="Arial" w:cs="Arial"/>
          <w:b/>
          <w:kern w:val="0"/>
          <w:sz w:val="20"/>
          <w:szCs w:val="20"/>
          <w:lang w:val="en-US"/>
        </w:rPr>
        <w:t>personales</w:t>
      </w:r>
      <w:proofErr w:type="spellEnd"/>
      <w:r w:rsidR="001604B8">
        <w:rPr>
          <w:rFonts w:ascii="Arial" w:eastAsia="Times New Roman" w:hAnsi="Arial" w:cs="Arial"/>
          <w:b/>
          <w:kern w:val="0"/>
          <w:sz w:val="20"/>
          <w:szCs w:val="20"/>
          <w:lang w:val="en-US"/>
        </w:rPr>
        <w:t>”</w:t>
      </w:r>
      <w:r w:rsidRPr="007D480E">
        <w:rPr>
          <w:rFonts w:ascii="Arial" w:eastAsia="Times New Roman" w:hAnsi="Arial" w:cs="Arial"/>
          <w:b/>
          <w:kern w:val="0"/>
          <w:sz w:val="20"/>
          <w:szCs w:val="20"/>
          <w:lang w:val="en-US"/>
        </w:rPr>
        <w:t>&gt;</w:t>
      </w:r>
      <w:r w:rsidRPr="007D480E">
        <w:rPr>
          <w:rFonts w:ascii="Arial" w:eastAsia="Times New Roman" w:hAnsi="Arial" w:cs="Arial"/>
          <w:b/>
          <w:kern w:val="0"/>
          <w:sz w:val="20"/>
          <w:szCs w:val="20"/>
          <w:lang w:val="en-US"/>
        </w:rPr>
        <w:br/>
        <w:t xml:space="preserve">   Options Indexes </w:t>
      </w:r>
      <w:proofErr w:type="spellStart"/>
      <w:r w:rsidRPr="007D480E">
        <w:rPr>
          <w:rFonts w:ascii="Arial" w:eastAsia="Times New Roman" w:hAnsi="Arial" w:cs="Arial"/>
          <w:b/>
          <w:kern w:val="0"/>
          <w:sz w:val="20"/>
          <w:szCs w:val="20"/>
          <w:lang w:val="en-US"/>
        </w:rPr>
        <w:t>FollowSymLinks</w:t>
      </w:r>
      <w:proofErr w:type="spellEnd"/>
      <w:r w:rsidRPr="007D480E">
        <w:rPr>
          <w:rFonts w:ascii="Arial" w:eastAsia="Times New Roman" w:hAnsi="Arial" w:cs="Arial"/>
          <w:b/>
          <w:kern w:val="0"/>
          <w:sz w:val="20"/>
          <w:szCs w:val="20"/>
          <w:lang w:val="en-US"/>
        </w:rPr>
        <w:br/>
        <w:t>   </w:t>
      </w:r>
      <w:proofErr w:type="spellStart"/>
      <w:r w:rsidRPr="007D480E">
        <w:rPr>
          <w:rFonts w:ascii="Arial" w:eastAsia="Times New Roman" w:hAnsi="Arial" w:cs="Arial"/>
          <w:b/>
          <w:kern w:val="0"/>
          <w:sz w:val="20"/>
          <w:szCs w:val="20"/>
          <w:lang w:val="en-US"/>
        </w:rPr>
        <w:t>AllowOverride</w:t>
      </w:r>
      <w:proofErr w:type="spellEnd"/>
      <w:r w:rsidRPr="007D480E">
        <w:rPr>
          <w:rFonts w:ascii="Arial" w:eastAsia="Times New Roman" w:hAnsi="Arial" w:cs="Arial"/>
          <w:b/>
          <w:kern w:val="0"/>
          <w:sz w:val="20"/>
          <w:szCs w:val="20"/>
          <w:lang w:val="en-US"/>
        </w:rPr>
        <w:t xml:space="preserve"> None</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allow</w:t>
      </w:r>
      <w:proofErr w:type="gramStart"/>
      <w:r w:rsidRPr="007D480E">
        <w:rPr>
          <w:rFonts w:ascii="Arial" w:eastAsia="Times New Roman" w:hAnsi="Arial" w:cs="Arial"/>
          <w:b/>
          <w:kern w:val="0"/>
          <w:sz w:val="20"/>
          <w:szCs w:val="20"/>
          <w:lang w:val="en-US"/>
        </w:rPr>
        <w:t>,deny</w:t>
      </w:r>
      <w:proofErr w:type="spellEnd"/>
      <w:proofErr w:type="gramEnd"/>
      <w:r w:rsidRPr="007D480E">
        <w:rPr>
          <w:rFonts w:ascii="Arial" w:eastAsia="Times New Roman" w:hAnsi="Arial" w:cs="Arial"/>
          <w:b/>
          <w:kern w:val="0"/>
          <w:sz w:val="20"/>
          <w:szCs w:val="20"/>
          <w:lang w:val="en-US"/>
        </w:rPr>
        <w:br/>
        <w:t>   Deny from all</w:t>
      </w:r>
      <w:r w:rsidRPr="007D480E">
        <w:rPr>
          <w:rFonts w:ascii="Arial" w:eastAsia="Times New Roman" w:hAnsi="Arial" w:cs="Arial"/>
          <w:b/>
          <w:kern w:val="0"/>
          <w:sz w:val="20"/>
          <w:szCs w:val="20"/>
          <w:lang w:val="en-US"/>
        </w:rPr>
        <w:br/>
        <w:t xml:space="preserve">&lt;/DIRECTORY&gt; </w:t>
      </w:r>
    </w:p>
    <w:p w:rsidR="008015A8" w:rsidRPr="007D480E" w:rsidRDefault="008015A8" w:rsidP="008015A8">
      <w:pPr>
        <w:widowControl/>
        <w:suppressAutoHyphens w:val="0"/>
        <w:ind w:firstLine="360"/>
        <w:jc w:val="both"/>
        <w:rPr>
          <w:rFonts w:ascii="Arial" w:eastAsia="Times New Roman" w:hAnsi="Arial" w:cs="Arial"/>
          <w:lang w:val="en-US" w:eastAsia="ar-SA"/>
        </w:rPr>
      </w:pPr>
    </w:p>
    <w:p w:rsidR="008015A8"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Para crear un filtro por IP, se utilizan las opciones “</w:t>
      </w:r>
      <w:proofErr w:type="spellStart"/>
      <w:r w:rsidRPr="00F80127">
        <w:rPr>
          <w:rFonts w:ascii="Arial" w:eastAsia="Times New Roman" w:hAnsi="Arial" w:cs="Arial"/>
          <w:lang w:val="es-ES" w:eastAsia="ar-SA"/>
        </w:rPr>
        <w:t>Allow</w:t>
      </w:r>
      <w:proofErr w:type="spellEnd"/>
      <w:r w:rsidRPr="00F80127">
        <w:rPr>
          <w:rFonts w:ascii="Arial" w:eastAsia="Times New Roman" w:hAnsi="Arial" w:cs="Arial"/>
          <w:lang w:val="es-ES" w:eastAsia="ar-SA"/>
        </w:rPr>
        <w:t>” y “</w:t>
      </w:r>
      <w:proofErr w:type="spellStart"/>
      <w:r w:rsidRPr="00F80127">
        <w:rPr>
          <w:rFonts w:ascii="Arial" w:eastAsia="Times New Roman" w:hAnsi="Arial" w:cs="Arial"/>
          <w:lang w:val="es-ES" w:eastAsia="ar-SA"/>
        </w:rPr>
        <w:t>Deny</w:t>
      </w:r>
      <w:proofErr w:type="spellEnd"/>
      <w:r w:rsidRPr="00F80127">
        <w:rPr>
          <w:rFonts w:ascii="Arial" w:eastAsia="Times New Roman" w:hAnsi="Arial" w:cs="Arial"/>
          <w:lang w:val="es-ES" w:eastAsia="ar-SA"/>
        </w:rPr>
        <w:t xml:space="preserve">”. Cuando las utilizamos, tenemos que tener en cuenta que el orden (línea </w:t>
      </w:r>
      <w:r w:rsidRPr="00F80127">
        <w:rPr>
          <w:rFonts w:ascii="Arial" w:eastAsia="Times New Roman" w:hAnsi="Arial" w:cs="Arial"/>
          <w:i/>
          <w:lang w:val="es-ES" w:eastAsia="ar-SA"/>
        </w:rPr>
        <w:t>ORDER</w:t>
      </w:r>
      <w:r w:rsidRPr="00F80127">
        <w:rPr>
          <w:rFonts w:ascii="Arial" w:eastAsia="Times New Roman" w:hAnsi="Arial" w:cs="Arial"/>
          <w:lang w:val="es-ES" w:eastAsia="ar-SA"/>
        </w:rPr>
        <w:t xml:space="preserve">) es muy importante, ya que no es lo mismo denegar los permisos y luego darlos que darlos y luego denegarlos. Para asignar a una IP concreta el permiso para ver el contenido, escribiríamos lo siguiente: </w:t>
      </w:r>
    </w:p>
    <w:p w:rsidR="00716C63" w:rsidRPr="00F80127" w:rsidRDefault="00716C63" w:rsidP="008015A8">
      <w:pPr>
        <w:widowControl/>
        <w:suppressAutoHyphens w:val="0"/>
        <w:ind w:firstLine="360"/>
        <w:jc w:val="both"/>
        <w:rPr>
          <w:rFonts w:ascii="Arial" w:eastAsia="Times New Roman" w:hAnsi="Arial" w:cs="Arial"/>
          <w:lang w:val="es-ES" w:eastAsia="ar-SA"/>
        </w:rPr>
      </w:pP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F80127">
        <w:rPr>
          <w:rFonts w:ascii="Arial" w:eastAsia="Times New Roman" w:hAnsi="Arial" w:cs="Arial"/>
          <w:b/>
          <w:kern w:val="0"/>
          <w:sz w:val="20"/>
          <w:szCs w:val="20"/>
          <w:lang w:val="es-ES"/>
        </w:rPr>
        <w:t>   </w:t>
      </w:r>
      <w:r w:rsidRPr="007D480E">
        <w:rPr>
          <w:rFonts w:ascii="Arial" w:eastAsia="Times New Roman" w:hAnsi="Arial" w:cs="Arial"/>
          <w:b/>
          <w:kern w:val="0"/>
          <w:sz w:val="20"/>
          <w:szCs w:val="20"/>
          <w:lang w:val="en-US"/>
        </w:rPr>
        <w:t>.......</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deny</w:t>
      </w:r>
      <w:proofErr w:type="gramStart"/>
      <w:r w:rsidRPr="007D480E">
        <w:rPr>
          <w:rFonts w:ascii="Arial" w:eastAsia="Times New Roman" w:hAnsi="Arial" w:cs="Arial"/>
          <w:b/>
          <w:kern w:val="0"/>
          <w:sz w:val="20"/>
          <w:szCs w:val="20"/>
          <w:lang w:val="en-US"/>
        </w:rPr>
        <w:t>,allow</w:t>
      </w:r>
      <w:proofErr w:type="spellEnd"/>
      <w:proofErr w:type="gramEnd"/>
      <w:r w:rsidRPr="007D480E">
        <w:rPr>
          <w:rFonts w:ascii="Arial" w:eastAsia="Times New Roman" w:hAnsi="Arial" w:cs="Arial"/>
          <w:b/>
          <w:kern w:val="0"/>
          <w:sz w:val="20"/>
          <w:szCs w:val="20"/>
          <w:lang w:val="en-US"/>
        </w:rPr>
        <w:br/>
        <w:t>    Deny from all</w:t>
      </w:r>
      <w:r w:rsidRPr="007D480E">
        <w:rPr>
          <w:rFonts w:ascii="Arial" w:eastAsia="Times New Roman" w:hAnsi="Arial" w:cs="Arial"/>
          <w:b/>
          <w:kern w:val="0"/>
          <w:sz w:val="20"/>
          <w:szCs w:val="20"/>
          <w:lang w:val="en-US"/>
        </w:rPr>
        <w:br/>
        <w:t xml:space="preserve">    Allow from 192.168.1.25 </w:t>
      </w:r>
      <w:r w:rsidRPr="007D480E">
        <w:rPr>
          <w:rFonts w:ascii="Arial" w:eastAsia="Times New Roman" w:hAnsi="Arial" w:cs="Arial"/>
          <w:b/>
          <w:kern w:val="0"/>
          <w:sz w:val="20"/>
          <w:szCs w:val="20"/>
          <w:lang w:val="en-US"/>
        </w:rPr>
        <w:br/>
        <w:t>&lt;/DIRECTORY&gt;</w:t>
      </w:r>
    </w:p>
    <w:p w:rsidR="008015A8" w:rsidRPr="007D480E" w:rsidRDefault="008015A8" w:rsidP="008015A8">
      <w:pPr>
        <w:widowControl/>
        <w:suppressAutoHyphens w:val="0"/>
        <w:ind w:firstLine="360"/>
        <w:jc w:val="both"/>
        <w:rPr>
          <w:rFonts w:ascii="Courier New" w:hAnsi="Courier New" w:cs="Courier New"/>
          <w:color w:val="CC0000"/>
          <w:sz w:val="20"/>
          <w:szCs w:val="20"/>
          <w:lang w:val="en-US"/>
        </w:rPr>
      </w:pPr>
    </w:p>
    <w:p w:rsidR="008015A8" w:rsidRDefault="008015A8" w:rsidP="008015A8">
      <w:pPr>
        <w:widowControl/>
        <w:suppressAutoHyphens w:val="0"/>
        <w:ind w:firstLine="360"/>
        <w:rPr>
          <w:rFonts w:ascii="Arial" w:eastAsia="Times New Roman" w:hAnsi="Arial" w:cs="Arial"/>
          <w:lang w:val="es-ES" w:eastAsia="ar-SA"/>
        </w:rPr>
      </w:pPr>
      <w:r w:rsidRPr="00F80127">
        <w:rPr>
          <w:rFonts w:ascii="Arial" w:eastAsia="Times New Roman" w:hAnsi="Arial" w:cs="Arial"/>
          <w:lang w:val="es-ES" w:eastAsia="ar-SA"/>
        </w:rPr>
        <w:t xml:space="preserve">Si tenemos en marcha un servidor DNS y queremos dar a todos los ordenadores de un dominio concreto permiso para ver el contenido, escribiremos lo siguiente: </w:t>
      </w:r>
    </w:p>
    <w:p w:rsidR="00716C63" w:rsidRPr="00F80127" w:rsidRDefault="00716C63" w:rsidP="008015A8">
      <w:pPr>
        <w:widowControl/>
        <w:suppressAutoHyphens w:val="0"/>
        <w:ind w:firstLine="360"/>
        <w:rPr>
          <w:rFonts w:ascii="Arial" w:eastAsia="Times New Roman" w:hAnsi="Arial" w:cs="Arial"/>
          <w:lang w:val="es-ES" w:eastAsia="ar-SA"/>
        </w:rPr>
      </w:pP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F80127">
        <w:rPr>
          <w:rFonts w:ascii="Arial" w:eastAsia="Times New Roman" w:hAnsi="Arial" w:cs="Arial"/>
          <w:b/>
          <w:kern w:val="0"/>
          <w:sz w:val="20"/>
          <w:szCs w:val="20"/>
          <w:lang w:val="es-ES"/>
        </w:rPr>
        <w:t>   </w:t>
      </w:r>
      <w:r w:rsidRPr="007D480E">
        <w:rPr>
          <w:rFonts w:ascii="Arial" w:eastAsia="Times New Roman" w:hAnsi="Arial" w:cs="Arial"/>
          <w:b/>
          <w:kern w:val="0"/>
          <w:sz w:val="20"/>
          <w:szCs w:val="20"/>
          <w:lang w:val="en-US"/>
        </w:rPr>
        <w:t>.......</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deny</w:t>
      </w:r>
      <w:proofErr w:type="gramStart"/>
      <w:r w:rsidRPr="007D480E">
        <w:rPr>
          <w:rFonts w:ascii="Arial" w:eastAsia="Times New Roman" w:hAnsi="Arial" w:cs="Arial"/>
          <w:b/>
          <w:kern w:val="0"/>
          <w:sz w:val="20"/>
          <w:szCs w:val="20"/>
          <w:lang w:val="en-US"/>
        </w:rPr>
        <w:t>,allow</w:t>
      </w:r>
      <w:proofErr w:type="spellEnd"/>
      <w:proofErr w:type="gramEnd"/>
      <w:r w:rsidRPr="007D480E">
        <w:rPr>
          <w:rFonts w:ascii="Arial" w:eastAsia="Times New Roman" w:hAnsi="Arial" w:cs="Arial"/>
          <w:b/>
          <w:kern w:val="0"/>
          <w:sz w:val="20"/>
          <w:szCs w:val="20"/>
          <w:lang w:val="en-US"/>
        </w:rPr>
        <w:br/>
        <w:t>   Deny from all</w:t>
      </w:r>
      <w:r w:rsidRPr="007D480E">
        <w:rPr>
          <w:rFonts w:ascii="Arial" w:eastAsia="Times New Roman" w:hAnsi="Arial" w:cs="Arial"/>
          <w:b/>
          <w:kern w:val="0"/>
          <w:sz w:val="20"/>
          <w:szCs w:val="20"/>
          <w:lang w:val="en-US"/>
        </w:rPr>
        <w:br/>
        <w:t xml:space="preserve">   Allow from </w:t>
      </w:r>
      <w:r>
        <w:rPr>
          <w:rFonts w:ascii="Arial" w:eastAsia="Times New Roman" w:hAnsi="Arial" w:cs="Arial"/>
          <w:b/>
          <w:kern w:val="0"/>
          <w:sz w:val="20"/>
          <w:szCs w:val="20"/>
          <w:lang w:val="en-US"/>
        </w:rPr>
        <w:t>dw2</w:t>
      </w:r>
      <w:r w:rsidRPr="007D480E">
        <w:rPr>
          <w:rFonts w:ascii="Arial" w:eastAsia="Times New Roman" w:hAnsi="Arial" w:cs="Arial"/>
          <w:b/>
          <w:kern w:val="0"/>
          <w:sz w:val="20"/>
          <w:szCs w:val="20"/>
          <w:lang w:val="en-US"/>
        </w:rPr>
        <w:t>.org</w:t>
      </w:r>
    </w:p>
    <w:p w:rsidR="008015A8" w:rsidRPr="007D480E" w:rsidRDefault="008015A8" w:rsidP="008015A8">
      <w:pPr>
        <w:widowControl/>
        <w:suppressAutoHyphens w:val="0"/>
        <w:ind w:firstLine="360"/>
        <w:rPr>
          <w:rFonts w:ascii="Arial" w:eastAsia="Times New Roman" w:hAnsi="Arial" w:cs="Arial"/>
          <w:lang w:val="en-US" w:eastAsia="ar-SA"/>
        </w:rPr>
      </w:pPr>
    </w:p>
    <w:p w:rsidR="00716C63"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Si, por el contrario, queremos impedirle la entrada a un ordenador concreto –por ejemplo-, deberemos cambiar el orden e incluir ese impedimento como una excepción:  </w:t>
      </w:r>
    </w:p>
    <w:p w:rsidR="008015A8" w:rsidRPr="00F80127"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  </w:t>
      </w: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F80127">
        <w:rPr>
          <w:rFonts w:ascii="Arial" w:eastAsia="Times New Roman" w:hAnsi="Arial" w:cs="Arial"/>
          <w:b/>
          <w:kern w:val="0"/>
          <w:sz w:val="20"/>
          <w:szCs w:val="20"/>
          <w:lang w:val="es-ES"/>
        </w:rPr>
        <w:t>   </w:t>
      </w:r>
      <w:r w:rsidRPr="007D480E">
        <w:rPr>
          <w:rFonts w:ascii="Arial" w:eastAsia="Times New Roman" w:hAnsi="Arial" w:cs="Arial"/>
          <w:b/>
          <w:kern w:val="0"/>
          <w:sz w:val="20"/>
          <w:szCs w:val="20"/>
          <w:lang w:val="en-US"/>
        </w:rPr>
        <w:t>.......</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allow</w:t>
      </w:r>
      <w:proofErr w:type="gramStart"/>
      <w:r w:rsidRPr="007D480E">
        <w:rPr>
          <w:rFonts w:ascii="Arial" w:eastAsia="Times New Roman" w:hAnsi="Arial" w:cs="Arial"/>
          <w:b/>
          <w:kern w:val="0"/>
          <w:sz w:val="20"/>
          <w:szCs w:val="20"/>
          <w:lang w:val="en-US"/>
        </w:rPr>
        <w:t>,deny</w:t>
      </w:r>
      <w:proofErr w:type="spellEnd"/>
      <w:proofErr w:type="gramEnd"/>
      <w:r w:rsidRPr="007D480E">
        <w:rPr>
          <w:rFonts w:ascii="Arial" w:eastAsia="Times New Roman" w:hAnsi="Arial" w:cs="Arial"/>
          <w:b/>
          <w:kern w:val="0"/>
          <w:sz w:val="20"/>
          <w:szCs w:val="20"/>
          <w:lang w:val="en-US"/>
        </w:rPr>
        <w:br/>
        <w:t>   Allow from all</w:t>
      </w:r>
      <w:r w:rsidRPr="007D480E">
        <w:rPr>
          <w:rFonts w:ascii="Arial" w:eastAsia="Times New Roman" w:hAnsi="Arial" w:cs="Arial"/>
          <w:b/>
          <w:kern w:val="0"/>
          <w:sz w:val="20"/>
          <w:szCs w:val="20"/>
          <w:lang w:val="en-US"/>
        </w:rPr>
        <w:br/>
        <w:t>   Deny from irakasle.</w:t>
      </w:r>
      <w:r>
        <w:rPr>
          <w:rFonts w:ascii="Arial" w:eastAsia="Times New Roman" w:hAnsi="Arial" w:cs="Arial"/>
          <w:b/>
          <w:kern w:val="0"/>
          <w:sz w:val="20"/>
          <w:szCs w:val="20"/>
          <w:lang w:val="en-US"/>
        </w:rPr>
        <w:t>dw2</w:t>
      </w:r>
      <w:r w:rsidRPr="007D480E">
        <w:rPr>
          <w:rFonts w:ascii="Arial" w:eastAsia="Times New Roman" w:hAnsi="Arial" w:cs="Arial"/>
          <w:b/>
          <w:kern w:val="0"/>
          <w:sz w:val="20"/>
          <w:szCs w:val="20"/>
          <w:lang w:val="en-US"/>
        </w:rPr>
        <w:t>.org</w:t>
      </w:r>
      <w:r w:rsidRPr="007D480E">
        <w:rPr>
          <w:rFonts w:ascii="Arial" w:eastAsia="Times New Roman" w:hAnsi="Arial" w:cs="Arial"/>
          <w:b/>
          <w:kern w:val="0"/>
          <w:sz w:val="20"/>
          <w:szCs w:val="20"/>
          <w:lang w:val="en-US"/>
        </w:rPr>
        <w:br/>
        <w:t xml:space="preserve">&lt;/DIRECTORY&gt; </w:t>
      </w:r>
    </w:p>
    <w:p w:rsidR="008015A8" w:rsidRPr="008015A8" w:rsidRDefault="008015A8" w:rsidP="008015A8">
      <w:pPr>
        <w:pStyle w:val="Ttulo3"/>
        <w:numPr>
          <w:ilvl w:val="2"/>
          <w:numId w:val="6"/>
        </w:numPr>
        <w:tabs>
          <w:tab w:val="left" w:pos="1560"/>
        </w:tabs>
        <w:rPr>
          <w:lang w:val="es-ES" w:eastAsia="ar-SA"/>
        </w:rPr>
      </w:pPr>
      <w:r w:rsidRPr="008015A8">
        <w:rPr>
          <w:lang w:val="es-ES" w:eastAsia="ar-SA"/>
        </w:rPr>
        <w:t>Permisos de archivos</w:t>
      </w:r>
    </w:p>
    <w:p w:rsidR="008015A8" w:rsidRDefault="008015A8" w:rsidP="001604B8">
      <w:pPr>
        <w:pStyle w:val="Textoindependienteprimerasangra"/>
        <w:rPr>
          <w:lang w:val="en-US" w:eastAsia="ar-SA"/>
        </w:rPr>
      </w:pPr>
      <w:r w:rsidRPr="00F80127">
        <w:rPr>
          <w:lang w:val="es-ES" w:eastAsia="ar-SA"/>
        </w:rPr>
        <w:t xml:space="preserve">Se puede prohibir el acceso a un fichero (o tipo de fichero) almacenado en una carpeta determinada. Para ello, dentro de la etiqueta del directorio tendremos que crear otra etiqueta que haga referencia al archivo. </w:t>
      </w:r>
      <w:proofErr w:type="spellStart"/>
      <w:r w:rsidRPr="00A63080">
        <w:rPr>
          <w:lang w:val="en-US" w:eastAsia="ar-SA"/>
        </w:rPr>
        <w:t>Por</w:t>
      </w:r>
      <w:proofErr w:type="spellEnd"/>
      <w:r w:rsidRPr="00A63080">
        <w:rPr>
          <w:lang w:val="en-US" w:eastAsia="ar-SA"/>
        </w:rPr>
        <w:t xml:space="preserve"> </w:t>
      </w:r>
      <w:proofErr w:type="spellStart"/>
      <w:r w:rsidRPr="00A63080">
        <w:rPr>
          <w:lang w:val="en-US" w:eastAsia="ar-SA"/>
        </w:rPr>
        <w:t>ejemplo</w:t>
      </w:r>
      <w:proofErr w:type="spellEnd"/>
      <w:r w:rsidRPr="00A63080">
        <w:rPr>
          <w:lang w:val="en-US" w:eastAsia="ar-SA"/>
        </w:rPr>
        <w:t xml:space="preserve">: </w:t>
      </w: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 xml:space="preserve">&lt;DIRECTORY </w:t>
      </w:r>
      <w:r w:rsidR="001604B8">
        <w:rPr>
          <w:rFonts w:ascii="Arial" w:eastAsia="Times New Roman" w:hAnsi="Arial" w:cs="Arial"/>
          <w:b/>
          <w:kern w:val="0"/>
          <w:sz w:val="20"/>
          <w:szCs w:val="20"/>
          <w:lang w:val="en-US"/>
        </w:rPr>
        <w:t>“</w:t>
      </w:r>
      <w:r w:rsidRPr="007D480E">
        <w:rPr>
          <w:rFonts w:ascii="Arial" w:eastAsia="Times New Roman" w:hAnsi="Arial" w:cs="Arial"/>
          <w:b/>
          <w:kern w:val="0"/>
          <w:sz w:val="20"/>
          <w:szCs w:val="20"/>
          <w:lang w:val="en-US"/>
        </w:rPr>
        <w:t>/</w:t>
      </w:r>
      <w:proofErr w:type="spellStart"/>
      <w:r w:rsidRPr="007D480E">
        <w:rPr>
          <w:rFonts w:ascii="Arial" w:eastAsia="Times New Roman" w:hAnsi="Arial" w:cs="Arial"/>
          <w:b/>
          <w:kern w:val="0"/>
          <w:sz w:val="20"/>
          <w:szCs w:val="20"/>
          <w:lang w:val="en-US"/>
        </w:rPr>
        <w:t>var</w:t>
      </w:r>
      <w:proofErr w:type="spellEnd"/>
      <w:r w:rsidRPr="007D480E">
        <w:rPr>
          <w:rFonts w:ascii="Arial" w:eastAsia="Times New Roman" w:hAnsi="Arial" w:cs="Arial"/>
          <w:b/>
          <w:kern w:val="0"/>
          <w:sz w:val="20"/>
          <w:szCs w:val="20"/>
          <w:lang w:val="en-US"/>
        </w:rPr>
        <w:t>/www/html/</w:t>
      </w:r>
      <w:proofErr w:type="spellStart"/>
      <w:r w:rsidRPr="007D480E">
        <w:rPr>
          <w:rFonts w:ascii="Arial" w:eastAsia="Times New Roman" w:hAnsi="Arial" w:cs="Arial"/>
          <w:b/>
          <w:kern w:val="0"/>
          <w:sz w:val="20"/>
          <w:szCs w:val="20"/>
          <w:lang w:val="en-US"/>
        </w:rPr>
        <w:t>contenidos</w:t>
      </w:r>
      <w:proofErr w:type="spellEnd"/>
      <w:r w:rsidRPr="007D480E">
        <w:rPr>
          <w:rFonts w:ascii="Arial" w:eastAsia="Times New Roman" w:hAnsi="Arial" w:cs="Arial"/>
          <w:b/>
          <w:kern w:val="0"/>
          <w:sz w:val="20"/>
          <w:szCs w:val="20"/>
          <w:lang w:val="en-US"/>
        </w:rPr>
        <w:t xml:space="preserve"> </w:t>
      </w:r>
      <w:proofErr w:type="spellStart"/>
      <w:r w:rsidRPr="007D480E">
        <w:rPr>
          <w:rFonts w:ascii="Arial" w:eastAsia="Times New Roman" w:hAnsi="Arial" w:cs="Arial"/>
          <w:b/>
          <w:kern w:val="0"/>
          <w:sz w:val="20"/>
          <w:szCs w:val="20"/>
          <w:lang w:val="en-US"/>
        </w:rPr>
        <w:t>publicos</w:t>
      </w:r>
      <w:proofErr w:type="spellEnd"/>
      <w:r w:rsidR="001604B8">
        <w:rPr>
          <w:rFonts w:ascii="Arial" w:eastAsia="Times New Roman" w:hAnsi="Arial" w:cs="Arial"/>
          <w:b/>
          <w:kern w:val="0"/>
          <w:sz w:val="20"/>
          <w:szCs w:val="20"/>
          <w:lang w:val="en-US"/>
        </w:rPr>
        <w:t>”</w:t>
      </w:r>
      <w:r w:rsidRPr="007D480E">
        <w:rPr>
          <w:rFonts w:ascii="Arial" w:eastAsia="Times New Roman" w:hAnsi="Arial" w:cs="Arial"/>
          <w:b/>
          <w:kern w:val="0"/>
          <w:sz w:val="20"/>
          <w:szCs w:val="20"/>
          <w:lang w:val="en-US"/>
        </w:rPr>
        <w:t>&gt;</w:t>
      </w:r>
      <w:r w:rsidRPr="007D480E">
        <w:rPr>
          <w:rFonts w:ascii="Arial" w:eastAsia="Times New Roman" w:hAnsi="Arial" w:cs="Arial"/>
          <w:b/>
          <w:kern w:val="0"/>
          <w:sz w:val="20"/>
          <w:szCs w:val="20"/>
          <w:lang w:val="en-US"/>
        </w:rPr>
        <w:br/>
        <w:t xml:space="preserve">   Options Indexes </w:t>
      </w:r>
      <w:proofErr w:type="spellStart"/>
      <w:r w:rsidRPr="007D480E">
        <w:rPr>
          <w:rFonts w:ascii="Arial" w:eastAsia="Times New Roman" w:hAnsi="Arial" w:cs="Arial"/>
          <w:b/>
          <w:kern w:val="0"/>
          <w:sz w:val="20"/>
          <w:szCs w:val="20"/>
          <w:lang w:val="en-US"/>
        </w:rPr>
        <w:t>FollowSymLinks</w:t>
      </w:r>
      <w:proofErr w:type="spellEnd"/>
      <w:r w:rsidRPr="007D480E">
        <w:rPr>
          <w:rFonts w:ascii="Arial" w:eastAsia="Times New Roman" w:hAnsi="Arial" w:cs="Arial"/>
          <w:b/>
          <w:kern w:val="0"/>
          <w:sz w:val="20"/>
          <w:szCs w:val="20"/>
          <w:lang w:val="en-US"/>
        </w:rPr>
        <w:br/>
        <w:t>   &lt;FILES prohibido.htm&gt;</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allow</w:t>
      </w:r>
      <w:proofErr w:type="gramStart"/>
      <w:r w:rsidRPr="007D480E">
        <w:rPr>
          <w:rFonts w:ascii="Arial" w:eastAsia="Times New Roman" w:hAnsi="Arial" w:cs="Arial"/>
          <w:b/>
          <w:kern w:val="0"/>
          <w:sz w:val="20"/>
          <w:szCs w:val="20"/>
          <w:lang w:val="en-US"/>
        </w:rPr>
        <w:t>,deny</w:t>
      </w:r>
      <w:proofErr w:type="spellEnd"/>
      <w:proofErr w:type="gramEnd"/>
      <w:r w:rsidRPr="007D480E">
        <w:rPr>
          <w:rFonts w:ascii="Arial" w:eastAsia="Times New Roman" w:hAnsi="Arial" w:cs="Arial"/>
          <w:b/>
          <w:kern w:val="0"/>
          <w:sz w:val="20"/>
          <w:szCs w:val="20"/>
          <w:lang w:val="en-US"/>
        </w:rPr>
        <w:br/>
        <w:t>      Deny from all</w:t>
      </w:r>
      <w:r w:rsidRPr="007D480E">
        <w:rPr>
          <w:rFonts w:ascii="Arial" w:eastAsia="Times New Roman" w:hAnsi="Arial" w:cs="Arial"/>
          <w:b/>
          <w:kern w:val="0"/>
          <w:sz w:val="20"/>
          <w:szCs w:val="20"/>
          <w:lang w:val="en-US"/>
        </w:rPr>
        <w:br/>
        <w:t>   &lt;/FILES&gt;</w:t>
      </w:r>
      <w:r w:rsidRPr="007D480E">
        <w:rPr>
          <w:rFonts w:ascii="Arial" w:eastAsia="Times New Roman" w:hAnsi="Arial" w:cs="Arial"/>
          <w:b/>
          <w:kern w:val="0"/>
          <w:sz w:val="20"/>
          <w:szCs w:val="20"/>
          <w:lang w:val="en-US"/>
        </w:rPr>
        <w:br/>
        <w:t>   </w:t>
      </w:r>
      <w:proofErr w:type="spellStart"/>
      <w:r w:rsidRPr="007D480E">
        <w:rPr>
          <w:rFonts w:ascii="Arial" w:eastAsia="Times New Roman" w:hAnsi="Arial" w:cs="Arial"/>
          <w:b/>
          <w:kern w:val="0"/>
          <w:sz w:val="20"/>
          <w:szCs w:val="20"/>
          <w:lang w:val="en-US"/>
        </w:rPr>
        <w:t>AllowOverride</w:t>
      </w:r>
      <w:proofErr w:type="spellEnd"/>
      <w:r w:rsidRPr="007D480E">
        <w:rPr>
          <w:rFonts w:ascii="Arial" w:eastAsia="Times New Roman" w:hAnsi="Arial" w:cs="Arial"/>
          <w:b/>
          <w:kern w:val="0"/>
          <w:sz w:val="20"/>
          <w:szCs w:val="20"/>
          <w:lang w:val="en-US"/>
        </w:rPr>
        <w:t xml:space="preserve"> </w:t>
      </w:r>
      <w:proofErr w:type="spellStart"/>
      <w:r w:rsidRPr="007D480E">
        <w:rPr>
          <w:rFonts w:ascii="Arial" w:eastAsia="Times New Roman" w:hAnsi="Arial" w:cs="Arial"/>
          <w:b/>
          <w:kern w:val="0"/>
          <w:sz w:val="20"/>
          <w:szCs w:val="20"/>
          <w:lang w:val="en-US"/>
        </w:rPr>
        <w:t>FileInfo</w:t>
      </w:r>
      <w:proofErr w:type="spellEnd"/>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deny,allow</w:t>
      </w:r>
      <w:proofErr w:type="spellEnd"/>
      <w:r w:rsidRPr="007D480E">
        <w:rPr>
          <w:rFonts w:ascii="Arial" w:eastAsia="Times New Roman" w:hAnsi="Arial" w:cs="Arial"/>
          <w:b/>
          <w:kern w:val="0"/>
          <w:sz w:val="20"/>
          <w:szCs w:val="20"/>
          <w:lang w:val="en-US"/>
        </w:rPr>
        <w:br/>
      </w:r>
      <w:r w:rsidRPr="007D480E">
        <w:rPr>
          <w:rFonts w:ascii="Arial" w:eastAsia="Times New Roman" w:hAnsi="Arial" w:cs="Arial"/>
          <w:b/>
          <w:kern w:val="0"/>
          <w:sz w:val="20"/>
          <w:szCs w:val="20"/>
          <w:lang w:val="en-US"/>
        </w:rPr>
        <w:lastRenderedPageBreak/>
        <w:t>   Allow from all</w:t>
      </w:r>
      <w:r w:rsidRPr="007D480E">
        <w:rPr>
          <w:rFonts w:ascii="Arial" w:eastAsia="Times New Roman" w:hAnsi="Arial" w:cs="Arial"/>
          <w:b/>
          <w:kern w:val="0"/>
          <w:sz w:val="20"/>
          <w:szCs w:val="20"/>
          <w:lang w:val="en-US"/>
        </w:rPr>
        <w:br/>
        <w:t xml:space="preserve">&lt;/DIRECTORY&gt; </w:t>
      </w:r>
    </w:p>
    <w:p w:rsidR="008015A8" w:rsidRPr="007D480E" w:rsidRDefault="008015A8" w:rsidP="008015A8">
      <w:pPr>
        <w:widowControl/>
        <w:suppressAutoHyphens w:val="0"/>
        <w:ind w:firstLine="360"/>
        <w:rPr>
          <w:rFonts w:ascii="Arial" w:eastAsia="Times New Roman" w:hAnsi="Arial" w:cs="Arial"/>
          <w:lang w:val="en-US" w:eastAsia="ar-SA"/>
        </w:rPr>
      </w:pPr>
    </w:p>
    <w:p w:rsidR="008015A8" w:rsidRPr="00F80127"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En el ejemplo de arriba, se puede ver todo el contenido del directorio “/</w:t>
      </w:r>
      <w:proofErr w:type="spellStart"/>
      <w:r w:rsidRPr="00F80127">
        <w:rPr>
          <w:rFonts w:ascii="Arial" w:eastAsia="Times New Roman" w:hAnsi="Arial" w:cs="Arial"/>
          <w:lang w:val="es-ES" w:eastAsia="ar-SA"/>
        </w:rPr>
        <w:t>var</w:t>
      </w:r>
      <w:proofErr w:type="spellEnd"/>
      <w:r w:rsidRPr="00F80127">
        <w:rPr>
          <w:rFonts w:ascii="Arial" w:eastAsia="Times New Roman" w:hAnsi="Arial" w:cs="Arial"/>
          <w:lang w:val="es-ES" w:eastAsia="ar-SA"/>
        </w:rPr>
        <w:t>/www/</w:t>
      </w:r>
      <w:proofErr w:type="spellStart"/>
      <w:r w:rsidRPr="00F80127">
        <w:rPr>
          <w:rFonts w:ascii="Arial" w:eastAsia="Times New Roman" w:hAnsi="Arial" w:cs="Arial"/>
          <w:lang w:val="es-ES" w:eastAsia="ar-SA"/>
        </w:rPr>
        <w:t>html</w:t>
      </w:r>
      <w:proofErr w:type="spellEnd"/>
      <w:r w:rsidRPr="00F80127">
        <w:rPr>
          <w:rFonts w:ascii="Arial" w:eastAsia="Times New Roman" w:hAnsi="Arial" w:cs="Arial"/>
          <w:lang w:val="es-ES" w:eastAsia="ar-SA"/>
        </w:rPr>
        <w:t xml:space="preserve">/contenidos públicos”, excepto el fichero “prohibido.htm”. </w:t>
      </w:r>
    </w:p>
    <w:p w:rsidR="008015A8" w:rsidRPr="00A63080" w:rsidRDefault="008015A8" w:rsidP="008015A8">
      <w:pPr>
        <w:widowControl/>
        <w:suppressAutoHyphens w:val="0"/>
        <w:ind w:firstLine="360"/>
        <w:jc w:val="both"/>
        <w:rPr>
          <w:rFonts w:ascii="Arial" w:eastAsia="Times New Roman" w:hAnsi="Arial" w:cs="Arial"/>
          <w:lang w:val="en-US" w:eastAsia="ar-SA"/>
        </w:rPr>
      </w:pPr>
      <w:r w:rsidRPr="00F80127">
        <w:rPr>
          <w:rFonts w:ascii="Arial" w:eastAsia="Times New Roman" w:hAnsi="Arial" w:cs="Arial"/>
          <w:lang w:val="es-ES" w:eastAsia="ar-SA"/>
        </w:rPr>
        <w:t xml:space="preserve">También es posible hacer referencia a todos los archivos que hay en nuestro espacio web completo, colocando la etiqueta &lt;FILE&gt; fuera de las etiquetas del directorio. </w:t>
      </w:r>
      <w:proofErr w:type="spellStart"/>
      <w:r w:rsidRPr="00A63080">
        <w:rPr>
          <w:rFonts w:ascii="Arial" w:eastAsia="Times New Roman" w:hAnsi="Arial" w:cs="Arial"/>
          <w:lang w:val="en-US" w:eastAsia="ar-SA"/>
        </w:rPr>
        <w:t>Por</w:t>
      </w:r>
      <w:proofErr w:type="spellEnd"/>
      <w:r w:rsidRPr="00A63080">
        <w:rPr>
          <w:rFonts w:ascii="Arial" w:eastAsia="Times New Roman" w:hAnsi="Arial" w:cs="Arial"/>
          <w:lang w:val="en-US" w:eastAsia="ar-SA"/>
        </w:rPr>
        <w:t xml:space="preserve"> </w:t>
      </w:r>
      <w:proofErr w:type="spellStart"/>
      <w:r w:rsidRPr="00A63080">
        <w:rPr>
          <w:rFonts w:ascii="Arial" w:eastAsia="Times New Roman" w:hAnsi="Arial" w:cs="Arial"/>
          <w:lang w:val="en-US" w:eastAsia="ar-SA"/>
        </w:rPr>
        <w:t>ejemplo</w:t>
      </w:r>
      <w:proofErr w:type="spellEnd"/>
      <w:r w:rsidRPr="00A63080">
        <w:rPr>
          <w:rFonts w:ascii="Arial" w:eastAsia="Times New Roman" w:hAnsi="Arial" w:cs="Arial"/>
          <w:lang w:val="en-US" w:eastAsia="ar-SA"/>
        </w:rPr>
        <w:t xml:space="preserve">: </w:t>
      </w: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&lt;FILES prohibido.htm&gt;</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allow</w:t>
      </w:r>
      <w:proofErr w:type="gramStart"/>
      <w:r w:rsidRPr="007D480E">
        <w:rPr>
          <w:rFonts w:ascii="Arial" w:eastAsia="Times New Roman" w:hAnsi="Arial" w:cs="Arial"/>
          <w:b/>
          <w:kern w:val="0"/>
          <w:sz w:val="20"/>
          <w:szCs w:val="20"/>
          <w:lang w:val="en-US"/>
        </w:rPr>
        <w:t>,deny</w:t>
      </w:r>
      <w:proofErr w:type="spellEnd"/>
      <w:proofErr w:type="gramEnd"/>
      <w:r w:rsidRPr="007D480E">
        <w:rPr>
          <w:rFonts w:ascii="Arial" w:eastAsia="Times New Roman" w:hAnsi="Arial" w:cs="Arial"/>
          <w:b/>
          <w:kern w:val="0"/>
          <w:sz w:val="20"/>
          <w:szCs w:val="20"/>
          <w:lang w:val="en-US"/>
        </w:rPr>
        <w:br/>
        <w:t>   Deny from all</w:t>
      </w:r>
      <w:r w:rsidRPr="007D480E">
        <w:rPr>
          <w:rFonts w:ascii="Arial" w:eastAsia="Times New Roman" w:hAnsi="Arial" w:cs="Arial"/>
          <w:b/>
          <w:kern w:val="0"/>
          <w:sz w:val="20"/>
          <w:szCs w:val="20"/>
          <w:lang w:val="en-US"/>
        </w:rPr>
        <w:br/>
        <w:t>&lt;/FILES&gt;</w:t>
      </w:r>
    </w:p>
    <w:p w:rsidR="008015A8" w:rsidRPr="007D480E" w:rsidRDefault="008015A8" w:rsidP="008015A8">
      <w:pPr>
        <w:widowControl/>
        <w:suppressAutoHyphens w:val="0"/>
        <w:ind w:firstLine="360"/>
        <w:jc w:val="both"/>
        <w:rPr>
          <w:rFonts w:ascii="Arial" w:eastAsia="Times New Roman" w:hAnsi="Arial" w:cs="Arial"/>
          <w:lang w:val="en-US" w:eastAsia="ar-SA"/>
        </w:rPr>
      </w:pPr>
    </w:p>
    <w:p w:rsidR="008015A8" w:rsidRPr="00F80127" w:rsidRDefault="008015A8" w:rsidP="008015A8">
      <w:pPr>
        <w:widowControl/>
        <w:suppressAutoHyphens w:val="0"/>
        <w:ind w:firstLine="360"/>
        <w:rPr>
          <w:rFonts w:ascii="Arial" w:eastAsia="Times New Roman" w:hAnsi="Arial" w:cs="Arial"/>
          <w:lang w:val="es-ES" w:eastAsia="ar-SA"/>
        </w:rPr>
      </w:pPr>
      <w:r w:rsidRPr="00F80127">
        <w:rPr>
          <w:rFonts w:ascii="Arial" w:eastAsia="Times New Roman" w:hAnsi="Arial" w:cs="Arial"/>
          <w:lang w:val="es-ES" w:eastAsia="ar-SA"/>
        </w:rPr>
        <w:t xml:space="preserve">Además, podemos permitir o denegar la entrada hacia los ficheros de un tipo determinado. Por ejemplo, hacia los ficheros </w:t>
      </w:r>
      <w:proofErr w:type="spellStart"/>
      <w:r w:rsidRPr="00F80127">
        <w:rPr>
          <w:rFonts w:ascii="Arial" w:eastAsia="Times New Roman" w:hAnsi="Arial" w:cs="Arial"/>
          <w:lang w:val="es-ES" w:eastAsia="ar-SA"/>
        </w:rPr>
        <w:t>html</w:t>
      </w:r>
      <w:proofErr w:type="spellEnd"/>
      <w:r w:rsidRPr="00F80127">
        <w:rPr>
          <w:rFonts w:ascii="Arial" w:eastAsia="Times New Roman" w:hAnsi="Arial" w:cs="Arial"/>
          <w:lang w:val="es-ES" w:eastAsia="ar-SA"/>
        </w:rPr>
        <w:t xml:space="preserve">, de la siguiente forma: </w:t>
      </w: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&lt;FILES *.html&gt;</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allow</w:t>
      </w:r>
      <w:proofErr w:type="gramStart"/>
      <w:r w:rsidRPr="007D480E">
        <w:rPr>
          <w:rFonts w:ascii="Arial" w:eastAsia="Times New Roman" w:hAnsi="Arial" w:cs="Arial"/>
          <w:b/>
          <w:kern w:val="0"/>
          <w:sz w:val="20"/>
          <w:szCs w:val="20"/>
          <w:lang w:val="en-US"/>
        </w:rPr>
        <w:t>,deny</w:t>
      </w:r>
      <w:proofErr w:type="spellEnd"/>
      <w:proofErr w:type="gramEnd"/>
      <w:r w:rsidRPr="007D480E">
        <w:rPr>
          <w:rFonts w:ascii="Arial" w:eastAsia="Times New Roman" w:hAnsi="Arial" w:cs="Arial"/>
          <w:b/>
          <w:kern w:val="0"/>
          <w:sz w:val="20"/>
          <w:szCs w:val="20"/>
          <w:lang w:val="en-US"/>
        </w:rPr>
        <w:br/>
        <w:t>   Deny from all</w:t>
      </w:r>
      <w:r w:rsidRPr="007D480E">
        <w:rPr>
          <w:rFonts w:ascii="Arial" w:eastAsia="Times New Roman" w:hAnsi="Arial" w:cs="Arial"/>
          <w:b/>
          <w:kern w:val="0"/>
          <w:sz w:val="20"/>
          <w:szCs w:val="20"/>
          <w:lang w:val="en-US"/>
        </w:rPr>
        <w:br/>
        <w:t>&lt;/FILES&gt;</w:t>
      </w:r>
    </w:p>
    <w:p w:rsidR="008015A8" w:rsidRPr="007D480E" w:rsidRDefault="008015A8" w:rsidP="008015A8">
      <w:pPr>
        <w:widowControl/>
        <w:suppressAutoHyphens w:val="0"/>
        <w:ind w:firstLine="360"/>
        <w:rPr>
          <w:rFonts w:ascii="Arial" w:eastAsia="Times New Roman" w:hAnsi="Arial" w:cs="Arial"/>
          <w:lang w:val="en-US" w:eastAsia="ar-SA"/>
        </w:rPr>
      </w:pPr>
    </w:p>
    <w:p w:rsidR="008015A8" w:rsidRPr="008015A8" w:rsidRDefault="008015A8" w:rsidP="008015A8">
      <w:pPr>
        <w:pStyle w:val="Ttulo3"/>
        <w:numPr>
          <w:ilvl w:val="2"/>
          <w:numId w:val="6"/>
        </w:numPr>
        <w:tabs>
          <w:tab w:val="left" w:pos="1560"/>
        </w:tabs>
        <w:rPr>
          <w:lang w:val="es-ES" w:eastAsia="ar-SA"/>
        </w:rPr>
      </w:pPr>
      <w:r w:rsidRPr="008015A8">
        <w:rPr>
          <w:lang w:val="es-ES" w:eastAsia="ar-SA"/>
        </w:rPr>
        <w:t>Creación de alias</w:t>
      </w:r>
    </w:p>
    <w:p w:rsidR="008015A8" w:rsidRPr="00F80127" w:rsidRDefault="008015A8" w:rsidP="001604B8">
      <w:pPr>
        <w:pStyle w:val="Textoindependienteprimerasangra"/>
        <w:rPr>
          <w:lang w:val="es-ES" w:eastAsia="ar-SA"/>
        </w:rPr>
      </w:pPr>
      <w:r w:rsidRPr="00F80127">
        <w:rPr>
          <w:lang w:val="es-ES" w:eastAsia="ar-SA"/>
        </w:rPr>
        <w:t xml:space="preserve">Un alias le ofrece al usuario la posibilidad de acceder a carpetas concretas que están dentro del servidor web, ahora bien, permaneciendo ocultas esas carpetas y su organización. De esta manera, el usuario que entra en el servidor web no sabrá cuál es la organización de los ficheros ni qué nombre tiene cada carpeta. </w:t>
      </w:r>
    </w:p>
    <w:p w:rsidR="008015A8" w:rsidRDefault="008015A8" w:rsidP="001604B8">
      <w:pPr>
        <w:pStyle w:val="Textoindependienteprimerasangra"/>
        <w:rPr>
          <w:lang w:val="es-ES" w:eastAsia="ar-SA"/>
        </w:rPr>
      </w:pPr>
      <w:r w:rsidRPr="00F80127">
        <w:rPr>
          <w:lang w:val="es-ES" w:eastAsia="ar-SA"/>
        </w:rPr>
        <w:t xml:space="preserve">Para crear el alias se introduce, antes de la etiqueta &lt; </w:t>
      </w:r>
      <w:proofErr w:type="spellStart"/>
      <w:proofErr w:type="gramStart"/>
      <w:r w:rsidRPr="00F80127">
        <w:rPr>
          <w:lang w:val="es-ES" w:eastAsia="ar-SA"/>
        </w:rPr>
        <w:t>Directory</w:t>
      </w:r>
      <w:proofErr w:type="spellEnd"/>
      <w:r w:rsidRPr="00F80127">
        <w:rPr>
          <w:lang w:val="es-ES" w:eastAsia="ar-SA"/>
        </w:rPr>
        <w:t xml:space="preserve"> ......</w:t>
      </w:r>
      <w:proofErr w:type="gramEnd"/>
      <w:r w:rsidRPr="00F80127">
        <w:rPr>
          <w:lang w:val="es-ES" w:eastAsia="ar-SA"/>
        </w:rPr>
        <w:t xml:space="preserve"> &gt; de la carpeta a la que queremos dar un alias, la siguiente línea:</w:t>
      </w:r>
    </w:p>
    <w:p w:rsidR="008015A8" w:rsidRPr="001604B8" w:rsidRDefault="008015A8" w:rsidP="001604B8">
      <w:pPr>
        <w:pStyle w:val="Textoindependiente"/>
        <w:rPr>
          <w:b/>
          <w:lang w:val="es-ES" w:eastAsia="ar-SA"/>
        </w:rPr>
      </w:pPr>
      <w:r w:rsidRPr="001604B8">
        <w:rPr>
          <w:b/>
          <w:lang w:val="es-ES" w:eastAsia="ar-SA"/>
        </w:rPr>
        <w:t>Alias  /nombre_simbolico  </w:t>
      </w:r>
      <w:r w:rsidR="001604B8" w:rsidRPr="001604B8">
        <w:rPr>
          <w:b/>
          <w:lang w:val="es-ES" w:eastAsia="ar-SA"/>
        </w:rPr>
        <w:t>“</w:t>
      </w:r>
      <w:r w:rsidRPr="001604B8">
        <w:rPr>
          <w:b/>
          <w:lang w:val="es-ES" w:eastAsia="ar-SA"/>
        </w:rPr>
        <w:t>camino_de_la_carpeta_en_el_ordenador</w:t>
      </w:r>
      <w:r w:rsidR="001604B8" w:rsidRPr="001604B8">
        <w:rPr>
          <w:b/>
          <w:lang w:val="es-ES" w:eastAsia="ar-SA"/>
        </w:rPr>
        <w:t>”</w:t>
      </w:r>
      <w:r w:rsidRPr="001604B8">
        <w:rPr>
          <w:b/>
          <w:lang w:val="es-ES" w:eastAsia="ar-SA"/>
        </w:rPr>
        <w:t>.</w:t>
      </w:r>
    </w:p>
    <w:p w:rsidR="008015A8" w:rsidRDefault="008015A8" w:rsidP="001604B8">
      <w:pPr>
        <w:pStyle w:val="Sangradetextonormal"/>
        <w:rPr>
          <w:lang w:val="es-ES" w:eastAsia="ar-SA"/>
        </w:rPr>
      </w:pPr>
      <w:r w:rsidRPr="00F80127">
        <w:rPr>
          <w:lang w:val="es-ES" w:eastAsia="ar-SA"/>
        </w:rPr>
        <w:t xml:space="preserve">Veamos un ejemplo: </w:t>
      </w:r>
    </w:p>
    <w:p w:rsidR="008015A8" w:rsidRPr="001604B8" w:rsidRDefault="008015A8" w:rsidP="001604B8">
      <w:pPr>
        <w:pStyle w:val="Textoindependiente"/>
        <w:rPr>
          <w:b/>
          <w:lang w:val="es-ES"/>
        </w:rPr>
      </w:pPr>
      <w:r w:rsidRPr="001604B8">
        <w:rPr>
          <w:b/>
          <w:lang w:val="es-ES"/>
        </w:rPr>
        <w:t>Alias /</w:t>
      </w:r>
      <w:proofErr w:type="spellStart"/>
      <w:r w:rsidRPr="001604B8">
        <w:rPr>
          <w:b/>
          <w:lang w:val="es-ES"/>
        </w:rPr>
        <w:t>icons</w:t>
      </w:r>
      <w:proofErr w:type="spellEnd"/>
      <w:r w:rsidRPr="001604B8">
        <w:rPr>
          <w:b/>
          <w:lang w:val="es-ES"/>
        </w:rPr>
        <w:t xml:space="preserve">/ </w:t>
      </w:r>
      <w:r w:rsidR="001604B8" w:rsidRPr="001604B8">
        <w:rPr>
          <w:b/>
          <w:lang w:val="es-ES"/>
        </w:rPr>
        <w:t>“</w:t>
      </w:r>
      <w:r w:rsidRPr="001604B8">
        <w:rPr>
          <w:b/>
          <w:lang w:val="es-ES"/>
        </w:rPr>
        <w:t>/</w:t>
      </w:r>
      <w:proofErr w:type="spellStart"/>
      <w:r w:rsidRPr="001604B8">
        <w:rPr>
          <w:b/>
          <w:lang w:val="es-ES"/>
        </w:rPr>
        <w:t>var</w:t>
      </w:r>
      <w:proofErr w:type="spellEnd"/>
      <w:r w:rsidRPr="001604B8">
        <w:rPr>
          <w:b/>
          <w:lang w:val="es-ES"/>
        </w:rPr>
        <w:t>/www/</w:t>
      </w:r>
      <w:proofErr w:type="spellStart"/>
      <w:r w:rsidRPr="001604B8">
        <w:rPr>
          <w:b/>
          <w:lang w:val="es-ES"/>
        </w:rPr>
        <w:t>html</w:t>
      </w:r>
      <w:proofErr w:type="spellEnd"/>
      <w:r w:rsidRPr="001604B8">
        <w:rPr>
          <w:b/>
          <w:lang w:val="es-ES"/>
        </w:rPr>
        <w:t>/extra/</w:t>
      </w:r>
      <w:proofErr w:type="spellStart"/>
      <w:r w:rsidRPr="001604B8">
        <w:rPr>
          <w:b/>
          <w:lang w:val="es-ES"/>
        </w:rPr>
        <w:t>pics</w:t>
      </w:r>
      <w:proofErr w:type="spellEnd"/>
      <w:r w:rsidRPr="001604B8">
        <w:rPr>
          <w:b/>
          <w:lang w:val="es-ES"/>
        </w:rPr>
        <w:t>/</w:t>
      </w:r>
      <w:proofErr w:type="spellStart"/>
      <w:r w:rsidRPr="001604B8">
        <w:rPr>
          <w:b/>
          <w:lang w:val="es-ES"/>
        </w:rPr>
        <w:t>icons</w:t>
      </w:r>
      <w:proofErr w:type="spellEnd"/>
      <w:r w:rsidRPr="001604B8">
        <w:rPr>
          <w:b/>
          <w:lang w:val="es-ES"/>
        </w:rPr>
        <w:t>/</w:t>
      </w:r>
      <w:r w:rsidR="001604B8" w:rsidRPr="001604B8">
        <w:rPr>
          <w:b/>
          <w:lang w:val="es-ES"/>
        </w:rPr>
        <w:t>”</w:t>
      </w:r>
    </w:p>
    <w:p w:rsidR="008015A8" w:rsidRPr="001604B8" w:rsidRDefault="008015A8" w:rsidP="001604B8">
      <w:pPr>
        <w:rPr>
          <w:b/>
          <w:lang w:val="en-US"/>
        </w:rPr>
      </w:pPr>
      <w:r w:rsidRPr="001604B8">
        <w:rPr>
          <w:b/>
          <w:lang w:val="en-US"/>
        </w:rPr>
        <w:t xml:space="preserve">&lt;Directory </w:t>
      </w:r>
      <w:r w:rsidR="001604B8" w:rsidRPr="001604B8">
        <w:rPr>
          <w:b/>
          <w:lang w:val="en-US"/>
        </w:rPr>
        <w:t>“</w:t>
      </w:r>
      <w:r w:rsidRPr="001604B8">
        <w:rPr>
          <w:b/>
          <w:lang w:val="en-US"/>
        </w:rPr>
        <w:t>/</w:t>
      </w:r>
      <w:proofErr w:type="spellStart"/>
      <w:r w:rsidRPr="001604B8">
        <w:rPr>
          <w:b/>
          <w:lang w:val="en-US"/>
        </w:rPr>
        <w:t>var</w:t>
      </w:r>
      <w:proofErr w:type="spellEnd"/>
      <w:r w:rsidRPr="001604B8">
        <w:rPr>
          <w:b/>
          <w:lang w:val="en-US"/>
        </w:rPr>
        <w:t>/www/html/extra/pics/icons/</w:t>
      </w:r>
      <w:r w:rsidR="001604B8" w:rsidRPr="001604B8">
        <w:rPr>
          <w:b/>
          <w:lang w:val="en-US"/>
        </w:rPr>
        <w:t>”</w:t>
      </w:r>
      <w:r w:rsidRPr="001604B8">
        <w:rPr>
          <w:b/>
          <w:lang w:val="en-US"/>
        </w:rPr>
        <w:t>&gt;</w:t>
      </w:r>
    </w:p>
    <w:p w:rsidR="008015A8" w:rsidRPr="001604B8" w:rsidRDefault="008015A8" w:rsidP="001604B8">
      <w:pPr>
        <w:pStyle w:val="Sangranormal"/>
        <w:rPr>
          <w:b/>
          <w:lang w:val="en-US"/>
        </w:rPr>
      </w:pPr>
      <w:r w:rsidRPr="001604B8">
        <w:rPr>
          <w:b/>
          <w:lang w:val="en-US"/>
        </w:rPr>
        <w:t xml:space="preserve">Options Indexes </w:t>
      </w:r>
      <w:proofErr w:type="spellStart"/>
      <w:r w:rsidRPr="001604B8">
        <w:rPr>
          <w:b/>
          <w:lang w:val="en-US"/>
        </w:rPr>
        <w:t>MultiViews</w:t>
      </w:r>
      <w:proofErr w:type="spellEnd"/>
    </w:p>
    <w:p w:rsidR="008015A8" w:rsidRPr="001604B8" w:rsidRDefault="008015A8" w:rsidP="001604B8">
      <w:pPr>
        <w:pStyle w:val="Sangranormal"/>
        <w:rPr>
          <w:b/>
          <w:lang w:val="en-US"/>
        </w:rPr>
      </w:pPr>
      <w:proofErr w:type="spellStart"/>
      <w:r w:rsidRPr="001604B8">
        <w:rPr>
          <w:b/>
          <w:lang w:val="en-US"/>
        </w:rPr>
        <w:t>AllowOverride</w:t>
      </w:r>
      <w:proofErr w:type="spellEnd"/>
      <w:r w:rsidRPr="001604B8">
        <w:rPr>
          <w:b/>
          <w:lang w:val="en-US"/>
        </w:rPr>
        <w:t xml:space="preserve"> None</w:t>
      </w:r>
    </w:p>
    <w:p w:rsidR="008015A8" w:rsidRPr="001604B8" w:rsidRDefault="008015A8" w:rsidP="001604B8">
      <w:pPr>
        <w:pStyle w:val="Sangranormal"/>
        <w:rPr>
          <w:b/>
          <w:lang w:val="en-US"/>
        </w:rPr>
      </w:pPr>
      <w:r w:rsidRPr="001604B8">
        <w:rPr>
          <w:b/>
          <w:lang w:val="en-US"/>
        </w:rPr>
        <w:t xml:space="preserve">Order </w:t>
      </w:r>
      <w:proofErr w:type="spellStart"/>
      <w:r w:rsidRPr="001604B8">
        <w:rPr>
          <w:b/>
          <w:lang w:val="en-US"/>
        </w:rPr>
        <w:t>allow</w:t>
      </w:r>
      <w:proofErr w:type="gramStart"/>
      <w:r w:rsidRPr="001604B8">
        <w:rPr>
          <w:b/>
          <w:lang w:val="en-US"/>
        </w:rPr>
        <w:t>,deny</w:t>
      </w:r>
      <w:proofErr w:type="spellEnd"/>
      <w:proofErr w:type="gramEnd"/>
    </w:p>
    <w:p w:rsidR="008015A8" w:rsidRPr="001604B8" w:rsidRDefault="008015A8" w:rsidP="001604B8">
      <w:pPr>
        <w:pStyle w:val="Sangranormal"/>
        <w:rPr>
          <w:b/>
          <w:lang w:val="es-ES"/>
        </w:rPr>
      </w:pPr>
      <w:proofErr w:type="spellStart"/>
      <w:r w:rsidRPr="001604B8">
        <w:rPr>
          <w:b/>
          <w:lang w:val="es-ES"/>
        </w:rPr>
        <w:t>Allow</w:t>
      </w:r>
      <w:proofErr w:type="spellEnd"/>
      <w:r w:rsidRPr="001604B8">
        <w:rPr>
          <w:b/>
          <w:lang w:val="es-ES"/>
        </w:rPr>
        <w:t xml:space="preserve"> </w:t>
      </w:r>
      <w:proofErr w:type="spellStart"/>
      <w:r w:rsidRPr="001604B8">
        <w:rPr>
          <w:b/>
          <w:lang w:val="es-ES"/>
        </w:rPr>
        <w:t>from</w:t>
      </w:r>
      <w:proofErr w:type="spellEnd"/>
      <w:r w:rsidRPr="001604B8">
        <w:rPr>
          <w:b/>
          <w:lang w:val="es-ES"/>
        </w:rPr>
        <w:t xml:space="preserve"> </w:t>
      </w:r>
      <w:proofErr w:type="spellStart"/>
      <w:r w:rsidRPr="001604B8">
        <w:rPr>
          <w:b/>
          <w:lang w:val="es-ES"/>
        </w:rPr>
        <w:t>all</w:t>
      </w:r>
      <w:proofErr w:type="spellEnd"/>
    </w:p>
    <w:p w:rsidR="008015A8" w:rsidRPr="001604B8" w:rsidRDefault="008015A8" w:rsidP="001604B8">
      <w:pPr>
        <w:rPr>
          <w:b/>
          <w:lang w:val="es-ES"/>
        </w:rPr>
      </w:pPr>
      <w:r w:rsidRPr="001604B8">
        <w:rPr>
          <w:b/>
          <w:lang w:val="es-ES"/>
        </w:rPr>
        <w:t>&lt;/</w:t>
      </w:r>
      <w:proofErr w:type="spellStart"/>
      <w:r w:rsidRPr="001604B8">
        <w:rPr>
          <w:b/>
          <w:lang w:val="es-ES"/>
        </w:rPr>
        <w:t>Directory</w:t>
      </w:r>
      <w:proofErr w:type="spellEnd"/>
      <w:r w:rsidRPr="001604B8">
        <w:rPr>
          <w:b/>
          <w:lang w:val="es-ES"/>
        </w:rPr>
        <w:t>&gt;</w:t>
      </w:r>
    </w:p>
    <w:p w:rsidR="008015A8" w:rsidRPr="00F80127" w:rsidRDefault="008015A8" w:rsidP="001604B8">
      <w:pPr>
        <w:pStyle w:val="Textoindependienteprimerasangra"/>
        <w:rPr>
          <w:lang w:val="es-ES" w:eastAsia="ar-SA"/>
        </w:rPr>
      </w:pPr>
      <w:r w:rsidRPr="00F80127">
        <w:rPr>
          <w:lang w:val="es-ES" w:eastAsia="ar-SA"/>
        </w:rPr>
        <w:t xml:space="preserve">En este caso, si escribimos </w:t>
      </w:r>
      <w:r w:rsidRPr="00F80127">
        <w:rPr>
          <w:i/>
          <w:lang w:val="es-ES" w:eastAsia="ar-SA"/>
        </w:rPr>
        <w:t>“</w:t>
      </w:r>
      <w:hyperlink r:id="rId14" w:history="1">
        <w:r w:rsidRPr="00F80127">
          <w:rPr>
            <w:rStyle w:val="Hipervnculo"/>
            <w:rFonts w:ascii="Arial" w:eastAsia="Times New Roman" w:hAnsi="Arial" w:cs="Arial"/>
            <w:i/>
            <w:color w:val="auto"/>
            <w:u w:val="none"/>
            <w:lang w:val="es-ES" w:eastAsia="ar-SA"/>
          </w:rPr>
          <w:t>http://Dirección_IP_del_servidor_WEB</w:t>
        </w:r>
      </w:hyperlink>
      <w:r w:rsidRPr="00F80127">
        <w:rPr>
          <w:i/>
          <w:lang w:val="es-ES" w:eastAsia="ar-SA"/>
        </w:rPr>
        <w:t>/icons”</w:t>
      </w:r>
      <w:r w:rsidRPr="00F80127">
        <w:rPr>
          <w:lang w:val="es-ES" w:eastAsia="ar-SA"/>
        </w:rPr>
        <w:t xml:space="preserve"> en la barra de direcciones del navegador web, abrirá el fichero principal (index.html) que está en el directorio </w:t>
      </w:r>
      <w:r w:rsidR="001604B8">
        <w:rPr>
          <w:lang w:val="es-ES" w:eastAsia="ar-SA"/>
        </w:rPr>
        <w:t>“</w:t>
      </w:r>
      <w:r w:rsidRPr="00F80127">
        <w:rPr>
          <w:lang w:val="es-ES" w:eastAsia="ar-SA"/>
        </w:rPr>
        <w:t>/</w:t>
      </w:r>
      <w:proofErr w:type="spellStart"/>
      <w:r w:rsidRPr="00F80127">
        <w:rPr>
          <w:lang w:val="es-ES" w:eastAsia="ar-SA"/>
        </w:rPr>
        <w:t>var</w:t>
      </w:r>
      <w:proofErr w:type="spellEnd"/>
      <w:r w:rsidRPr="00F80127">
        <w:rPr>
          <w:lang w:val="es-ES" w:eastAsia="ar-SA"/>
        </w:rPr>
        <w:t>/www/</w:t>
      </w:r>
      <w:proofErr w:type="spellStart"/>
      <w:r w:rsidRPr="00F80127">
        <w:rPr>
          <w:lang w:val="es-ES" w:eastAsia="ar-SA"/>
        </w:rPr>
        <w:t>html</w:t>
      </w:r>
      <w:proofErr w:type="spellEnd"/>
      <w:r w:rsidRPr="00F80127">
        <w:rPr>
          <w:lang w:val="es-ES" w:eastAsia="ar-SA"/>
        </w:rPr>
        <w:t>/extra/</w:t>
      </w:r>
      <w:proofErr w:type="spellStart"/>
      <w:r w:rsidRPr="00F80127">
        <w:rPr>
          <w:lang w:val="es-ES" w:eastAsia="ar-SA"/>
        </w:rPr>
        <w:t>pics</w:t>
      </w:r>
      <w:proofErr w:type="spellEnd"/>
      <w:r w:rsidRPr="00F80127">
        <w:rPr>
          <w:lang w:val="es-ES" w:eastAsia="ar-SA"/>
        </w:rPr>
        <w:t>/</w:t>
      </w:r>
      <w:proofErr w:type="spellStart"/>
      <w:r w:rsidRPr="00F80127">
        <w:rPr>
          <w:lang w:val="es-ES" w:eastAsia="ar-SA"/>
        </w:rPr>
        <w:t>icons</w:t>
      </w:r>
      <w:proofErr w:type="spellEnd"/>
      <w:r w:rsidRPr="00F80127">
        <w:rPr>
          <w:lang w:val="es-ES" w:eastAsia="ar-SA"/>
        </w:rPr>
        <w:t>/</w:t>
      </w:r>
      <w:r w:rsidR="001604B8">
        <w:rPr>
          <w:lang w:val="es-ES" w:eastAsia="ar-SA"/>
        </w:rPr>
        <w:t>”</w:t>
      </w:r>
      <w:r w:rsidRPr="00F80127">
        <w:rPr>
          <w:lang w:val="es-ES" w:eastAsia="ar-SA"/>
        </w:rPr>
        <w:t xml:space="preserve">. </w:t>
      </w:r>
    </w:p>
    <w:p w:rsidR="008015A8" w:rsidRPr="008015A8" w:rsidRDefault="008015A8" w:rsidP="008015A8">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11" w:name="_Toc496599360"/>
      <w:r w:rsidRPr="008015A8">
        <w:rPr>
          <w:rFonts w:ascii="Arial" w:eastAsia="Times New Roman" w:hAnsi="Arial" w:cs="Arial"/>
          <w:i/>
          <w:iCs/>
          <w:kern w:val="0"/>
          <w:sz w:val="28"/>
          <w:szCs w:val="28"/>
          <w:lang w:val="es-ES" w:eastAsia="ar-SA"/>
        </w:rPr>
        <w:t>Restricción de acceso mediante usuario y contraseña</w:t>
      </w:r>
      <w:bookmarkEnd w:id="11"/>
    </w:p>
    <w:p w:rsidR="008015A8" w:rsidRPr="00F80127" w:rsidRDefault="008015A8" w:rsidP="001604B8">
      <w:pPr>
        <w:pStyle w:val="Textoindependienteprimerasangra"/>
        <w:rPr>
          <w:i/>
          <w:lang w:val="es-ES" w:eastAsia="ar-SA"/>
        </w:rPr>
      </w:pPr>
      <w:r w:rsidRPr="00F80127">
        <w:rPr>
          <w:lang w:val="es-ES" w:eastAsia="ar-SA"/>
        </w:rPr>
        <w:t xml:space="preserve">Para restringir el acceso a una página web mediante usuario y contraseña en primer lugar debemos modificar el fichero </w:t>
      </w:r>
      <w:r w:rsidRPr="00F80127">
        <w:rPr>
          <w:i/>
          <w:lang w:val="es-ES" w:eastAsia="ar-SA"/>
        </w:rPr>
        <w:t>/</w:t>
      </w:r>
      <w:proofErr w:type="spellStart"/>
      <w:r w:rsidRPr="00F80127">
        <w:rPr>
          <w:i/>
          <w:lang w:val="es-ES" w:eastAsia="ar-SA"/>
        </w:rPr>
        <w:t>etc</w:t>
      </w:r>
      <w:proofErr w:type="spellEnd"/>
      <w:r w:rsidRPr="00F80127">
        <w:rPr>
          <w:i/>
          <w:lang w:val="es-ES" w:eastAsia="ar-SA"/>
        </w:rPr>
        <w:t>/apache2/</w:t>
      </w:r>
      <w:proofErr w:type="spellStart"/>
      <w:r w:rsidRPr="00F80127">
        <w:rPr>
          <w:i/>
          <w:lang w:val="es-ES" w:eastAsia="ar-SA"/>
        </w:rPr>
        <w:t>sites-available</w:t>
      </w:r>
      <w:proofErr w:type="spellEnd"/>
      <w:r w:rsidRPr="00F80127">
        <w:rPr>
          <w:i/>
          <w:lang w:val="es-ES" w:eastAsia="ar-SA"/>
        </w:rPr>
        <w:t>/default</w:t>
      </w:r>
      <w:r w:rsidRPr="00F80127">
        <w:rPr>
          <w:lang w:val="es-ES" w:eastAsia="ar-SA"/>
        </w:rPr>
        <w:t xml:space="preserve"> y dentro del directorio donde queremos restringir el acceso cambiamos a </w:t>
      </w:r>
      <w:proofErr w:type="spellStart"/>
      <w:r w:rsidRPr="00F80127">
        <w:rPr>
          <w:i/>
          <w:lang w:val="es-ES" w:eastAsia="ar-SA"/>
        </w:rPr>
        <w:t>AllowOverride</w:t>
      </w:r>
      <w:proofErr w:type="spellEnd"/>
      <w:r w:rsidRPr="00F80127">
        <w:rPr>
          <w:i/>
          <w:lang w:val="es-ES" w:eastAsia="ar-SA"/>
        </w:rPr>
        <w:t xml:space="preserve"> </w:t>
      </w:r>
      <w:proofErr w:type="spellStart"/>
      <w:r w:rsidRPr="00F80127">
        <w:rPr>
          <w:i/>
          <w:lang w:val="es-ES" w:eastAsia="ar-SA"/>
        </w:rPr>
        <w:t>AuthConfig</w:t>
      </w:r>
      <w:proofErr w:type="spellEnd"/>
    </w:p>
    <w:p w:rsidR="008015A8" w:rsidRPr="001604B8" w:rsidRDefault="008015A8" w:rsidP="001604B8">
      <w:pPr>
        <w:rPr>
          <w:b/>
          <w:lang w:val="en-US"/>
        </w:rPr>
      </w:pPr>
      <w:r w:rsidRPr="001604B8">
        <w:rPr>
          <w:b/>
          <w:lang w:val="en-US"/>
        </w:rPr>
        <w:t>&lt;Directory /</w:t>
      </w:r>
      <w:proofErr w:type="spellStart"/>
      <w:r w:rsidRPr="001604B8">
        <w:rPr>
          <w:b/>
          <w:lang w:val="en-US"/>
        </w:rPr>
        <w:t>var</w:t>
      </w:r>
      <w:proofErr w:type="spellEnd"/>
      <w:r w:rsidRPr="001604B8">
        <w:rPr>
          <w:b/>
          <w:lang w:val="en-US"/>
        </w:rPr>
        <w:t>/www/intranet&gt;</w:t>
      </w:r>
    </w:p>
    <w:p w:rsidR="008015A8" w:rsidRPr="001604B8" w:rsidRDefault="008015A8" w:rsidP="001604B8">
      <w:pPr>
        <w:pStyle w:val="Sangranormal"/>
        <w:rPr>
          <w:b/>
          <w:lang w:val="en-US"/>
        </w:rPr>
      </w:pPr>
      <w:r w:rsidRPr="001604B8">
        <w:rPr>
          <w:b/>
          <w:lang w:val="en-US"/>
        </w:rPr>
        <w:t xml:space="preserve">Options Indexes </w:t>
      </w:r>
      <w:proofErr w:type="spellStart"/>
      <w:r w:rsidRPr="001604B8">
        <w:rPr>
          <w:b/>
          <w:lang w:val="en-US"/>
        </w:rPr>
        <w:t>FollowSymLinks</w:t>
      </w:r>
      <w:proofErr w:type="spellEnd"/>
      <w:r w:rsidRPr="001604B8">
        <w:rPr>
          <w:b/>
          <w:lang w:val="en-US"/>
        </w:rPr>
        <w:t xml:space="preserve"> </w:t>
      </w:r>
      <w:proofErr w:type="spellStart"/>
      <w:r w:rsidRPr="001604B8">
        <w:rPr>
          <w:b/>
          <w:lang w:val="en-US"/>
        </w:rPr>
        <w:t>Multiviews</w:t>
      </w:r>
      <w:proofErr w:type="spellEnd"/>
    </w:p>
    <w:p w:rsidR="008015A8" w:rsidRPr="001604B8" w:rsidRDefault="008015A8" w:rsidP="001604B8">
      <w:pPr>
        <w:pStyle w:val="Sangranormal"/>
        <w:rPr>
          <w:b/>
          <w:lang w:val="en-US"/>
        </w:rPr>
      </w:pPr>
      <w:proofErr w:type="spellStart"/>
      <w:r w:rsidRPr="001604B8">
        <w:rPr>
          <w:b/>
          <w:lang w:val="en-US"/>
        </w:rPr>
        <w:t>AllowOverride</w:t>
      </w:r>
      <w:proofErr w:type="spellEnd"/>
      <w:r w:rsidRPr="001604B8">
        <w:rPr>
          <w:b/>
          <w:lang w:val="en-US"/>
        </w:rPr>
        <w:t xml:space="preserve"> </w:t>
      </w:r>
      <w:proofErr w:type="spellStart"/>
      <w:r w:rsidRPr="001604B8">
        <w:rPr>
          <w:b/>
          <w:lang w:val="en-US"/>
        </w:rPr>
        <w:t>AuthConfig</w:t>
      </w:r>
      <w:proofErr w:type="spellEnd"/>
    </w:p>
    <w:p w:rsidR="008015A8" w:rsidRPr="001604B8" w:rsidRDefault="008015A8" w:rsidP="001604B8">
      <w:pPr>
        <w:pStyle w:val="Sangranormal"/>
        <w:rPr>
          <w:b/>
          <w:lang w:val="en-US"/>
        </w:rPr>
      </w:pPr>
      <w:r w:rsidRPr="001604B8">
        <w:rPr>
          <w:b/>
          <w:lang w:val="en-US"/>
        </w:rPr>
        <w:t>Order deny, allow</w:t>
      </w:r>
    </w:p>
    <w:p w:rsidR="008015A8" w:rsidRPr="001604B8" w:rsidRDefault="008015A8" w:rsidP="001604B8">
      <w:pPr>
        <w:pStyle w:val="Sangranormal"/>
        <w:rPr>
          <w:b/>
          <w:lang w:val="en-US"/>
        </w:rPr>
      </w:pPr>
      <w:r w:rsidRPr="001604B8">
        <w:rPr>
          <w:b/>
          <w:lang w:val="en-US"/>
        </w:rPr>
        <w:t>Allow from all</w:t>
      </w:r>
    </w:p>
    <w:p w:rsidR="008015A8" w:rsidRPr="001604B8" w:rsidRDefault="008015A8" w:rsidP="001604B8">
      <w:pPr>
        <w:rPr>
          <w:b/>
          <w:lang w:val="es-ES"/>
        </w:rPr>
      </w:pPr>
      <w:r w:rsidRPr="001604B8">
        <w:rPr>
          <w:b/>
          <w:lang w:val="es-ES"/>
        </w:rPr>
        <w:t>&lt;/</w:t>
      </w:r>
      <w:proofErr w:type="spellStart"/>
      <w:r w:rsidRPr="001604B8">
        <w:rPr>
          <w:b/>
          <w:lang w:val="es-ES"/>
        </w:rPr>
        <w:t>Directory</w:t>
      </w:r>
      <w:proofErr w:type="spellEnd"/>
      <w:r w:rsidRPr="001604B8">
        <w:rPr>
          <w:b/>
          <w:lang w:val="es-ES"/>
        </w:rPr>
        <w:t>&gt;</w:t>
      </w:r>
    </w:p>
    <w:p w:rsidR="008015A8" w:rsidRDefault="008015A8" w:rsidP="001604B8">
      <w:pPr>
        <w:pStyle w:val="Textoindependiente"/>
        <w:rPr>
          <w:lang w:val="es-ES" w:eastAsia="ar-SA"/>
        </w:rPr>
      </w:pPr>
      <w:r w:rsidRPr="00F80127">
        <w:rPr>
          <w:b/>
          <w:kern w:val="0"/>
          <w:sz w:val="20"/>
          <w:szCs w:val="20"/>
          <w:lang w:val="es-ES"/>
        </w:rPr>
        <w:lastRenderedPageBreak/>
        <w:br/>
      </w:r>
      <w:r w:rsidRPr="00F80127">
        <w:rPr>
          <w:lang w:val="es-ES" w:eastAsia="ar-SA"/>
        </w:rPr>
        <w:t xml:space="preserve">A continuación crearemos dos ficheros más dentro del directorio en cuestión </w:t>
      </w:r>
      <w:r w:rsidRPr="00F80127">
        <w:rPr>
          <w:i/>
          <w:lang w:val="es-ES" w:eastAsia="ar-SA"/>
        </w:rPr>
        <w:t>/</w:t>
      </w:r>
      <w:proofErr w:type="spellStart"/>
      <w:r w:rsidRPr="00F80127">
        <w:rPr>
          <w:i/>
          <w:lang w:val="es-ES" w:eastAsia="ar-SA"/>
        </w:rPr>
        <w:t>var</w:t>
      </w:r>
      <w:proofErr w:type="spellEnd"/>
      <w:r w:rsidRPr="00F80127">
        <w:rPr>
          <w:i/>
          <w:lang w:val="es-ES" w:eastAsia="ar-SA"/>
        </w:rPr>
        <w:t>/www/intranet</w:t>
      </w:r>
      <w:r w:rsidRPr="00F80127">
        <w:rPr>
          <w:lang w:val="es-ES" w:eastAsia="ar-SA"/>
        </w:rPr>
        <w:t xml:space="preserve">. El primero se llamará </w:t>
      </w:r>
      <w:r w:rsidRPr="00F80127">
        <w:rPr>
          <w:i/>
          <w:lang w:val="es-ES" w:eastAsia="ar-SA"/>
        </w:rPr>
        <w:t>.</w:t>
      </w:r>
      <w:proofErr w:type="spellStart"/>
      <w:r w:rsidRPr="00F80127">
        <w:rPr>
          <w:i/>
          <w:lang w:val="es-ES" w:eastAsia="ar-SA"/>
        </w:rPr>
        <w:t>htaccess</w:t>
      </w:r>
      <w:proofErr w:type="spellEnd"/>
      <w:r w:rsidRPr="00F80127">
        <w:rPr>
          <w:lang w:val="es-ES" w:eastAsia="ar-SA"/>
        </w:rPr>
        <w:t xml:space="preserve"> y su contenido será el siguiente:</w:t>
      </w:r>
    </w:p>
    <w:p w:rsidR="00716C63" w:rsidRPr="00F80127" w:rsidRDefault="00716C63" w:rsidP="008015A8">
      <w:pPr>
        <w:widowControl/>
        <w:suppressAutoHyphens w:val="0"/>
        <w:ind w:firstLine="576"/>
        <w:jc w:val="both"/>
        <w:rPr>
          <w:rFonts w:ascii="Arial" w:eastAsia="Times New Roman" w:hAnsi="Arial" w:cs="Arial"/>
          <w:lang w:val="es-ES" w:eastAsia="ar-SA"/>
        </w:rPr>
      </w:pPr>
    </w:p>
    <w:p w:rsidR="008015A8" w:rsidRPr="001604B8" w:rsidRDefault="008015A8" w:rsidP="001604B8">
      <w:pPr>
        <w:rPr>
          <w:b/>
          <w:lang w:val="es-ES"/>
        </w:rPr>
      </w:pPr>
      <w:proofErr w:type="spellStart"/>
      <w:r w:rsidRPr="001604B8">
        <w:rPr>
          <w:b/>
          <w:lang w:val="es-ES"/>
        </w:rPr>
        <w:t>AuthType</w:t>
      </w:r>
      <w:proofErr w:type="spellEnd"/>
      <w:r w:rsidRPr="001604B8">
        <w:rPr>
          <w:b/>
          <w:lang w:val="es-ES"/>
        </w:rPr>
        <w:t xml:space="preserve"> Basic</w:t>
      </w:r>
    </w:p>
    <w:p w:rsidR="008015A8" w:rsidRPr="001604B8" w:rsidRDefault="008015A8" w:rsidP="001604B8">
      <w:pPr>
        <w:rPr>
          <w:b/>
          <w:lang w:val="es-ES"/>
        </w:rPr>
      </w:pPr>
      <w:proofErr w:type="spellStart"/>
      <w:r w:rsidRPr="001604B8">
        <w:rPr>
          <w:b/>
          <w:lang w:val="es-ES"/>
        </w:rPr>
        <w:t>AuthName</w:t>
      </w:r>
      <w:proofErr w:type="spellEnd"/>
      <w:r w:rsidRPr="001604B8">
        <w:rPr>
          <w:b/>
          <w:lang w:val="es-ES"/>
        </w:rPr>
        <w:t xml:space="preserve"> “Se requiere autenticación para acceder a la intranet”</w:t>
      </w:r>
    </w:p>
    <w:p w:rsidR="008015A8" w:rsidRPr="001604B8" w:rsidRDefault="008015A8" w:rsidP="001604B8">
      <w:pPr>
        <w:rPr>
          <w:b/>
          <w:lang w:val="en-US"/>
        </w:rPr>
      </w:pPr>
      <w:proofErr w:type="spellStart"/>
      <w:r w:rsidRPr="001604B8">
        <w:rPr>
          <w:b/>
          <w:lang w:val="en-US"/>
        </w:rPr>
        <w:t>AuthUserFile</w:t>
      </w:r>
      <w:proofErr w:type="spellEnd"/>
      <w:r w:rsidRPr="001604B8">
        <w:rPr>
          <w:b/>
          <w:lang w:val="en-US"/>
        </w:rPr>
        <w:t xml:space="preserve"> /</w:t>
      </w:r>
      <w:proofErr w:type="spellStart"/>
      <w:r w:rsidRPr="001604B8">
        <w:rPr>
          <w:b/>
          <w:lang w:val="en-US"/>
        </w:rPr>
        <w:t>var</w:t>
      </w:r>
      <w:proofErr w:type="spellEnd"/>
      <w:r w:rsidRPr="001604B8">
        <w:rPr>
          <w:b/>
          <w:lang w:val="en-US"/>
        </w:rPr>
        <w:t>/www/intranet/.password</w:t>
      </w:r>
    </w:p>
    <w:p w:rsidR="008015A8" w:rsidRPr="001604B8" w:rsidRDefault="008015A8" w:rsidP="001604B8">
      <w:pPr>
        <w:rPr>
          <w:b/>
          <w:lang w:val="en-US"/>
        </w:rPr>
      </w:pPr>
      <w:r w:rsidRPr="001604B8">
        <w:rPr>
          <w:b/>
          <w:lang w:val="en-US"/>
        </w:rPr>
        <w:t>Require valid-user</w:t>
      </w:r>
    </w:p>
    <w:p w:rsidR="008015A8" w:rsidRDefault="008015A8" w:rsidP="001604B8">
      <w:pPr>
        <w:pStyle w:val="Textoindependienteprimerasangra"/>
        <w:rPr>
          <w:lang w:val="es-ES" w:eastAsia="ar-SA"/>
        </w:rPr>
      </w:pPr>
      <w:r w:rsidRPr="00F80127">
        <w:rPr>
          <w:lang w:val="es-ES" w:eastAsia="ar-SA"/>
        </w:rPr>
        <w:t>El segundo se llamará .</w:t>
      </w:r>
      <w:proofErr w:type="spellStart"/>
      <w:r w:rsidRPr="00F80127">
        <w:rPr>
          <w:i/>
          <w:lang w:val="es-ES" w:eastAsia="ar-SA"/>
        </w:rPr>
        <w:t>password</w:t>
      </w:r>
      <w:proofErr w:type="spellEnd"/>
      <w:r w:rsidRPr="00F80127">
        <w:rPr>
          <w:lang w:val="es-ES" w:eastAsia="ar-SA"/>
        </w:rPr>
        <w:t xml:space="preserve"> e introduciremos la lista de usuarios con sus contraseñas que tendrán acceso al sitio web restringido. Su aspecto será</w:t>
      </w:r>
      <w:bookmarkStart w:id="12" w:name="_GoBack"/>
      <w:bookmarkEnd w:id="12"/>
      <w:r w:rsidRPr="00F80127">
        <w:rPr>
          <w:lang w:val="es-ES" w:eastAsia="ar-SA"/>
        </w:rPr>
        <w:t>:</w:t>
      </w:r>
    </w:p>
    <w:p w:rsidR="00716C63" w:rsidRPr="00F80127" w:rsidRDefault="00716C63" w:rsidP="008015A8">
      <w:pPr>
        <w:widowControl/>
        <w:suppressAutoHyphens w:val="0"/>
        <w:ind w:firstLine="576"/>
        <w:jc w:val="both"/>
        <w:rPr>
          <w:rFonts w:ascii="Arial" w:eastAsia="Times New Roman" w:hAnsi="Arial" w:cs="Arial"/>
          <w:lang w:val="es-ES" w:eastAsia="ar-SA"/>
        </w:rPr>
      </w:pPr>
    </w:p>
    <w:p w:rsidR="008015A8" w:rsidRPr="00F80127" w:rsidRDefault="008015A8" w:rsidP="008015A8">
      <w:pPr>
        <w:widowControl/>
        <w:suppressAutoHyphens w:val="0"/>
        <w:ind w:firstLine="576"/>
        <w:jc w:val="center"/>
        <w:rPr>
          <w:rFonts w:ascii="Arial" w:eastAsia="Times New Roman" w:hAnsi="Arial" w:cs="Arial"/>
          <w:noProof/>
          <w:lang w:val="es-ES"/>
        </w:rPr>
      </w:pPr>
      <w:r>
        <w:rPr>
          <w:rFonts w:ascii="Arial" w:eastAsia="Times New Roman" w:hAnsi="Arial" w:cs="Arial"/>
          <w:noProof/>
          <w:lang w:val="es-ES"/>
        </w:rPr>
        <w:drawing>
          <wp:inline distT="0" distB="0" distL="0" distR="0" wp14:anchorId="64946243" wp14:editId="2B8A8260">
            <wp:extent cx="3816985" cy="701675"/>
            <wp:effectExtent l="0" t="0" r="0"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6985" cy="701675"/>
                    </a:xfrm>
                    <a:prstGeom prst="rect">
                      <a:avLst/>
                    </a:prstGeom>
                    <a:noFill/>
                    <a:ln>
                      <a:noFill/>
                    </a:ln>
                  </pic:spPr>
                </pic:pic>
              </a:graphicData>
            </a:graphic>
          </wp:inline>
        </w:drawing>
      </w:r>
    </w:p>
    <w:p w:rsidR="00716C63" w:rsidRDefault="00716C63" w:rsidP="008015A8">
      <w:pPr>
        <w:widowControl/>
        <w:suppressAutoHyphens w:val="0"/>
        <w:rPr>
          <w:rFonts w:ascii="Arial" w:eastAsia="Times New Roman" w:hAnsi="Arial" w:cs="Arial"/>
          <w:noProof/>
          <w:lang w:val="es-ES"/>
        </w:rPr>
      </w:pPr>
    </w:p>
    <w:p w:rsidR="008015A8" w:rsidRPr="00F80127" w:rsidRDefault="008015A8" w:rsidP="001604B8">
      <w:pPr>
        <w:pStyle w:val="Textoindependiente"/>
        <w:rPr>
          <w:noProof/>
          <w:lang w:val="es-ES"/>
        </w:rPr>
      </w:pPr>
      <w:r w:rsidRPr="00F80127">
        <w:rPr>
          <w:noProof/>
          <w:lang w:val="es-ES"/>
        </w:rPr>
        <w:t>Para generar la contraseña utilizaremos el comando</w:t>
      </w:r>
    </w:p>
    <w:p w:rsidR="008015A8" w:rsidRPr="001604B8" w:rsidRDefault="008015A8" w:rsidP="001604B8">
      <w:pPr>
        <w:pStyle w:val="Textoindependiente"/>
        <w:rPr>
          <w:b/>
          <w:bCs/>
          <w:lang w:val="es-ES" w:eastAsia="ar-SA"/>
        </w:rPr>
      </w:pPr>
      <w:r w:rsidRPr="001604B8">
        <w:rPr>
          <w:b/>
          <w:lang w:val="es-ES" w:eastAsia="ar-SA"/>
        </w:rPr>
        <w:t># md5pass “contraseña”</w:t>
      </w:r>
    </w:p>
    <w:p w:rsidR="00716C63" w:rsidRDefault="00716C63" w:rsidP="008015A8">
      <w:pPr>
        <w:jc w:val="center"/>
        <w:rPr>
          <w:noProof/>
          <w:lang w:val="es-ES"/>
        </w:rPr>
      </w:pPr>
    </w:p>
    <w:p w:rsidR="008015A8" w:rsidRDefault="008015A8" w:rsidP="008015A8">
      <w:pPr>
        <w:jc w:val="center"/>
        <w:rPr>
          <w:noProof/>
          <w:lang w:val="es-ES"/>
        </w:rPr>
      </w:pPr>
      <w:r>
        <w:rPr>
          <w:noProof/>
          <w:lang w:val="es-ES"/>
        </w:rPr>
        <w:drawing>
          <wp:inline distT="0" distB="0" distL="0" distR="0" wp14:anchorId="7BB87523" wp14:editId="6E72BEDE">
            <wp:extent cx="3179445" cy="436245"/>
            <wp:effectExtent l="0" t="0" r="0" b="0"/>
            <wp:docPr id="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9445" cy="436245"/>
                    </a:xfrm>
                    <a:prstGeom prst="rect">
                      <a:avLst/>
                    </a:prstGeom>
                    <a:noFill/>
                    <a:ln>
                      <a:noFill/>
                    </a:ln>
                  </pic:spPr>
                </pic:pic>
              </a:graphicData>
            </a:graphic>
          </wp:inline>
        </w:drawing>
      </w:r>
    </w:p>
    <w:p w:rsidR="00716C63" w:rsidRPr="00F80127" w:rsidRDefault="00716C63" w:rsidP="008015A8">
      <w:pPr>
        <w:jc w:val="center"/>
        <w:rPr>
          <w:noProof/>
          <w:lang w:val="es-ES"/>
        </w:rPr>
      </w:pPr>
    </w:p>
    <w:p w:rsidR="008015A8" w:rsidRDefault="008015A8" w:rsidP="001604B8">
      <w:pPr>
        <w:pStyle w:val="Textoindependiente"/>
        <w:rPr>
          <w:noProof/>
          <w:lang w:val="es-ES"/>
        </w:rPr>
      </w:pPr>
      <w:r w:rsidRPr="00F80127">
        <w:rPr>
          <w:noProof/>
          <w:lang w:val="es-ES"/>
        </w:rPr>
        <w:t>Una vez reiniciado el servicio podremos comprobar que el acceso está restringido</w:t>
      </w:r>
    </w:p>
    <w:p w:rsidR="00716C63" w:rsidRPr="00F80127" w:rsidRDefault="00716C63" w:rsidP="008015A8">
      <w:pPr>
        <w:widowControl/>
        <w:suppressAutoHyphens w:val="0"/>
        <w:rPr>
          <w:rFonts w:ascii="Arial" w:eastAsia="Times New Roman" w:hAnsi="Arial" w:cs="Arial"/>
          <w:noProof/>
          <w:lang w:val="es-ES"/>
        </w:rPr>
      </w:pPr>
    </w:p>
    <w:p w:rsidR="008015A8" w:rsidRPr="00F80127" w:rsidRDefault="008015A8" w:rsidP="008015A8">
      <w:pPr>
        <w:widowControl/>
        <w:suppressAutoHyphens w:val="0"/>
        <w:rPr>
          <w:rFonts w:ascii="Arial" w:eastAsia="Times New Roman" w:hAnsi="Arial" w:cs="Arial"/>
          <w:noProof/>
          <w:lang w:val="es-ES"/>
        </w:rPr>
      </w:pPr>
      <w:r>
        <w:rPr>
          <w:rFonts w:ascii="Arial" w:eastAsia="Times New Roman" w:hAnsi="Arial" w:cs="Arial"/>
          <w:noProof/>
          <w:lang w:val="es-ES"/>
        </w:rPr>
        <w:drawing>
          <wp:inline distT="0" distB="0" distL="0" distR="0" wp14:anchorId="43112DEE" wp14:editId="051BD0DE">
            <wp:extent cx="5645785" cy="1371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l="20074" t="33740" r="15207" b="39948"/>
                    <a:stretch>
                      <a:fillRect/>
                    </a:stretch>
                  </pic:blipFill>
                  <pic:spPr bwMode="auto">
                    <a:xfrm>
                      <a:off x="0" y="0"/>
                      <a:ext cx="5645785" cy="1371600"/>
                    </a:xfrm>
                    <a:prstGeom prst="rect">
                      <a:avLst/>
                    </a:prstGeom>
                    <a:noFill/>
                    <a:ln>
                      <a:noFill/>
                    </a:ln>
                  </pic:spPr>
                </pic:pic>
              </a:graphicData>
            </a:graphic>
          </wp:inline>
        </w:drawing>
      </w:r>
    </w:p>
    <w:p w:rsidR="007B4632" w:rsidRPr="007B4632" w:rsidRDefault="007B4632" w:rsidP="007B4632">
      <w:pPr>
        <w:widowControl/>
        <w:suppressAutoHyphens w:val="0"/>
        <w:ind w:firstLine="360"/>
        <w:jc w:val="both"/>
        <w:rPr>
          <w:rFonts w:ascii="Arial" w:eastAsia="Times New Roman" w:hAnsi="Arial" w:cs="Arial"/>
          <w:lang w:val="es-ES" w:eastAsia="ar-SA"/>
        </w:rPr>
      </w:pPr>
    </w:p>
    <w:p w:rsidR="007B4632" w:rsidRDefault="007B4632" w:rsidP="006326A3">
      <w:pPr>
        <w:widowControl/>
        <w:suppressAutoHyphens w:val="0"/>
        <w:ind w:firstLine="360"/>
        <w:jc w:val="both"/>
        <w:rPr>
          <w:rFonts w:ascii="Arial" w:eastAsia="Times New Roman" w:hAnsi="Arial" w:cs="Arial"/>
          <w:lang w:val="es-ES" w:eastAsia="ar-SA"/>
        </w:rPr>
      </w:pPr>
    </w:p>
    <w:p w:rsidR="00716C63" w:rsidRPr="00716C63" w:rsidRDefault="003B1ECA" w:rsidP="00716C63">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13" w:name="_Toc496599361"/>
      <w:bookmarkEnd w:id="9"/>
      <w:bookmarkEnd w:id="10"/>
      <w:r w:rsidRPr="00716C63">
        <w:rPr>
          <w:rFonts w:ascii="Arial" w:eastAsia="Times New Roman" w:hAnsi="Arial" w:cs="Arial"/>
          <w:i/>
          <w:iCs/>
          <w:kern w:val="0"/>
          <w:sz w:val="28"/>
          <w:szCs w:val="28"/>
          <w:lang w:val="es-ES" w:eastAsia="ar-SA"/>
        </w:rPr>
        <w:t>Espacio web para cada usuario</w:t>
      </w:r>
      <w:bookmarkEnd w:id="13"/>
    </w:p>
    <w:p w:rsidR="00716C63" w:rsidRDefault="00716C63" w:rsidP="001604B8">
      <w:pPr>
        <w:pStyle w:val="Textoindependienteprimerasangra"/>
        <w:rPr>
          <w:lang w:val="es-ES" w:eastAsia="ar-SA"/>
        </w:rPr>
      </w:pPr>
      <w:r w:rsidRPr="00716C63">
        <w:rPr>
          <w:lang w:val="es-ES" w:eastAsia="ar-SA"/>
        </w:rPr>
        <w:t>Para poder tener espacios web personales debemos activar el servicio “</w:t>
      </w:r>
      <w:proofErr w:type="spellStart"/>
      <w:r w:rsidRPr="00716C63">
        <w:rPr>
          <w:lang w:val="es-ES" w:eastAsia="ar-SA"/>
        </w:rPr>
        <w:t>userdir</w:t>
      </w:r>
      <w:proofErr w:type="spellEnd"/>
      <w:r w:rsidRPr="00716C63">
        <w:rPr>
          <w:lang w:val="es-ES" w:eastAsia="ar-SA"/>
        </w:rPr>
        <w:t>”. De otra manera será imposible acceder desde fuera a una página personal. El comando para activar el servicio es el siguiente:</w:t>
      </w:r>
    </w:p>
    <w:p w:rsidR="00716C63" w:rsidRPr="001604B8" w:rsidRDefault="00716C63" w:rsidP="001604B8">
      <w:pPr>
        <w:pStyle w:val="Textoindependienteprimerasangra2"/>
        <w:rPr>
          <w:b/>
          <w:lang w:val="es-ES" w:eastAsia="ar-SA"/>
        </w:rPr>
      </w:pPr>
      <w:r w:rsidRPr="001604B8">
        <w:rPr>
          <w:b/>
          <w:lang w:val="es-ES" w:eastAsia="ar-SA"/>
        </w:rPr>
        <w:t xml:space="preserve">a2enmod </w:t>
      </w:r>
      <w:proofErr w:type="spellStart"/>
      <w:r w:rsidRPr="001604B8">
        <w:rPr>
          <w:b/>
          <w:lang w:val="es-ES" w:eastAsia="ar-SA"/>
        </w:rPr>
        <w:t>userdir</w:t>
      </w:r>
      <w:proofErr w:type="spellEnd"/>
    </w:p>
    <w:p w:rsidR="00716C63" w:rsidRPr="00716C63" w:rsidRDefault="00716C63" w:rsidP="001604B8">
      <w:pPr>
        <w:pStyle w:val="Textoindependienteprimerasangra"/>
        <w:rPr>
          <w:lang w:val="es-ES" w:eastAsia="ar-SA"/>
        </w:rPr>
      </w:pPr>
      <w:r w:rsidRPr="00716C63">
        <w:rPr>
          <w:lang w:val="es-ES" w:eastAsia="ar-SA"/>
        </w:rPr>
        <w:t xml:space="preserve">Después de activarlo, cada usuario deberá crear un directorio llamado </w:t>
      </w:r>
      <w:proofErr w:type="spellStart"/>
      <w:r w:rsidRPr="00716C63">
        <w:rPr>
          <w:lang w:val="es-ES" w:eastAsia="ar-SA"/>
        </w:rPr>
        <w:t>public_html</w:t>
      </w:r>
      <w:proofErr w:type="spellEnd"/>
      <w:r w:rsidRPr="00716C63">
        <w:rPr>
          <w:lang w:val="es-ES" w:eastAsia="ar-SA"/>
        </w:rPr>
        <w:t xml:space="preserve"> dentro de su directorio personal (/home/usuario) y alojar allí la página principal de su espacio web, que debería llamarse index.html. Al igual que hemos hecho con el directorio de la página web principal del servidor, también podemos cambiar el nombre del directorio que usaremos para páginas personales en el archivo </w:t>
      </w:r>
      <w:r w:rsidRPr="00716C63">
        <w:rPr>
          <w:b/>
          <w:lang w:val="es-ES" w:eastAsia="ar-SA"/>
        </w:rPr>
        <w:t>/</w:t>
      </w:r>
      <w:proofErr w:type="spellStart"/>
      <w:r w:rsidRPr="00716C63">
        <w:rPr>
          <w:b/>
          <w:lang w:val="es-ES" w:eastAsia="ar-SA"/>
        </w:rPr>
        <w:t>etc</w:t>
      </w:r>
      <w:proofErr w:type="spellEnd"/>
      <w:r w:rsidRPr="00716C63">
        <w:rPr>
          <w:b/>
          <w:lang w:val="es-ES" w:eastAsia="ar-SA"/>
        </w:rPr>
        <w:t>/apache2/</w:t>
      </w:r>
      <w:proofErr w:type="spellStart"/>
      <w:r w:rsidRPr="00716C63">
        <w:rPr>
          <w:b/>
          <w:lang w:val="es-ES" w:eastAsia="ar-SA"/>
        </w:rPr>
        <w:t>mods-available</w:t>
      </w:r>
      <w:proofErr w:type="spellEnd"/>
      <w:r w:rsidRPr="00716C63">
        <w:rPr>
          <w:b/>
          <w:lang w:val="es-ES" w:eastAsia="ar-SA"/>
        </w:rPr>
        <w:t>/</w:t>
      </w:r>
      <w:proofErr w:type="spellStart"/>
      <w:r w:rsidRPr="00716C63">
        <w:rPr>
          <w:b/>
          <w:lang w:val="es-ES" w:eastAsia="ar-SA"/>
        </w:rPr>
        <w:t>userdir.conf</w:t>
      </w:r>
      <w:proofErr w:type="spellEnd"/>
      <w:r w:rsidRPr="00716C63">
        <w:rPr>
          <w:lang w:val="es-ES" w:eastAsia="ar-SA"/>
        </w:rPr>
        <w:t>.</w:t>
      </w:r>
    </w:p>
    <w:p w:rsidR="003B1ECA" w:rsidRPr="00F80127" w:rsidRDefault="003B1ECA" w:rsidP="001604B8">
      <w:pPr>
        <w:pStyle w:val="Textoindependienteprimerasangra"/>
        <w:rPr>
          <w:lang w:val="es-ES" w:eastAsia="ar-SA"/>
        </w:rPr>
      </w:pPr>
      <w:r w:rsidRPr="00F80127">
        <w:rPr>
          <w:lang w:val="es-ES" w:eastAsia="ar-SA"/>
        </w:rPr>
        <w:t xml:space="preserve">Cada usuario del sistema dispondrá de un espacio web que se almacena dentro de su carpeta home en una carpeta llamada </w:t>
      </w:r>
      <w:r w:rsidR="001604B8">
        <w:rPr>
          <w:lang w:val="es-ES" w:eastAsia="ar-SA"/>
        </w:rPr>
        <w:t>‘</w:t>
      </w:r>
      <w:proofErr w:type="spellStart"/>
      <w:r w:rsidRPr="00F80127">
        <w:rPr>
          <w:lang w:val="es-ES" w:eastAsia="ar-SA"/>
        </w:rPr>
        <w:t>public_html</w:t>
      </w:r>
      <w:proofErr w:type="spellEnd"/>
      <w:r w:rsidR="001604B8">
        <w:rPr>
          <w:lang w:val="es-ES" w:eastAsia="ar-SA"/>
        </w:rPr>
        <w:t>’</w:t>
      </w:r>
      <w:r w:rsidRPr="00F80127">
        <w:rPr>
          <w:lang w:val="es-ES" w:eastAsia="ar-SA"/>
        </w:rPr>
        <w:t xml:space="preserve">. Si dicha carpeta no existe, el propio usuario puede crearla y copiar dentro de ella su página web. Los permisos recomendados son 644 para que el </w:t>
      </w:r>
      <w:r w:rsidR="001604B8">
        <w:rPr>
          <w:lang w:val="es-ES" w:eastAsia="ar-SA"/>
        </w:rPr>
        <w:t>‘</w:t>
      </w:r>
      <w:r w:rsidRPr="00F80127">
        <w:rPr>
          <w:lang w:val="es-ES" w:eastAsia="ar-SA"/>
        </w:rPr>
        <w:t>grupo</w:t>
      </w:r>
      <w:r w:rsidR="001604B8">
        <w:rPr>
          <w:lang w:val="es-ES" w:eastAsia="ar-SA"/>
        </w:rPr>
        <w:t>’</w:t>
      </w:r>
      <w:r w:rsidRPr="00F80127">
        <w:rPr>
          <w:lang w:val="es-ES" w:eastAsia="ar-SA"/>
        </w:rPr>
        <w:t xml:space="preserve"> y el </w:t>
      </w:r>
      <w:r w:rsidR="001604B8">
        <w:rPr>
          <w:lang w:val="es-ES" w:eastAsia="ar-SA"/>
        </w:rPr>
        <w:t>‘</w:t>
      </w:r>
      <w:r w:rsidRPr="00F80127">
        <w:rPr>
          <w:lang w:val="es-ES" w:eastAsia="ar-SA"/>
        </w:rPr>
        <w:t>resto</w:t>
      </w:r>
      <w:r w:rsidR="001604B8">
        <w:rPr>
          <w:lang w:val="es-ES" w:eastAsia="ar-SA"/>
        </w:rPr>
        <w:t>’</w:t>
      </w:r>
      <w:r w:rsidRPr="00F80127">
        <w:rPr>
          <w:lang w:val="es-ES" w:eastAsia="ar-SA"/>
        </w:rPr>
        <w:t xml:space="preserve"> de usuarios tengan acceso de lectura y así se puedan visualizar las páginas. </w:t>
      </w:r>
    </w:p>
    <w:p w:rsidR="003B1ECA" w:rsidRPr="00F80127" w:rsidRDefault="003B1ECA" w:rsidP="001604B8">
      <w:pPr>
        <w:pStyle w:val="Textoindependienteprimerasangra"/>
        <w:rPr>
          <w:lang w:val="es-ES" w:eastAsia="ar-SA"/>
        </w:rPr>
      </w:pPr>
      <w:r w:rsidRPr="00F80127">
        <w:rPr>
          <w:lang w:val="es-ES" w:eastAsia="ar-SA"/>
        </w:rPr>
        <w:lastRenderedPageBreak/>
        <w:t xml:space="preserve">Para acceder vía web a la página de un usuario, desde un navegador debemos acceder directamente con la dirección IP </w:t>
      </w:r>
      <w:proofErr w:type="gramStart"/>
      <w:r w:rsidRPr="00F80127">
        <w:rPr>
          <w:lang w:val="es-ES" w:eastAsia="ar-SA"/>
        </w:rPr>
        <w:t>a</w:t>
      </w:r>
      <w:proofErr w:type="gramEnd"/>
      <w:r w:rsidRPr="00F80127">
        <w:rPr>
          <w:lang w:val="es-ES" w:eastAsia="ar-SA"/>
        </w:rPr>
        <w:t xml:space="preserve">: </w:t>
      </w:r>
      <w:hyperlink r:id="rId18" w:history="1">
        <w:r w:rsidR="001604B8" w:rsidRPr="002806E1">
          <w:rPr>
            <w:rStyle w:val="Hipervnculo"/>
            <w:rFonts w:ascii="Arial" w:eastAsia="Times New Roman" w:hAnsi="Arial" w:cs="Arial"/>
            <w:lang w:val="es-ES" w:eastAsia="ar-SA"/>
          </w:rPr>
          <w:t>http://ip-del-servidor/~login-usuario/</w:t>
        </w:r>
      </w:hyperlink>
      <w:r w:rsidRPr="00F80127">
        <w:rPr>
          <w:lang w:val="es-ES" w:eastAsia="ar-SA"/>
        </w:rPr>
        <w:t xml:space="preserve"> </w:t>
      </w:r>
    </w:p>
    <w:p w:rsidR="003B1ECA" w:rsidRDefault="003B1ECA" w:rsidP="001604B8">
      <w:pPr>
        <w:pStyle w:val="Textoindependienteprimerasangra"/>
        <w:rPr>
          <w:lang w:val="es-ES" w:eastAsia="ar-SA"/>
        </w:rPr>
      </w:pPr>
      <w:r w:rsidRPr="00F80127">
        <w:rPr>
          <w:lang w:val="es-ES" w:eastAsia="ar-SA"/>
        </w:rPr>
        <w:t xml:space="preserve">El </w:t>
      </w:r>
      <w:proofErr w:type="spellStart"/>
      <w:r w:rsidRPr="00F80127">
        <w:rPr>
          <w:lang w:val="es-ES" w:eastAsia="ar-SA"/>
        </w:rPr>
        <w:t>caracter</w:t>
      </w:r>
      <w:proofErr w:type="spellEnd"/>
      <w:r w:rsidRPr="00F80127">
        <w:rPr>
          <w:lang w:val="es-ES" w:eastAsia="ar-SA"/>
        </w:rPr>
        <w:t xml:space="preserve"> </w:t>
      </w:r>
      <w:r w:rsidR="001604B8">
        <w:rPr>
          <w:lang w:val="es-ES" w:eastAsia="ar-SA"/>
        </w:rPr>
        <w:t>‘</w:t>
      </w:r>
      <w:r w:rsidRPr="00F80127">
        <w:rPr>
          <w:lang w:val="es-ES" w:eastAsia="ar-SA"/>
        </w:rPr>
        <w:t>~</w:t>
      </w:r>
      <w:r w:rsidR="001604B8">
        <w:rPr>
          <w:lang w:val="es-ES" w:eastAsia="ar-SA"/>
        </w:rPr>
        <w:t>’</w:t>
      </w:r>
      <w:r w:rsidRPr="00F80127">
        <w:rPr>
          <w:lang w:val="es-ES" w:eastAsia="ar-SA"/>
        </w:rPr>
        <w:t xml:space="preserve">comúnmente conocido como gusanillo y que se obtiene con </w:t>
      </w:r>
      <w:proofErr w:type="spellStart"/>
      <w:r w:rsidRPr="00F80127">
        <w:rPr>
          <w:lang w:val="es-ES" w:eastAsia="ar-SA"/>
        </w:rPr>
        <w:t>Alt</w:t>
      </w:r>
      <w:proofErr w:type="spellEnd"/>
      <w:r w:rsidRPr="00F80127">
        <w:rPr>
          <w:lang w:val="es-ES" w:eastAsia="ar-SA"/>
        </w:rPr>
        <w:t xml:space="preserve"> Gr + 4 sirve para indicar a apache que debe servir la página desde el home del usuario (en Linux el </w:t>
      </w:r>
      <w:r w:rsidR="001604B8">
        <w:rPr>
          <w:lang w:val="es-ES" w:eastAsia="ar-SA"/>
        </w:rPr>
        <w:t>‘</w:t>
      </w:r>
      <w:r w:rsidRPr="00F80127">
        <w:rPr>
          <w:lang w:val="es-ES" w:eastAsia="ar-SA"/>
        </w:rPr>
        <w:t>gusanillo</w:t>
      </w:r>
      <w:r w:rsidR="001604B8">
        <w:rPr>
          <w:lang w:val="es-ES" w:eastAsia="ar-SA"/>
        </w:rPr>
        <w:t>’</w:t>
      </w:r>
      <w:r w:rsidRPr="00F80127">
        <w:rPr>
          <w:lang w:val="es-ES" w:eastAsia="ar-SA"/>
        </w:rPr>
        <w:t xml:space="preserve"> equivale a la carpeta home). Ejemplo, si hemos creado un usuario </w:t>
      </w:r>
      <w:proofErr w:type="spellStart"/>
      <w:r w:rsidRPr="00F80127">
        <w:rPr>
          <w:lang w:val="es-ES" w:eastAsia="ar-SA"/>
        </w:rPr>
        <w:t>javier</w:t>
      </w:r>
      <w:proofErr w:type="spellEnd"/>
      <w:r w:rsidRPr="00F80127">
        <w:rPr>
          <w:lang w:val="es-ES" w:eastAsia="ar-SA"/>
        </w:rPr>
        <w:t xml:space="preserve"> y éste ha creado la carpeta /home/</w:t>
      </w:r>
      <w:proofErr w:type="spellStart"/>
      <w:r w:rsidRPr="00F80127">
        <w:rPr>
          <w:lang w:val="es-ES" w:eastAsia="ar-SA"/>
        </w:rPr>
        <w:t>javier</w:t>
      </w:r>
      <w:proofErr w:type="spellEnd"/>
      <w:r w:rsidRPr="00F80127">
        <w:rPr>
          <w:lang w:val="es-ES" w:eastAsia="ar-SA"/>
        </w:rPr>
        <w:t>/</w:t>
      </w:r>
      <w:proofErr w:type="spellStart"/>
      <w:r w:rsidRPr="00F80127">
        <w:rPr>
          <w:lang w:val="es-ES" w:eastAsia="ar-SA"/>
        </w:rPr>
        <w:t>public_html</w:t>
      </w:r>
      <w:proofErr w:type="spellEnd"/>
      <w:r w:rsidRPr="00F80127">
        <w:rPr>
          <w:lang w:val="es-ES" w:eastAsia="ar-SA"/>
        </w:rPr>
        <w:t xml:space="preserve"> y ha copiado en ella su página web, desde cualquier PC de la red podremos acceder a dicha carpeta yendo a la dirección </w:t>
      </w:r>
      <w:hyperlink r:id="rId19" w:history="1">
        <w:r w:rsidR="001604B8" w:rsidRPr="002806E1">
          <w:rPr>
            <w:rStyle w:val="Hipervnculo"/>
            <w:rFonts w:ascii="Arial" w:eastAsia="Times New Roman" w:hAnsi="Arial" w:cs="Arial"/>
            <w:lang w:val="es-ES" w:eastAsia="ar-SA"/>
          </w:rPr>
          <w:t>http://ip-del-servidor/~javier/</w:t>
        </w:r>
      </w:hyperlink>
      <w:r w:rsidRPr="00F80127">
        <w:rPr>
          <w:lang w:val="es-ES" w:eastAsia="ar-SA"/>
        </w:rPr>
        <w:t xml:space="preserve">. Para que la página aparezca automáticamente, es necesario crear un archivo llamado index.html. </w:t>
      </w:r>
    </w:p>
    <w:p w:rsidR="003B1ECA" w:rsidRPr="001604B8" w:rsidRDefault="003B1ECA" w:rsidP="001604B8">
      <w:pPr>
        <w:pStyle w:val="Textoindependienteprimerasangra"/>
        <w:rPr>
          <w:b/>
          <w:lang w:val="es-ES" w:eastAsia="ar-SA"/>
        </w:rPr>
      </w:pPr>
      <w:r w:rsidRPr="001604B8">
        <w:rPr>
          <w:b/>
          <w:lang w:val="es-ES" w:eastAsia="ar-SA"/>
        </w:rPr>
        <w:t xml:space="preserve">Carpetas web de los usuarios </w:t>
      </w:r>
    </w:p>
    <w:p w:rsidR="003B1ECA" w:rsidRPr="00F80127" w:rsidRDefault="003B1ECA" w:rsidP="001604B8">
      <w:pPr>
        <w:pStyle w:val="Listaconvietas2"/>
        <w:rPr>
          <w:lang w:val="es-ES" w:eastAsia="ar-SA"/>
        </w:rPr>
      </w:pPr>
      <w:r w:rsidRPr="00F80127">
        <w:rPr>
          <w:b/>
          <w:bCs/>
          <w:lang w:val="es-ES" w:eastAsia="ar-SA"/>
        </w:rPr>
        <w:t xml:space="preserve">Carpeta web de </w:t>
      </w:r>
      <w:proofErr w:type="spellStart"/>
      <w:r w:rsidRPr="00F80127">
        <w:rPr>
          <w:b/>
          <w:bCs/>
          <w:lang w:val="es-ES" w:eastAsia="ar-SA"/>
        </w:rPr>
        <w:t>javier</w:t>
      </w:r>
      <w:proofErr w:type="spellEnd"/>
      <w:r w:rsidRPr="00F80127">
        <w:rPr>
          <w:b/>
          <w:bCs/>
          <w:lang w:val="es-ES" w:eastAsia="ar-SA"/>
        </w:rPr>
        <w:t>:</w:t>
      </w:r>
      <w:r w:rsidRPr="00F80127">
        <w:rPr>
          <w:lang w:val="es-ES" w:eastAsia="ar-SA"/>
        </w:rPr>
        <w:t xml:space="preserve"> /home/</w:t>
      </w:r>
      <w:proofErr w:type="spellStart"/>
      <w:r w:rsidRPr="00F80127">
        <w:rPr>
          <w:lang w:val="es-ES" w:eastAsia="ar-SA"/>
        </w:rPr>
        <w:t>javier</w:t>
      </w:r>
      <w:proofErr w:type="spellEnd"/>
      <w:r w:rsidRPr="00F80127">
        <w:rPr>
          <w:lang w:val="es-ES" w:eastAsia="ar-SA"/>
        </w:rPr>
        <w:t>/</w:t>
      </w:r>
      <w:proofErr w:type="spellStart"/>
      <w:r w:rsidRPr="00F80127">
        <w:rPr>
          <w:lang w:val="es-ES" w:eastAsia="ar-SA"/>
        </w:rPr>
        <w:t>public_html</w:t>
      </w:r>
      <w:proofErr w:type="spellEnd"/>
      <w:r w:rsidRPr="00F80127">
        <w:rPr>
          <w:lang w:val="es-ES" w:eastAsia="ar-SA"/>
        </w:rPr>
        <w:t xml:space="preserve"> </w:t>
      </w:r>
    </w:p>
    <w:p w:rsidR="003B1ECA" w:rsidRPr="00F80127" w:rsidRDefault="003B1ECA" w:rsidP="001604B8">
      <w:pPr>
        <w:pStyle w:val="Listaconvietas2"/>
        <w:rPr>
          <w:lang w:val="es-ES" w:eastAsia="ar-SA"/>
        </w:rPr>
      </w:pPr>
      <w:r w:rsidRPr="00F80127">
        <w:rPr>
          <w:b/>
          <w:bCs/>
          <w:lang w:val="es-ES" w:eastAsia="ar-SA"/>
        </w:rPr>
        <w:t xml:space="preserve">Acceso a la web de </w:t>
      </w:r>
      <w:proofErr w:type="spellStart"/>
      <w:r w:rsidRPr="00F80127">
        <w:rPr>
          <w:b/>
          <w:bCs/>
          <w:lang w:val="es-ES" w:eastAsia="ar-SA"/>
        </w:rPr>
        <w:t>javier</w:t>
      </w:r>
      <w:proofErr w:type="spellEnd"/>
      <w:r w:rsidRPr="00F80127">
        <w:rPr>
          <w:b/>
          <w:bCs/>
          <w:lang w:val="es-ES" w:eastAsia="ar-SA"/>
        </w:rPr>
        <w:t>:</w:t>
      </w:r>
      <w:r w:rsidRPr="00F80127">
        <w:rPr>
          <w:lang w:val="es-ES" w:eastAsia="ar-SA"/>
        </w:rPr>
        <w:t xml:space="preserve"> </w:t>
      </w:r>
      <w:hyperlink r:id="rId20" w:history="1">
        <w:r w:rsidR="001604B8" w:rsidRPr="002806E1">
          <w:rPr>
            <w:rStyle w:val="Hipervnculo"/>
            <w:rFonts w:ascii="Arial" w:eastAsia="Times New Roman" w:hAnsi="Arial" w:cs="Arial"/>
            <w:lang w:val="es-ES" w:eastAsia="ar-SA"/>
          </w:rPr>
          <w:t>http://ip-del-servidor/~javier/</w:t>
        </w:r>
      </w:hyperlink>
      <w:r w:rsidRPr="00F80127">
        <w:rPr>
          <w:lang w:val="es-ES" w:eastAsia="ar-SA"/>
        </w:rPr>
        <w:t xml:space="preserve"> </w:t>
      </w:r>
    </w:p>
    <w:p w:rsidR="00C227AF" w:rsidRPr="002F0A94" w:rsidRDefault="00CE6A97" w:rsidP="002F0A94">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14" w:name="_Toc496599362"/>
      <w:r w:rsidRPr="002F0A94">
        <w:rPr>
          <w:rFonts w:ascii="Arial" w:eastAsia="Times New Roman" w:hAnsi="Arial" w:cs="Arial"/>
          <w:i/>
          <w:iCs/>
          <w:kern w:val="0"/>
          <w:sz w:val="28"/>
          <w:szCs w:val="28"/>
          <w:lang w:val="es-ES" w:eastAsia="ar-SA"/>
        </w:rPr>
        <w:t>Página web principal</w:t>
      </w:r>
      <w:bookmarkEnd w:id="14"/>
    </w:p>
    <w:p w:rsidR="00C227AF" w:rsidRPr="00F80127" w:rsidRDefault="00C227AF" w:rsidP="001604B8">
      <w:pPr>
        <w:pStyle w:val="Textoindependienteprimerasangra"/>
        <w:rPr>
          <w:lang w:val="es-ES" w:eastAsia="ar-SA"/>
        </w:rPr>
      </w:pPr>
      <w:r w:rsidRPr="00F80127">
        <w:rPr>
          <w:lang w:val="es-ES" w:eastAsia="ar-SA"/>
        </w:rPr>
        <w:t xml:space="preserve">Cuando desde un ordenador intentan acceder a las páginas de nuestro servidor, el servidor web sabe que tiene que ir a buscar esas páginas a donde le diga </w:t>
      </w:r>
      <w:proofErr w:type="spellStart"/>
      <w:r w:rsidRPr="00F80127">
        <w:rPr>
          <w:lang w:val="es-ES" w:eastAsia="ar-SA"/>
        </w:rPr>
        <w:t>DocumentRoot</w:t>
      </w:r>
      <w:proofErr w:type="spellEnd"/>
      <w:r w:rsidRPr="00F80127">
        <w:rPr>
          <w:lang w:val="es-ES" w:eastAsia="ar-SA"/>
        </w:rPr>
        <w:t xml:space="preserve">. Pero de esa carpeta, ¿el servidor qué archivo muestra? </w:t>
      </w:r>
    </w:p>
    <w:p w:rsidR="00DC44B6" w:rsidRPr="00F80127" w:rsidRDefault="00DC44B6" w:rsidP="001604B8">
      <w:pPr>
        <w:pStyle w:val="Textoindependienteprimerasangra"/>
        <w:rPr>
          <w:lang w:val="es-ES" w:eastAsia="ar-SA"/>
        </w:rPr>
      </w:pPr>
      <w:r w:rsidRPr="00F80127">
        <w:rPr>
          <w:lang w:val="es-ES" w:eastAsia="ar-SA"/>
        </w:rPr>
        <w:t xml:space="preserve">Ese parámetro se configura en </w:t>
      </w:r>
      <w:r w:rsidRPr="00F80127">
        <w:rPr>
          <w:b/>
          <w:i/>
          <w:lang w:val="es-ES" w:eastAsia="ar-SA"/>
        </w:rPr>
        <w:t>/</w:t>
      </w:r>
      <w:proofErr w:type="spellStart"/>
      <w:r w:rsidRPr="00F80127">
        <w:rPr>
          <w:b/>
          <w:i/>
          <w:lang w:val="es-ES" w:eastAsia="ar-SA"/>
        </w:rPr>
        <w:t>etc</w:t>
      </w:r>
      <w:proofErr w:type="spellEnd"/>
      <w:r w:rsidRPr="00F80127">
        <w:rPr>
          <w:b/>
          <w:i/>
          <w:lang w:val="es-ES" w:eastAsia="ar-SA"/>
        </w:rPr>
        <w:t>/apache2/</w:t>
      </w:r>
      <w:proofErr w:type="spellStart"/>
      <w:r w:rsidRPr="00F80127">
        <w:rPr>
          <w:b/>
          <w:i/>
          <w:lang w:val="es-ES" w:eastAsia="ar-SA"/>
        </w:rPr>
        <w:t>mods-available</w:t>
      </w:r>
      <w:proofErr w:type="spellEnd"/>
      <w:r w:rsidRPr="00F80127">
        <w:rPr>
          <w:b/>
          <w:i/>
          <w:lang w:val="es-ES" w:eastAsia="ar-SA"/>
        </w:rPr>
        <w:t>/</w:t>
      </w:r>
      <w:proofErr w:type="spellStart"/>
      <w:r w:rsidRPr="00F80127">
        <w:rPr>
          <w:b/>
          <w:i/>
          <w:lang w:val="es-ES" w:eastAsia="ar-SA"/>
        </w:rPr>
        <w:t>dir.conf</w:t>
      </w:r>
      <w:proofErr w:type="spellEnd"/>
      <w:r w:rsidRPr="00F80127">
        <w:rPr>
          <w:lang w:val="es-ES" w:eastAsia="ar-SA"/>
        </w:rPr>
        <w:t xml:space="preserve"> donde aparece una lista nombres</w:t>
      </w:r>
      <w:r w:rsidR="00860DBF" w:rsidRPr="00F80127">
        <w:rPr>
          <w:lang w:val="es-ES" w:eastAsia="ar-SA"/>
        </w:rPr>
        <w:t xml:space="preserve"> de páginas</w:t>
      </w:r>
      <w:r w:rsidRPr="00F80127">
        <w:rPr>
          <w:lang w:val="es-ES" w:eastAsia="ar-SA"/>
        </w:rPr>
        <w:t xml:space="preserve"> que el navegador intentará mostrar.</w:t>
      </w:r>
    </w:p>
    <w:p w:rsidR="00C227AF" w:rsidRPr="00F80127" w:rsidRDefault="00DC44B6" w:rsidP="001604B8">
      <w:pPr>
        <w:pStyle w:val="Textoindependienteprimerasangra"/>
        <w:rPr>
          <w:b/>
          <w:sz w:val="22"/>
          <w:szCs w:val="22"/>
          <w:lang w:val="es-ES" w:eastAsia="ar-SA"/>
        </w:rPr>
      </w:pPr>
      <w:r w:rsidRPr="00F80127">
        <w:rPr>
          <w:lang w:val="es-ES" w:eastAsia="ar-SA"/>
        </w:rPr>
        <w:t>Por defecto existirá</w:t>
      </w:r>
      <w:r w:rsidR="00C227AF" w:rsidRPr="00F80127">
        <w:rPr>
          <w:lang w:val="es-ES" w:eastAsia="ar-SA"/>
        </w:rPr>
        <w:t xml:space="preserve"> </w:t>
      </w:r>
      <w:r w:rsidR="00C227AF" w:rsidRPr="00F80127">
        <w:rPr>
          <w:i/>
          <w:lang w:val="es-ES" w:eastAsia="ar-SA"/>
        </w:rPr>
        <w:t>index.html</w:t>
      </w:r>
      <w:r w:rsidR="00860DBF" w:rsidRPr="00F80127">
        <w:rPr>
          <w:i/>
          <w:lang w:val="es-ES" w:eastAsia="ar-SA"/>
        </w:rPr>
        <w:t xml:space="preserve"> </w:t>
      </w:r>
      <w:proofErr w:type="spellStart"/>
      <w:r w:rsidR="00860DBF" w:rsidRPr="00F80127">
        <w:rPr>
          <w:i/>
          <w:lang w:val="es-ES" w:eastAsia="ar-SA"/>
        </w:rPr>
        <w:t>index.cgi</w:t>
      </w:r>
      <w:proofErr w:type="spellEnd"/>
      <w:r w:rsidR="00860DBF" w:rsidRPr="00F80127">
        <w:rPr>
          <w:i/>
          <w:lang w:val="es-ES" w:eastAsia="ar-SA"/>
        </w:rPr>
        <w:t xml:space="preserve"> index.pl </w:t>
      </w:r>
      <w:proofErr w:type="spellStart"/>
      <w:r w:rsidR="00860DBF" w:rsidRPr="00F80127">
        <w:rPr>
          <w:i/>
          <w:lang w:val="es-ES" w:eastAsia="ar-SA"/>
        </w:rPr>
        <w:t>index.php</w:t>
      </w:r>
      <w:proofErr w:type="spellEnd"/>
      <w:r w:rsidR="00860DBF" w:rsidRPr="00F80127">
        <w:rPr>
          <w:i/>
          <w:lang w:val="es-ES" w:eastAsia="ar-SA"/>
        </w:rPr>
        <w:t xml:space="preserve"> </w:t>
      </w:r>
      <w:proofErr w:type="spellStart"/>
      <w:r w:rsidR="00860DBF" w:rsidRPr="00F80127">
        <w:rPr>
          <w:i/>
          <w:lang w:val="es-ES" w:eastAsia="ar-SA"/>
        </w:rPr>
        <w:t>index.xhtml</w:t>
      </w:r>
      <w:proofErr w:type="spellEnd"/>
      <w:r w:rsidR="00860DBF" w:rsidRPr="00F80127">
        <w:rPr>
          <w:i/>
          <w:lang w:val="es-ES" w:eastAsia="ar-SA"/>
        </w:rPr>
        <w:t xml:space="preserve"> index.htm</w:t>
      </w:r>
      <w:r w:rsidR="00860DBF" w:rsidRPr="00F80127">
        <w:rPr>
          <w:lang w:val="es-ES" w:eastAsia="ar-SA"/>
        </w:rPr>
        <w:t xml:space="preserve">. No obstante podemos se </w:t>
      </w:r>
      <w:r w:rsidR="00C227AF" w:rsidRPr="00F80127">
        <w:rPr>
          <w:lang w:val="es-ES" w:eastAsia="ar-SA"/>
        </w:rPr>
        <w:t xml:space="preserve">pueden poner tantas páginas como queramos separadas por un espacio en blanco, e irá buscando una tras otra hasta que encuentre alguna. </w:t>
      </w:r>
    </w:p>
    <w:p w:rsidR="003A283D" w:rsidRPr="003A283D" w:rsidRDefault="003A283D" w:rsidP="003A283D">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15" w:name="_Toc370210892"/>
      <w:bookmarkStart w:id="16" w:name="_Toc496599364"/>
      <w:bookmarkStart w:id="17" w:name="_Toc261444476"/>
      <w:bookmarkStart w:id="18" w:name="_Toc261445271"/>
      <w:r w:rsidRPr="003A283D">
        <w:rPr>
          <w:rFonts w:ascii="Arial" w:eastAsia="Times New Roman" w:hAnsi="Arial" w:cs="Arial"/>
          <w:i/>
          <w:iCs/>
          <w:kern w:val="0"/>
          <w:sz w:val="28"/>
          <w:szCs w:val="28"/>
          <w:lang w:val="es-ES" w:eastAsia="ar-SA"/>
        </w:rPr>
        <w:t>Instalaci</w:t>
      </w:r>
      <w:r w:rsidRPr="003A283D">
        <w:rPr>
          <w:rFonts w:ascii="Arial" w:eastAsia="Times New Roman" w:hAnsi="Arial" w:cs="Arial" w:hint="eastAsia"/>
          <w:i/>
          <w:iCs/>
          <w:kern w:val="0"/>
          <w:sz w:val="28"/>
          <w:szCs w:val="28"/>
          <w:lang w:val="es-ES" w:eastAsia="ar-SA"/>
        </w:rPr>
        <w:t>ó</w:t>
      </w:r>
      <w:r w:rsidRPr="003A283D">
        <w:rPr>
          <w:rFonts w:ascii="Arial" w:eastAsia="Times New Roman" w:hAnsi="Arial" w:cs="Arial"/>
          <w:i/>
          <w:iCs/>
          <w:kern w:val="0"/>
          <w:sz w:val="28"/>
          <w:szCs w:val="28"/>
          <w:lang w:val="es-ES" w:eastAsia="ar-SA"/>
        </w:rPr>
        <w:t>n de certificados y acceso seguro con HTTPS</w:t>
      </w:r>
    </w:p>
    <w:p w:rsidR="003A283D" w:rsidRPr="003A283D" w:rsidRDefault="003A283D" w:rsidP="001604B8">
      <w:pPr>
        <w:pStyle w:val="Textoindependienteprimerasangra"/>
        <w:rPr>
          <w:lang w:val="es-ES" w:eastAsia="ar-SA"/>
        </w:rPr>
      </w:pPr>
      <w:r w:rsidRPr="003A283D">
        <w:rPr>
          <w:lang w:val="es-ES" w:eastAsia="ar-SA"/>
        </w:rPr>
        <w:t>Si queremos usar conexiones seguras mediante el protocolo HTPS para acceso a determinadas p</w:t>
      </w:r>
      <w:r w:rsidRPr="003A283D">
        <w:rPr>
          <w:rFonts w:hint="eastAsia"/>
          <w:lang w:val="es-ES" w:eastAsia="ar-SA"/>
        </w:rPr>
        <w:t>á</w:t>
      </w:r>
      <w:r w:rsidRPr="003A283D">
        <w:rPr>
          <w:lang w:val="es-ES" w:eastAsia="ar-SA"/>
        </w:rPr>
        <w:t>ginas, tendremos que configurar Apache para que cargue el m</w:t>
      </w:r>
      <w:r w:rsidRPr="003A283D">
        <w:rPr>
          <w:rFonts w:hint="eastAsia"/>
          <w:lang w:val="es-ES" w:eastAsia="ar-SA"/>
        </w:rPr>
        <w:t>ó</w:t>
      </w:r>
      <w:r w:rsidRPr="003A283D">
        <w:rPr>
          <w:lang w:val="es-ES" w:eastAsia="ar-SA"/>
        </w:rPr>
        <w:t xml:space="preserve">dulo </w:t>
      </w:r>
      <w:proofErr w:type="spellStart"/>
      <w:proofErr w:type="gramStart"/>
      <w:r w:rsidRPr="003A283D">
        <w:rPr>
          <w:lang w:val="es-ES" w:eastAsia="ar-SA"/>
        </w:rPr>
        <w:t>ssl</w:t>
      </w:r>
      <w:proofErr w:type="spellEnd"/>
      <w:r w:rsidRPr="003A283D">
        <w:rPr>
          <w:lang w:val="es-ES" w:eastAsia="ar-SA"/>
        </w:rPr>
        <w:t xml:space="preserve"> ,</w:t>
      </w:r>
      <w:proofErr w:type="gramEnd"/>
      <w:r w:rsidRPr="003A283D">
        <w:rPr>
          <w:lang w:val="es-ES" w:eastAsia="ar-SA"/>
        </w:rPr>
        <w:t xml:space="preserve"> aunque en algunas versiones de Apache 2 suele venir integrado.</w:t>
      </w:r>
    </w:p>
    <w:p w:rsidR="003A283D" w:rsidRDefault="003A283D" w:rsidP="001604B8">
      <w:pPr>
        <w:pStyle w:val="Textoindependienteprimerasangra"/>
        <w:rPr>
          <w:lang w:val="es-ES" w:eastAsia="ar-SA"/>
        </w:rPr>
      </w:pPr>
      <w:r w:rsidRPr="003A283D">
        <w:rPr>
          <w:lang w:val="es-ES" w:eastAsia="ar-SA"/>
        </w:rPr>
        <w:t>Comprobaremos si est</w:t>
      </w:r>
      <w:r w:rsidRPr="003A283D">
        <w:rPr>
          <w:rFonts w:hint="eastAsia"/>
          <w:lang w:val="es-ES" w:eastAsia="ar-SA"/>
        </w:rPr>
        <w:t>á</w:t>
      </w:r>
      <w:r w:rsidRPr="003A283D">
        <w:rPr>
          <w:lang w:val="es-ES" w:eastAsia="ar-SA"/>
        </w:rPr>
        <w:t xml:space="preserve"> o no instalado consultando el directorio </w:t>
      </w:r>
      <w:r w:rsidRPr="003A283D">
        <w:rPr>
          <w:b/>
          <w:i/>
          <w:lang w:val="es-ES" w:eastAsia="ar-SA"/>
        </w:rPr>
        <w:t>/</w:t>
      </w:r>
      <w:proofErr w:type="spellStart"/>
      <w:r w:rsidRPr="003A283D">
        <w:rPr>
          <w:b/>
          <w:i/>
          <w:lang w:val="es-ES" w:eastAsia="ar-SA"/>
        </w:rPr>
        <w:t>etc</w:t>
      </w:r>
      <w:proofErr w:type="spellEnd"/>
      <w:r w:rsidRPr="003A283D">
        <w:rPr>
          <w:b/>
          <w:i/>
          <w:lang w:val="es-ES" w:eastAsia="ar-SA"/>
        </w:rPr>
        <w:t>/apache2/</w:t>
      </w:r>
      <w:proofErr w:type="spellStart"/>
      <w:r w:rsidRPr="003A283D">
        <w:rPr>
          <w:b/>
          <w:i/>
          <w:lang w:val="es-ES" w:eastAsia="ar-SA"/>
        </w:rPr>
        <w:t>mods-enabled</w:t>
      </w:r>
      <w:proofErr w:type="spellEnd"/>
      <w:r w:rsidRPr="003A283D">
        <w:rPr>
          <w:lang w:val="es-ES" w:eastAsia="ar-SA"/>
        </w:rPr>
        <w:t>, y en el caso de que no</w:t>
      </w:r>
      <w:r>
        <w:rPr>
          <w:lang w:val="es-ES" w:eastAsia="ar-SA"/>
        </w:rPr>
        <w:t xml:space="preserve"> </w:t>
      </w:r>
      <w:r w:rsidRPr="003A283D">
        <w:rPr>
          <w:lang w:val="es-ES" w:eastAsia="ar-SA"/>
        </w:rPr>
        <w:t>est</w:t>
      </w:r>
      <w:r w:rsidRPr="003A283D">
        <w:rPr>
          <w:rFonts w:hint="eastAsia"/>
          <w:lang w:val="es-ES" w:eastAsia="ar-SA"/>
        </w:rPr>
        <w:t>é</w:t>
      </w:r>
      <w:r w:rsidRPr="003A283D">
        <w:rPr>
          <w:lang w:val="es-ES" w:eastAsia="ar-SA"/>
        </w:rPr>
        <w:t xml:space="preserve"> lo habilitaremos con </w:t>
      </w:r>
      <w:r w:rsidRPr="003A283D">
        <w:rPr>
          <w:b/>
          <w:lang w:val="es-ES" w:eastAsia="ar-SA"/>
        </w:rPr>
        <w:t xml:space="preserve">a2enmod </w:t>
      </w:r>
      <w:proofErr w:type="spellStart"/>
      <w:r w:rsidRPr="003A283D">
        <w:rPr>
          <w:b/>
          <w:lang w:val="es-ES" w:eastAsia="ar-SA"/>
        </w:rPr>
        <w:t>ssl</w:t>
      </w:r>
      <w:proofErr w:type="spellEnd"/>
      <w:r w:rsidRPr="003A283D">
        <w:rPr>
          <w:lang w:val="es-ES" w:eastAsia="ar-SA"/>
        </w:rPr>
        <w:t>.</w:t>
      </w:r>
    </w:p>
    <w:p w:rsidR="003A283D" w:rsidRPr="001604B8" w:rsidRDefault="003A283D" w:rsidP="001604B8">
      <w:pPr>
        <w:pStyle w:val="Textoindependienteprimerasangra2"/>
        <w:rPr>
          <w:b/>
          <w:lang w:val="es-ES" w:eastAsia="ar-SA"/>
        </w:rPr>
      </w:pPr>
      <w:r w:rsidRPr="001604B8">
        <w:rPr>
          <w:b/>
          <w:lang w:val="es-ES" w:eastAsia="ar-SA"/>
        </w:rPr>
        <w:t xml:space="preserve">a2enmod </w:t>
      </w:r>
      <w:proofErr w:type="spellStart"/>
      <w:r w:rsidRPr="001604B8">
        <w:rPr>
          <w:b/>
          <w:lang w:val="es-ES" w:eastAsia="ar-SA"/>
        </w:rPr>
        <w:t>ssl</w:t>
      </w:r>
      <w:proofErr w:type="spellEnd"/>
    </w:p>
    <w:p w:rsidR="003A283D" w:rsidRPr="003A283D" w:rsidRDefault="003A283D" w:rsidP="001604B8">
      <w:pPr>
        <w:pStyle w:val="Textoindependienteprimerasangra"/>
        <w:rPr>
          <w:lang w:val="es-ES" w:eastAsia="ar-SA"/>
        </w:rPr>
      </w:pPr>
      <w:r w:rsidRPr="003A283D">
        <w:rPr>
          <w:lang w:val="es-ES" w:eastAsia="ar-SA"/>
        </w:rPr>
        <w:t>Necesitaremos tener instalado adem</w:t>
      </w:r>
      <w:r w:rsidRPr="003A283D">
        <w:rPr>
          <w:rFonts w:hint="eastAsia"/>
          <w:lang w:val="es-ES" w:eastAsia="ar-SA"/>
        </w:rPr>
        <w:t>á</w:t>
      </w:r>
      <w:r w:rsidRPr="003A283D">
        <w:rPr>
          <w:lang w:val="es-ES" w:eastAsia="ar-SA"/>
        </w:rPr>
        <w:t xml:space="preserve">s </w:t>
      </w:r>
      <w:proofErr w:type="spellStart"/>
      <w:r w:rsidRPr="003A283D">
        <w:rPr>
          <w:b/>
          <w:lang w:val="es-ES" w:eastAsia="ar-SA"/>
        </w:rPr>
        <w:t>OpenSSL</w:t>
      </w:r>
      <w:proofErr w:type="spellEnd"/>
      <w:r w:rsidRPr="003A283D">
        <w:rPr>
          <w:lang w:val="es-ES" w:eastAsia="ar-SA"/>
        </w:rPr>
        <w:t xml:space="preserve"> (</w:t>
      </w:r>
      <w:proofErr w:type="spellStart"/>
      <w:r w:rsidRPr="003A283D">
        <w:rPr>
          <w:b/>
          <w:i/>
          <w:lang w:val="es-ES" w:eastAsia="ar-SA"/>
        </w:rPr>
        <w:t>apt-get</w:t>
      </w:r>
      <w:proofErr w:type="spellEnd"/>
      <w:r w:rsidRPr="003A283D">
        <w:rPr>
          <w:b/>
          <w:i/>
          <w:lang w:val="es-ES" w:eastAsia="ar-SA"/>
        </w:rPr>
        <w:t xml:space="preserve"> </w:t>
      </w:r>
      <w:proofErr w:type="spellStart"/>
      <w:r w:rsidRPr="003A283D">
        <w:rPr>
          <w:b/>
          <w:i/>
          <w:lang w:val="es-ES" w:eastAsia="ar-SA"/>
        </w:rPr>
        <w:t>install</w:t>
      </w:r>
      <w:proofErr w:type="spellEnd"/>
      <w:r w:rsidRPr="003A283D">
        <w:rPr>
          <w:b/>
          <w:i/>
          <w:lang w:val="es-ES" w:eastAsia="ar-SA"/>
        </w:rPr>
        <w:t xml:space="preserve"> </w:t>
      </w:r>
      <w:proofErr w:type="spellStart"/>
      <w:r w:rsidRPr="003A283D">
        <w:rPr>
          <w:b/>
          <w:i/>
          <w:lang w:val="es-ES" w:eastAsia="ar-SA"/>
        </w:rPr>
        <w:t>openssl</w:t>
      </w:r>
      <w:proofErr w:type="spellEnd"/>
      <w:r w:rsidRPr="003A283D">
        <w:rPr>
          <w:lang w:val="es-ES" w:eastAsia="ar-SA"/>
        </w:rPr>
        <w:t>), que se encarga de la implementaci</w:t>
      </w:r>
      <w:r w:rsidRPr="003A283D">
        <w:rPr>
          <w:rFonts w:hint="eastAsia"/>
          <w:lang w:val="es-ES" w:eastAsia="ar-SA"/>
        </w:rPr>
        <w:t>ó</w:t>
      </w:r>
      <w:r w:rsidRPr="003A283D">
        <w:rPr>
          <w:lang w:val="es-ES" w:eastAsia="ar-SA"/>
        </w:rPr>
        <w:t>n SSL</w:t>
      </w:r>
      <w:r>
        <w:rPr>
          <w:lang w:val="es-ES" w:eastAsia="ar-SA"/>
        </w:rPr>
        <w:t xml:space="preserve"> </w:t>
      </w:r>
      <w:r w:rsidRPr="003A283D">
        <w:rPr>
          <w:lang w:val="es-ES" w:eastAsia="ar-SA"/>
        </w:rPr>
        <w:t>para llevar a cabo transferencias seguras. Este m</w:t>
      </w:r>
      <w:r w:rsidRPr="003A283D">
        <w:rPr>
          <w:rFonts w:hint="eastAsia"/>
          <w:lang w:val="es-ES" w:eastAsia="ar-SA"/>
        </w:rPr>
        <w:t>ó</w:t>
      </w:r>
      <w:r w:rsidRPr="003A283D">
        <w:rPr>
          <w:lang w:val="es-ES" w:eastAsia="ar-SA"/>
        </w:rPr>
        <w:t>dulo no se recomienda en configuraciones con m</w:t>
      </w:r>
      <w:r w:rsidRPr="003A283D">
        <w:rPr>
          <w:rFonts w:hint="eastAsia"/>
          <w:lang w:val="es-ES" w:eastAsia="ar-SA"/>
        </w:rPr>
        <w:t>á</w:t>
      </w:r>
      <w:r w:rsidRPr="003A283D">
        <w:rPr>
          <w:lang w:val="es-ES" w:eastAsia="ar-SA"/>
        </w:rPr>
        <w:t>s de un servidor</w:t>
      </w:r>
      <w:r>
        <w:rPr>
          <w:lang w:val="es-ES" w:eastAsia="ar-SA"/>
        </w:rPr>
        <w:t xml:space="preserve"> </w:t>
      </w:r>
      <w:r w:rsidRPr="003A283D">
        <w:rPr>
          <w:lang w:val="es-ES" w:eastAsia="ar-SA"/>
        </w:rPr>
        <w:t>virtual que utilicen el mismo puerto de escucha, ya que la conexi</w:t>
      </w:r>
      <w:r w:rsidRPr="003A283D">
        <w:rPr>
          <w:rFonts w:hint="eastAsia"/>
          <w:lang w:val="es-ES" w:eastAsia="ar-SA"/>
        </w:rPr>
        <w:t>ó</w:t>
      </w:r>
      <w:r w:rsidRPr="003A283D">
        <w:rPr>
          <w:lang w:val="es-ES" w:eastAsia="ar-SA"/>
        </w:rPr>
        <w:t>n SSL del cliente se establece con una IP y puerto</w:t>
      </w:r>
      <w:r>
        <w:rPr>
          <w:lang w:val="es-ES" w:eastAsia="ar-SA"/>
        </w:rPr>
        <w:t xml:space="preserve"> </w:t>
      </w:r>
      <w:r w:rsidRPr="003A283D">
        <w:rPr>
          <w:lang w:val="es-ES" w:eastAsia="ar-SA"/>
        </w:rPr>
        <w:t>determinado del servidor. Apache no sabr</w:t>
      </w:r>
      <w:r w:rsidRPr="003A283D">
        <w:rPr>
          <w:rFonts w:hint="eastAsia"/>
          <w:lang w:val="es-ES" w:eastAsia="ar-SA"/>
        </w:rPr>
        <w:t>á</w:t>
      </w:r>
      <w:r w:rsidRPr="003A283D">
        <w:rPr>
          <w:lang w:val="es-ES" w:eastAsia="ar-SA"/>
        </w:rPr>
        <w:t xml:space="preserve"> con qu</w:t>
      </w:r>
      <w:r w:rsidRPr="003A283D">
        <w:rPr>
          <w:rFonts w:hint="eastAsia"/>
          <w:lang w:val="es-ES" w:eastAsia="ar-SA"/>
        </w:rPr>
        <w:t>é</w:t>
      </w:r>
      <w:r w:rsidRPr="003A283D">
        <w:rPr>
          <w:lang w:val="es-ES" w:eastAsia="ar-SA"/>
        </w:rPr>
        <w:t xml:space="preserve"> servidor virtual debe utilizar SSL, escogiendo el primero que se</w:t>
      </w:r>
      <w:r>
        <w:rPr>
          <w:lang w:val="es-ES" w:eastAsia="ar-SA"/>
        </w:rPr>
        <w:t xml:space="preserve"> </w:t>
      </w:r>
      <w:r w:rsidRPr="003A283D">
        <w:rPr>
          <w:lang w:val="es-ES" w:eastAsia="ar-SA"/>
        </w:rPr>
        <w:t>encuentra, y no utilizar</w:t>
      </w:r>
      <w:r w:rsidRPr="003A283D">
        <w:rPr>
          <w:rFonts w:hint="eastAsia"/>
          <w:lang w:val="es-ES" w:eastAsia="ar-SA"/>
        </w:rPr>
        <w:t>á</w:t>
      </w:r>
      <w:r w:rsidRPr="003A283D">
        <w:rPr>
          <w:lang w:val="es-ES" w:eastAsia="ar-SA"/>
        </w:rPr>
        <w:t xml:space="preserve"> conexiones seguras para el resto de servidores virtuales.</w:t>
      </w:r>
    </w:p>
    <w:p w:rsidR="003A283D" w:rsidRPr="003A283D" w:rsidRDefault="003A283D" w:rsidP="001604B8">
      <w:pPr>
        <w:pStyle w:val="Textoindependienteprimerasangra"/>
        <w:rPr>
          <w:lang w:val="es-ES" w:eastAsia="ar-SA"/>
        </w:rPr>
      </w:pPr>
      <w:r w:rsidRPr="003A283D">
        <w:rPr>
          <w:lang w:val="es-ES" w:eastAsia="ar-SA"/>
        </w:rPr>
        <w:t>M</w:t>
      </w:r>
      <w:r w:rsidRPr="003A283D">
        <w:rPr>
          <w:rFonts w:hint="eastAsia"/>
          <w:lang w:val="es-ES" w:eastAsia="ar-SA"/>
        </w:rPr>
        <w:t>á</w:t>
      </w:r>
      <w:r w:rsidRPr="003A283D">
        <w:rPr>
          <w:lang w:val="es-ES" w:eastAsia="ar-SA"/>
        </w:rPr>
        <w:t>s informaci</w:t>
      </w:r>
      <w:r w:rsidRPr="003A283D">
        <w:rPr>
          <w:rFonts w:hint="eastAsia"/>
          <w:lang w:val="es-ES" w:eastAsia="ar-SA"/>
        </w:rPr>
        <w:t>ó</w:t>
      </w:r>
      <w:r w:rsidRPr="003A283D">
        <w:rPr>
          <w:lang w:val="es-ES" w:eastAsia="ar-SA"/>
        </w:rPr>
        <w:t>n de por qu</w:t>
      </w:r>
      <w:r w:rsidRPr="003A283D">
        <w:rPr>
          <w:rFonts w:hint="eastAsia"/>
          <w:lang w:val="es-ES" w:eastAsia="ar-SA"/>
        </w:rPr>
        <w:t>é</w:t>
      </w:r>
      <w:r w:rsidRPr="003A283D">
        <w:rPr>
          <w:lang w:val="es-ES" w:eastAsia="ar-SA"/>
        </w:rPr>
        <w:t xml:space="preserve"> no se puede usar SSL con virtual hosts basados en nombre: </w:t>
      </w:r>
      <w:r w:rsidRPr="009E26F1">
        <w:rPr>
          <w:i/>
          <w:lang w:val="es-ES" w:eastAsia="ar-SA"/>
        </w:rPr>
        <w:t>http:/ /httpd.apache.org/</w:t>
      </w:r>
      <w:proofErr w:type="spellStart"/>
      <w:r w:rsidRPr="009E26F1">
        <w:rPr>
          <w:i/>
          <w:lang w:val="es-ES" w:eastAsia="ar-SA"/>
        </w:rPr>
        <w:t>docs</w:t>
      </w:r>
      <w:proofErr w:type="spellEnd"/>
      <w:r w:rsidRPr="009E26F1">
        <w:rPr>
          <w:i/>
          <w:lang w:val="es-ES" w:eastAsia="ar-SA"/>
        </w:rPr>
        <w:t>/2.0/</w:t>
      </w:r>
      <w:proofErr w:type="spellStart"/>
      <w:r w:rsidRPr="009E26F1">
        <w:rPr>
          <w:i/>
          <w:lang w:val="es-ES" w:eastAsia="ar-SA"/>
        </w:rPr>
        <w:t>ssl</w:t>
      </w:r>
      <w:proofErr w:type="spellEnd"/>
      <w:r w:rsidRPr="009E26F1">
        <w:rPr>
          <w:i/>
          <w:lang w:val="es-ES" w:eastAsia="ar-SA"/>
        </w:rPr>
        <w:t>/</w:t>
      </w:r>
      <w:proofErr w:type="spellStart"/>
      <w:r w:rsidRPr="009E26F1">
        <w:rPr>
          <w:i/>
          <w:lang w:val="es-ES" w:eastAsia="ar-SA"/>
        </w:rPr>
        <w:t>ssl_faq.html#vhosts</w:t>
      </w:r>
      <w:proofErr w:type="spellEnd"/>
    </w:p>
    <w:p w:rsidR="003A283D" w:rsidRPr="003A283D" w:rsidRDefault="003A283D" w:rsidP="001604B8">
      <w:pPr>
        <w:pStyle w:val="Textoindependienteprimerasangra"/>
        <w:rPr>
          <w:lang w:val="es-ES" w:eastAsia="ar-SA"/>
        </w:rPr>
      </w:pPr>
      <w:r w:rsidRPr="003A283D">
        <w:rPr>
          <w:lang w:val="es-ES" w:eastAsia="ar-SA"/>
        </w:rPr>
        <w:t>Para corregir este problema se utiliza la extensi</w:t>
      </w:r>
      <w:r w:rsidRPr="003A283D">
        <w:rPr>
          <w:rFonts w:hint="eastAsia"/>
          <w:lang w:val="es-ES" w:eastAsia="ar-SA"/>
        </w:rPr>
        <w:t>ó</w:t>
      </w:r>
      <w:r w:rsidRPr="003A283D">
        <w:rPr>
          <w:lang w:val="es-ES" w:eastAsia="ar-SA"/>
        </w:rPr>
        <w:t xml:space="preserve">n TLS denominada SNI (Server </w:t>
      </w:r>
      <w:proofErr w:type="spellStart"/>
      <w:r w:rsidRPr="003A283D">
        <w:rPr>
          <w:lang w:val="es-ES" w:eastAsia="ar-SA"/>
        </w:rPr>
        <w:t>Name</w:t>
      </w:r>
      <w:proofErr w:type="spellEnd"/>
      <w:r w:rsidRPr="003A283D">
        <w:rPr>
          <w:lang w:val="es-ES" w:eastAsia="ar-SA"/>
        </w:rPr>
        <w:t xml:space="preserve"> </w:t>
      </w:r>
      <w:proofErr w:type="spellStart"/>
      <w:r w:rsidRPr="003A283D">
        <w:rPr>
          <w:lang w:val="es-ES" w:eastAsia="ar-SA"/>
        </w:rPr>
        <w:t>Indication</w:t>
      </w:r>
      <w:proofErr w:type="spellEnd"/>
      <w:r w:rsidRPr="003A283D">
        <w:rPr>
          <w:lang w:val="es-ES" w:eastAsia="ar-SA"/>
        </w:rPr>
        <w:t xml:space="preserve"> o Indicaci</w:t>
      </w:r>
      <w:r w:rsidRPr="003A283D">
        <w:rPr>
          <w:rFonts w:hint="eastAsia"/>
          <w:lang w:val="es-ES" w:eastAsia="ar-SA"/>
        </w:rPr>
        <w:t>ó</w:t>
      </w:r>
      <w:r w:rsidRPr="003A283D">
        <w:rPr>
          <w:lang w:val="es-ES" w:eastAsia="ar-SA"/>
        </w:rPr>
        <w:t>n de</w:t>
      </w:r>
      <w:r>
        <w:rPr>
          <w:lang w:val="es-ES" w:eastAsia="ar-SA"/>
        </w:rPr>
        <w:t xml:space="preserve"> </w:t>
      </w:r>
      <w:r w:rsidRPr="003A283D">
        <w:rPr>
          <w:lang w:val="es-ES" w:eastAsia="ar-SA"/>
        </w:rPr>
        <w:t>Nombre de Servidor), necesitando tener instalado el paquete libapache2-mod-gnutls (para cargar el m</w:t>
      </w:r>
      <w:r w:rsidRPr="003A283D">
        <w:rPr>
          <w:rFonts w:hint="eastAsia"/>
          <w:lang w:val="es-ES" w:eastAsia="ar-SA"/>
        </w:rPr>
        <w:t>ó</w:t>
      </w:r>
      <w:r w:rsidRPr="003A283D">
        <w:rPr>
          <w:lang w:val="es-ES" w:eastAsia="ar-SA"/>
        </w:rPr>
        <w:t xml:space="preserve">dulo </w:t>
      </w:r>
      <w:proofErr w:type="spellStart"/>
      <w:r w:rsidRPr="003A283D">
        <w:rPr>
          <w:lang w:val="es-ES" w:eastAsia="ar-SA"/>
        </w:rPr>
        <w:t>gnutls</w:t>
      </w:r>
      <w:proofErr w:type="spellEnd"/>
      <w:r w:rsidRPr="003A283D">
        <w:rPr>
          <w:lang w:val="es-ES" w:eastAsia="ar-SA"/>
        </w:rPr>
        <w:t xml:space="preserve"> en</w:t>
      </w:r>
      <w:r>
        <w:rPr>
          <w:lang w:val="es-ES" w:eastAsia="ar-SA"/>
        </w:rPr>
        <w:t xml:space="preserve"> </w:t>
      </w:r>
      <w:r w:rsidRPr="003A283D">
        <w:rPr>
          <w:lang w:val="es-ES" w:eastAsia="ar-SA"/>
        </w:rPr>
        <w:t xml:space="preserve">vez de </w:t>
      </w:r>
      <w:proofErr w:type="spellStart"/>
      <w:r w:rsidRPr="003A283D">
        <w:rPr>
          <w:lang w:val="es-ES" w:eastAsia="ar-SA"/>
        </w:rPr>
        <w:t>ssl</w:t>
      </w:r>
      <w:proofErr w:type="spellEnd"/>
      <w:r w:rsidRPr="003A283D">
        <w:rPr>
          <w:lang w:val="es-ES" w:eastAsia="ar-SA"/>
        </w:rPr>
        <w:t>).</w:t>
      </w:r>
    </w:p>
    <w:p w:rsidR="003A283D" w:rsidRPr="003A283D" w:rsidRDefault="003A283D" w:rsidP="001604B8">
      <w:pPr>
        <w:pStyle w:val="Textoindependienteprimerasangra"/>
        <w:rPr>
          <w:lang w:val="es-ES" w:eastAsia="ar-SA"/>
        </w:rPr>
      </w:pPr>
      <w:r w:rsidRPr="003A283D">
        <w:rPr>
          <w:lang w:val="es-ES" w:eastAsia="ar-SA"/>
        </w:rPr>
        <w:t>M</w:t>
      </w:r>
      <w:r w:rsidRPr="003A283D">
        <w:rPr>
          <w:rFonts w:hint="eastAsia"/>
          <w:lang w:val="es-ES" w:eastAsia="ar-SA"/>
        </w:rPr>
        <w:t>á</w:t>
      </w:r>
      <w:r w:rsidRPr="003A283D">
        <w:rPr>
          <w:lang w:val="es-ES" w:eastAsia="ar-SA"/>
        </w:rPr>
        <w:t>s informaci</w:t>
      </w:r>
      <w:r w:rsidRPr="003A283D">
        <w:rPr>
          <w:rFonts w:hint="eastAsia"/>
          <w:lang w:val="es-ES" w:eastAsia="ar-SA"/>
        </w:rPr>
        <w:t>ó</w:t>
      </w:r>
      <w:r w:rsidRPr="003A283D">
        <w:rPr>
          <w:lang w:val="es-ES" w:eastAsia="ar-SA"/>
        </w:rPr>
        <w:t xml:space="preserve">n sobre SNI en: http:/ / en. </w:t>
      </w:r>
      <w:proofErr w:type="spellStart"/>
      <w:proofErr w:type="gramStart"/>
      <w:r w:rsidRPr="003A283D">
        <w:rPr>
          <w:lang w:val="es-ES" w:eastAsia="ar-SA"/>
        </w:rPr>
        <w:t>wikipedia</w:t>
      </w:r>
      <w:proofErr w:type="spellEnd"/>
      <w:proofErr w:type="gramEnd"/>
      <w:r w:rsidRPr="003A283D">
        <w:rPr>
          <w:lang w:val="es-ES" w:eastAsia="ar-SA"/>
        </w:rPr>
        <w:t xml:space="preserve">. </w:t>
      </w:r>
      <w:proofErr w:type="spellStart"/>
      <w:proofErr w:type="gramStart"/>
      <w:r w:rsidRPr="003A283D">
        <w:rPr>
          <w:lang w:val="es-ES" w:eastAsia="ar-SA"/>
        </w:rPr>
        <w:t>org</w:t>
      </w:r>
      <w:proofErr w:type="spellEnd"/>
      <w:proofErr w:type="gramEnd"/>
      <w:r w:rsidRPr="003A283D">
        <w:rPr>
          <w:lang w:val="es-ES" w:eastAsia="ar-SA"/>
        </w:rPr>
        <w:t xml:space="preserve">/ wiki/ </w:t>
      </w:r>
      <w:proofErr w:type="spellStart"/>
      <w:r w:rsidRPr="003A283D">
        <w:rPr>
          <w:lang w:val="es-ES" w:eastAsia="ar-SA"/>
        </w:rPr>
        <w:t>Server_Name_Indication</w:t>
      </w:r>
      <w:proofErr w:type="spellEnd"/>
    </w:p>
    <w:p w:rsidR="003A283D" w:rsidRPr="003A283D" w:rsidRDefault="003A283D" w:rsidP="001604B8">
      <w:pPr>
        <w:pStyle w:val="Textoindependienteprimerasangra"/>
        <w:rPr>
          <w:lang w:val="es-ES" w:eastAsia="ar-SA"/>
        </w:rPr>
      </w:pPr>
      <w:r w:rsidRPr="003A283D">
        <w:rPr>
          <w:lang w:val="es-ES" w:eastAsia="ar-SA"/>
        </w:rPr>
        <w:t>Se podr</w:t>
      </w:r>
      <w:r w:rsidRPr="003A283D">
        <w:rPr>
          <w:rFonts w:hint="eastAsia"/>
          <w:lang w:val="es-ES" w:eastAsia="ar-SA"/>
        </w:rPr>
        <w:t>í</w:t>
      </w:r>
      <w:r w:rsidRPr="003A283D">
        <w:rPr>
          <w:lang w:val="es-ES" w:eastAsia="ar-SA"/>
        </w:rPr>
        <w:t>a tener un servidor virtual principal para el sitio principal y que atiende en el puerto 80, y un servidor virtual</w:t>
      </w:r>
      <w:r>
        <w:rPr>
          <w:lang w:val="es-ES" w:eastAsia="ar-SA"/>
        </w:rPr>
        <w:t xml:space="preserve"> </w:t>
      </w:r>
      <w:r w:rsidRPr="003A283D">
        <w:rPr>
          <w:lang w:val="es-ES" w:eastAsia="ar-SA"/>
        </w:rPr>
        <w:t xml:space="preserve">para el sitio seguro que atiende en el </w:t>
      </w:r>
      <w:r w:rsidRPr="003A283D">
        <w:rPr>
          <w:b/>
          <w:lang w:val="es-ES" w:eastAsia="ar-SA"/>
        </w:rPr>
        <w:t>puerto 443</w:t>
      </w:r>
      <w:r w:rsidRPr="003A283D">
        <w:rPr>
          <w:lang w:val="es-ES" w:eastAsia="ar-SA"/>
        </w:rPr>
        <w:t xml:space="preserve"> y que utiliza SSL.</w:t>
      </w:r>
    </w:p>
    <w:p w:rsidR="003A283D" w:rsidRPr="003A283D" w:rsidRDefault="003A283D" w:rsidP="001604B8">
      <w:pPr>
        <w:pStyle w:val="Textoindependienteprimerasangra"/>
        <w:rPr>
          <w:lang w:val="es-ES" w:eastAsia="ar-SA"/>
        </w:rPr>
      </w:pPr>
      <w:r w:rsidRPr="003A283D">
        <w:rPr>
          <w:lang w:val="es-ES" w:eastAsia="ar-SA"/>
        </w:rPr>
        <w:t>Para ofrecer p</w:t>
      </w:r>
      <w:r w:rsidRPr="003A283D">
        <w:rPr>
          <w:rFonts w:hint="eastAsia"/>
          <w:lang w:val="es-ES" w:eastAsia="ar-SA"/>
        </w:rPr>
        <w:t>á</w:t>
      </w:r>
      <w:r w:rsidRPr="003A283D">
        <w:rPr>
          <w:lang w:val="es-ES" w:eastAsia="ar-SA"/>
        </w:rPr>
        <w:t>ginas de forma segura en un sitio web, el servidor necesita un certificado que apruebe su</w:t>
      </w:r>
      <w:r>
        <w:rPr>
          <w:lang w:val="es-ES" w:eastAsia="ar-SA"/>
        </w:rPr>
        <w:t xml:space="preserve"> </w:t>
      </w:r>
      <w:proofErr w:type="spellStart"/>
      <w:r w:rsidRPr="003A283D">
        <w:rPr>
          <w:lang w:val="es-ES" w:eastAsia="ar-SA"/>
        </w:rPr>
        <w:t>autentiticidad</w:t>
      </w:r>
      <w:proofErr w:type="spellEnd"/>
      <w:r w:rsidRPr="003A283D">
        <w:rPr>
          <w:lang w:val="es-ES" w:eastAsia="ar-SA"/>
        </w:rPr>
        <w:t xml:space="preserve">. Para generar un certificado </w:t>
      </w:r>
      <w:proofErr w:type="spellStart"/>
      <w:r w:rsidRPr="003A283D">
        <w:rPr>
          <w:lang w:val="es-ES" w:eastAsia="ar-SA"/>
        </w:rPr>
        <w:t>autofirmado</w:t>
      </w:r>
      <w:proofErr w:type="spellEnd"/>
      <w:r w:rsidRPr="003A283D">
        <w:rPr>
          <w:lang w:val="es-ES" w:eastAsia="ar-SA"/>
        </w:rPr>
        <w:t xml:space="preserve"> hay que ejecutar la instrucci</w:t>
      </w:r>
      <w:r w:rsidRPr="003A283D">
        <w:rPr>
          <w:rFonts w:hint="eastAsia"/>
          <w:lang w:val="es-ES" w:eastAsia="ar-SA"/>
        </w:rPr>
        <w:t>ó</w:t>
      </w:r>
      <w:r w:rsidRPr="003A283D">
        <w:rPr>
          <w:lang w:val="es-ES" w:eastAsia="ar-SA"/>
        </w:rPr>
        <w:t xml:space="preserve">n </w:t>
      </w:r>
      <w:proofErr w:type="spellStart"/>
      <w:r w:rsidRPr="003A283D">
        <w:rPr>
          <w:b/>
          <w:lang w:val="es-ES" w:eastAsia="ar-SA"/>
        </w:rPr>
        <w:t>make-ssl-cert</w:t>
      </w:r>
      <w:proofErr w:type="spellEnd"/>
      <w:r w:rsidRPr="003A283D">
        <w:rPr>
          <w:lang w:val="es-ES" w:eastAsia="ar-SA"/>
        </w:rPr>
        <w:t>, y se nos</w:t>
      </w:r>
      <w:r>
        <w:rPr>
          <w:lang w:val="es-ES" w:eastAsia="ar-SA"/>
        </w:rPr>
        <w:t xml:space="preserve"> </w:t>
      </w:r>
      <w:r w:rsidRPr="003A283D">
        <w:rPr>
          <w:lang w:val="es-ES" w:eastAsia="ar-SA"/>
        </w:rPr>
        <w:t>solicitar</w:t>
      </w:r>
      <w:r w:rsidRPr="003A283D">
        <w:rPr>
          <w:rFonts w:hint="eastAsia"/>
          <w:lang w:val="es-ES" w:eastAsia="ar-SA"/>
        </w:rPr>
        <w:t>á</w:t>
      </w:r>
      <w:r w:rsidRPr="003A283D">
        <w:rPr>
          <w:lang w:val="es-ES" w:eastAsia="ar-SA"/>
        </w:rPr>
        <w:t xml:space="preserve"> informaci</w:t>
      </w:r>
      <w:r w:rsidRPr="003A283D">
        <w:rPr>
          <w:rFonts w:hint="eastAsia"/>
          <w:lang w:val="es-ES" w:eastAsia="ar-SA"/>
        </w:rPr>
        <w:t>ó</w:t>
      </w:r>
      <w:r w:rsidRPr="003A283D">
        <w:rPr>
          <w:lang w:val="es-ES" w:eastAsia="ar-SA"/>
        </w:rPr>
        <w:t>n para completar ese certificado. Tendremos que indicarle como par</w:t>
      </w:r>
      <w:r w:rsidRPr="003A283D">
        <w:rPr>
          <w:rFonts w:hint="eastAsia"/>
          <w:lang w:val="es-ES" w:eastAsia="ar-SA"/>
        </w:rPr>
        <w:t>á</w:t>
      </w:r>
      <w:r w:rsidRPr="003A283D">
        <w:rPr>
          <w:lang w:val="es-ES" w:eastAsia="ar-SA"/>
        </w:rPr>
        <w:t>metro el fichero con</w:t>
      </w:r>
      <w:r>
        <w:rPr>
          <w:lang w:val="es-ES" w:eastAsia="ar-SA"/>
        </w:rPr>
        <w:t xml:space="preserve"> </w:t>
      </w:r>
      <w:r w:rsidRPr="003A283D">
        <w:rPr>
          <w:lang w:val="es-ES" w:eastAsia="ar-SA"/>
        </w:rPr>
        <w:t>extensi</w:t>
      </w:r>
      <w:r w:rsidRPr="003A283D">
        <w:rPr>
          <w:rFonts w:hint="eastAsia"/>
          <w:lang w:val="es-ES" w:eastAsia="ar-SA"/>
        </w:rPr>
        <w:t>ó</w:t>
      </w:r>
      <w:r w:rsidRPr="003A283D">
        <w:rPr>
          <w:lang w:val="es-ES" w:eastAsia="ar-SA"/>
        </w:rPr>
        <w:t xml:space="preserve">n </w:t>
      </w:r>
      <w:r w:rsidR="001604B8">
        <w:rPr>
          <w:lang w:val="es-ES" w:eastAsia="ar-SA"/>
        </w:rPr>
        <w:t>“</w:t>
      </w:r>
      <w:r w:rsidRPr="003A283D">
        <w:rPr>
          <w:lang w:val="es-ES" w:eastAsia="ar-SA"/>
        </w:rPr>
        <w:t>.</w:t>
      </w:r>
      <w:proofErr w:type="spellStart"/>
      <w:r w:rsidRPr="003A283D">
        <w:rPr>
          <w:lang w:val="es-ES" w:eastAsia="ar-SA"/>
        </w:rPr>
        <w:t>pem</w:t>
      </w:r>
      <w:proofErr w:type="spellEnd"/>
      <w:r w:rsidR="001604B8">
        <w:rPr>
          <w:lang w:val="es-ES" w:eastAsia="ar-SA"/>
        </w:rPr>
        <w:t>”</w:t>
      </w:r>
      <w:r w:rsidRPr="003A283D">
        <w:rPr>
          <w:lang w:val="es-ES" w:eastAsia="ar-SA"/>
        </w:rPr>
        <w:t>, que se generar</w:t>
      </w:r>
      <w:r w:rsidRPr="003A283D">
        <w:rPr>
          <w:rFonts w:hint="eastAsia"/>
          <w:lang w:val="es-ES" w:eastAsia="ar-SA"/>
        </w:rPr>
        <w:t>á</w:t>
      </w:r>
      <w:r w:rsidRPr="003A283D">
        <w:rPr>
          <w:lang w:val="es-ES" w:eastAsia="ar-SA"/>
        </w:rPr>
        <w:t xml:space="preserve"> al final de la ejecuci</w:t>
      </w:r>
      <w:r w:rsidRPr="003A283D">
        <w:rPr>
          <w:rFonts w:hint="eastAsia"/>
          <w:lang w:val="es-ES" w:eastAsia="ar-SA"/>
        </w:rPr>
        <w:t>ó</w:t>
      </w:r>
      <w:r w:rsidRPr="003A283D">
        <w:rPr>
          <w:lang w:val="es-ES" w:eastAsia="ar-SA"/>
        </w:rPr>
        <w:t>n y que contendr</w:t>
      </w:r>
      <w:r w:rsidRPr="003A283D">
        <w:rPr>
          <w:rFonts w:hint="eastAsia"/>
          <w:lang w:val="es-ES" w:eastAsia="ar-SA"/>
        </w:rPr>
        <w:t>á</w:t>
      </w:r>
      <w:r w:rsidRPr="003A283D">
        <w:rPr>
          <w:lang w:val="es-ES" w:eastAsia="ar-SA"/>
        </w:rPr>
        <w:t xml:space="preserve"> las claves para efectuar el cifrado</w:t>
      </w:r>
      <w:r>
        <w:rPr>
          <w:lang w:val="es-ES" w:eastAsia="ar-SA"/>
        </w:rPr>
        <w:t xml:space="preserve"> </w:t>
      </w:r>
      <w:r w:rsidRPr="003A283D">
        <w:rPr>
          <w:lang w:val="es-ES" w:eastAsia="ar-SA"/>
        </w:rPr>
        <w:t>asim</w:t>
      </w:r>
      <w:r w:rsidRPr="003A283D">
        <w:rPr>
          <w:rFonts w:hint="eastAsia"/>
          <w:lang w:val="es-ES" w:eastAsia="ar-SA"/>
        </w:rPr>
        <w:t>é</w:t>
      </w:r>
      <w:r w:rsidRPr="003A283D">
        <w:rPr>
          <w:lang w:val="es-ES" w:eastAsia="ar-SA"/>
        </w:rPr>
        <w:t>trico por el servidor.</w:t>
      </w:r>
    </w:p>
    <w:p w:rsidR="003A283D" w:rsidRDefault="003A283D" w:rsidP="001604B8">
      <w:pPr>
        <w:pStyle w:val="Textoindependienteprimerasangra"/>
        <w:rPr>
          <w:lang w:val="es-ES" w:eastAsia="ar-SA"/>
        </w:rPr>
      </w:pPr>
      <w:r w:rsidRPr="003A283D">
        <w:rPr>
          <w:lang w:val="es-ES" w:eastAsia="ar-SA"/>
        </w:rPr>
        <w:t>Es necesario habilitar el puerto de escucha mediante la directiva Listen 443. Adem</w:t>
      </w:r>
      <w:r w:rsidRPr="003A283D">
        <w:rPr>
          <w:rFonts w:hint="eastAsia"/>
          <w:lang w:val="es-ES" w:eastAsia="ar-SA"/>
        </w:rPr>
        <w:t>á</w:t>
      </w:r>
      <w:r w:rsidRPr="003A283D">
        <w:rPr>
          <w:lang w:val="es-ES" w:eastAsia="ar-SA"/>
        </w:rPr>
        <w:t>s ser</w:t>
      </w:r>
      <w:r w:rsidRPr="003A283D">
        <w:rPr>
          <w:rFonts w:hint="eastAsia"/>
          <w:lang w:val="es-ES" w:eastAsia="ar-SA"/>
        </w:rPr>
        <w:t>á</w:t>
      </w:r>
      <w:r w:rsidRPr="003A283D">
        <w:rPr>
          <w:lang w:val="es-ES" w:eastAsia="ar-SA"/>
        </w:rPr>
        <w:t>n necesarias las siguientes</w:t>
      </w:r>
      <w:r>
        <w:rPr>
          <w:lang w:val="es-ES" w:eastAsia="ar-SA"/>
        </w:rPr>
        <w:t xml:space="preserve"> </w:t>
      </w:r>
      <w:r w:rsidRPr="003A283D">
        <w:rPr>
          <w:lang w:val="es-ES" w:eastAsia="ar-SA"/>
        </w:rPr>
        <w:t>directivas:</w:t>
      </w:r>
    </w:p>
    <w:p w:rsidR="003A283D" w:rsidRPr="003A283D" w:rsidRDefault="003A283D" w:rsidP="001604B8">
      <w:pPr>
        <w:pStyle w:val="Listaconvietas2"/>
        <w:rPr>
          <w:lang w:val="es-ES" w:eastAsia="ar-SA"/>
        </w:rPr>
      </w:pPr>
      <w:proofErr w:type="spellStart"/>
      <w:r w:rsidRPr="003A283D">
        <w:rPr>
          <w:b/>
          <w:lang w:val="es-ES" w:eastAsia="ar-SA"/>
        </w:rPr>
        <w:lastRenderedPageBreak/>
        <w:t>SSLRequireSSL</w:t>
      </w:r>
      <w:proofErr w:type="spellEnd"/>
      <w:r w:rsidRPr="003A283D">
        <w:rPr>
          <w:lang w:val="es-ES" w:eastAsia="ar-SA"/>
        </w:rPr>
        <w:t>: se usa en el contenedor &lt;</w:t>
      </w:r>
      <w:proofErr w:type="spellStart"/>
      <w:r w:rsidRPr="003A283D">
        <w:rPr>
          <w:lang w:val="es-ES" w:eastAsia="ar-SA"/>
        </w:rPr>
        <w:t>Directory</w:t>
      </w:r>
      <w:proofErr w:type="spellEnd"/>
      <w:r w:rsidRPr="003A283D">
        <w:rPr>
          <w:lang w:val="es-ES" w:eastAsia="ar-SA"/>
        </w:rPr>
        <w:t>&gt; y fuerza la utilizaci</w:t>
      </w:r>
      <w:r w:rsidRPr="003A283D">
        <w:rPr>
          <w:rFonts w:hint="eastAsia"/>
          <w:lang w:val="es-ES" w:eastAsia="ar-SA"/>
        </w:rPr>
        <w:t>ó</w:t>
      </w:r>
      <w:r w:rsidRPr="003A283D">
        <w:rPr>
          <w:lang w:val="es-ES" w:eastAsia="ar-SA"/>
        </w:rPr>
        <w:t>n de SSL, evitando su desactivaci</w:t>
      </w:r>
      <w:r w:rsidRPr="003A283D">
        <w:rPr>
          <w:rFonts w:hint="eastAsia"/>
          <w:lang w:val="es-ES" w:eastAsia="ar-SA"/>
        </w:rPr>
        <w:t>ó</w:t>
      </w:r>
      <w:r w:rsidRPr="003A283D">
        <w:rPr>
          <w:lang w:val="es-ES" w:eastAsia="ar-SA"/>
        </w:rPr>
        <w:t>n.</w:t>
      </w:r>
    </w:p>
    <w:p w:rsidR="003A283D" w:rsidRPr="003A283D" w:rsidRDefault="003A283D" w:rsidP="001604B8">
      <w:pPr>
        <w:pStyle w:val="Listaconvietas2"/>
        <w:rPr>
          <w:lang w:val="es-ES" w:eastAsia="ar-SA"/>
        </w:rPr>
      </w:pPr>
      <w:proofErr w:type="spellStart"/>
      <w:r w:rsidRPr="003A283D">
        <w:rPr>
          <w:b/>
          <w:lang w:val="es-ES" w:eastAsia="ar-SA"/>
        </w:rPr>
        <w:t>SSLEngine</w:t>
      </w:r>
      <w:proofErr w:type="spellEnd"/>
      <w:r w:rsidRPr="003A283D">
        <w:rPr>
          <w:lang w:val="es-ES" w:eastAsia="ar-SA"/>
        </w:rPr>
        <w:t xml:space="preserve">: habilita SSL (valor </w:t>
      </w:r>
      <w:proofErr w:type="spellStart"/>
      <w:r w:rsidRPr="003A283D">
        <w:rPr>
          <w:lang w:val="es-ES" w:eastAsia="ar-SA"/>
        </w:rPr>
        <w:t>on</w:t>
      </w:r>
      <w:proofErr w:type="spellEnd"/>
      <w:r w:rsidRPr="003A283D">
        <w:rPr>
          <w:lang w:val="es-ES" w:eastAsia="ar-SA"/>
        </w:rPr>
        <w:t>) en un servidor virtual, si se deshabilit</w:t>
      </w:r>
      <w:r w:rsidRPr="003A283D">
        <w:rPr>
          <w:rFonts w:hint="eastAsia"/>
          <w:lang w:val="es-ES" w:eastAsia="ar-SA"/>
        </w:rPr>
        <w:t>ó</w:t>
      </w:r>
      <w:r w:rsidRPr="003A283D">
        <w:rPr>
          <w:lang w:val="es-ES" w:eastAsia="ar-SA"/>
        </w:rPr>
        <w:t xml:space="preserve"> en el servidor principal.</w:t>
      </w:r>
    </w:p>
    <w:p w:rsidR="003A283D" w:rsidRPr="003A283D" w:rsidRDefault="003A283D" w:rsidP="001604B8">
      <w:pPr>
        <w:pStyle w:val="Listaconvietas2"/>
        <w:rPr>
          <w:lang w:val="es-ES" w:eastAsia="ar-SA"/>
        </w:rPr>
      </w:pPr>
      <w:proofErr w:type="spellStart"/>
      <w:r w:rsidRPr="003A283D">
        <w:rPr>
          <w:b/>
          <w:lang w:val="es-ES" w:eastAsia="ar-SA"/>
        </w:rPr>
        <w:t>SSLCertificateFile</w:t>
      </w:r>
      <w:proofErr w:type="spellEnd"/>
      <w:r w:rsidRPr="003A283D">
        <w:rPr>
          <w:lang w:val="es-ES" w:eastAsia="ar-SA"/>
        </w:rPr>
        <w:t>: indica la ruta del fichero (.</w:t>
      </w:r>
      <w:proofErr w:type="spellStart"/>
      <w:r w:rsidRPr="003A283D">
        <w:rPr>
          <w:lang w:val="es-ES" w:eastAsia="ar-SA"/>
        </w:rPr>
        <w:t>pem</w:t>
      </w:r>
      <w:proofErr w:type="spellEnd"/>
      <w:r w:rsidRPr="003A283D">
        <w:rPr>
          <w:lang w:val="es-ES" w:eastAsia="ar-SA"/>
        </w:rPr>
        <w:t>) que contiene el certificado.</w:t>
      </w:r>
    </w:p>
    <w:p w:rsidR="003A283D" w:rsidRDefault="003A283D" w:rsidP="003A283D">
      <w:pPr>
        <w:widowControl/>
        <w:suppressAutoHyphens w:val="0"/>
        <w:ind w:firstLine="360"/>
        <w:jc w:val="both"/>
        <w:rPr>
          <w:rFonts w:ascii="Arial" w:eastAsia="Times New Roman" w:hAnsi="Arial" w:cs="Arial"/>
          <w:lang w:val="es-ES" w:eastAsia="ar-SA"/>
        </w:rPr>
      </w:pPr>
    </w:p>
    <w:p w:rsidR="003A283D" w:rsidRDefault="003A283D" w:rsidP="001604B8">
      <w:pPr>
        <w:pStyle w:val="Textoindependienteprimerasangra"/>
        <w:rPr>
          <w:lang w:val="es-ES" w:eastAsia="ar-SA"/>
        </w:rPr>
      </w:pPr>
      <w:r w:rsidRPr="003A283D">
        <w:rPr>
          <w:lang w:val="es-ES" w:eastAsia="ar-SA"/>
        </w:rPr>
        <w:t xml:space="preserve">Para crear un certificado </w:t>
      </w:r>
      <w:proofErr w:type="spellStart"/>
      <w:r w:rsidRPr="003A283D">
        <w:rPr>
          <w:lang w:val="es-ES" w:eastAsia="ar-SA"/>
        </w:rPr>
        <w:t>autofirmado</w:t>
      </w:r>
      <w:proofErr w:type="spellEnd"/>
      <w:r w:rsidRPr="003A283D">
        <w:rPr>
          <w:lang w:val="es-ES" w:eastAsia="ar-SA"/>
        </w:rPr>
        <w:t xml:space="preserve"> que guardaremos en la carpeta </w:t>
      </w:r>
      <w:r w:rsidRPr="003A283D">
        <w:rPr>
          <w:b/>
          <w:i/>
          <w:lang w:val="es-ES" w:eastAsia="ar-SA"/>
        </w:rPr>
        <w:t>/</w:t>
      </w:r>
      <w:proofErr w:type="spellStart"/>
      <w:r w:rsidRPr="003A283D">
        <w:rPr>
          <w:b/>
          <w:i/>
          <w:lang w:val="es-ES" w:eastAsia="ar-SA"/>
        </w:rPr>
        <w:t>etc</w:t>
      </w:r>
      <w:proofErr w:type="spellEnd"/>
      <w:r w:rsidRPr="003A283D">
        <w:rPr>
          <w:b/>
          <w:i/>
          <w:lang w:val="es-ES" w:eastAsia="ar-SA"/>
        </w:rPr>
        <w:t>/apache2/certificados/certificado1.pem</w:t>
      </w:r>
      <w:r>
        <w:rPr>
          <w:b/>
          <w:i/>
          <w:lang w:val="es-ES" w:eastAsia="ar-SA"/>
        </w:rPr>
        <w:t xml:space="preserve"> </w:t>
      </w:r>
      <w:r w:rsidRPr="003A283D">
        <w:rPr>
          <w:lang w:val="es-ES" w:eastAsia="ar-SA"/>
        </w:rPr>
        <w:t>ejecutaremos el siguiente comando:</w:t>
      </w:r>
    </w:p>
    <w:p w:rsidR="003A283D" w:rsidRPr="001604B8" w:rsidRDefault="003A283D" w:rsidP="001604B8">
      <w:pPr>
        <w:pStyle w:val="Textoindependiente"/>
        <w:rPr>
          <w:b/>
          <w:lang w:val="es-ES" w:eastAsia="ar-SA"/>
        </w:rPr>
      </w:pPr>
      <w:r w:rsidRPr="001604B8">
        <w:rPr>
          <w:b/>
          <w:lang w:val="es-ES" w:eastAsia="ar-SA"/>
        </w:rPr>
        <w:t># Creamos el directorio d</w:t>
      </w:r>
      <w:r w:rsidRPr="001604B8">
        <w:rPr>
          <w:rFonts w:hint="eastAsia"/>
          <w:b/>
          <w:lang w:val="es-ES" w:eastAsia="ar-SA"/>
        </w:rPr>
        <w:t>ó</w:t>
      </w:r>
      <w:r w:rsidRPr="001604B8">
        <w:rPr>
          <w:b/>
          <w:lang w:val="es-ES" w:eastAsia="ar-SA"/>
        </w:rPr>
        <w:t>nde almacenaremos los certificados:</w:t>
      </w:r>
    </w:p>
    <w:p w:rsidR="003A283D" w:rsidRPr="001604B8" w:rsidRDefault="003A283D" w:rsidP="001604B8">
      <w:pPr>
        <w:pStyle w:val="Sangradetextonormal"/>
        <w:rPr>
          <w:b/>
          <w:lang w:val="es-ES" w:eastAsia="ar-SA"/>
        </w:rPr>
      </w:pPr>
      <w:proofErr w:type="spellStart"/>
      <w:proofErr w:type="gramStart"/>
      <w:r w:rsidRPr="001604B8">
        <w:rPr>
          <w:b/>
          <w:lang w:val="es-ES" w:eastAsia="ar-SA"/>
        </w:rPr>
        <w:t>mkdir</w:t>
      </w:r>
      <w:proofErr w:type="spellEnd"/>
      <w:proofErr w:type="gramEnd"/>
      <w:r w:rsidRPr="001604B8">
        <w:rPr>
          <w:b/>
          <w:lang w:val="es-ES" w:eastAsia="ar-SA"/>
        </w:rPr>
        <w:t xml:space="preserve"> -p /</w:t>
      </w:r>
      <w:proofErr w:type="spellStart"/>
      <w:r w:rsidRPr="001604B8">
        <w:rPr>
          <w:b/>
          <w:lang w:val="es-ES" w:eastAsia="ar-SA"/>
        </w:rPr>
        <w:t>etc</w:t>
      </w:r>
      <w:proofErr w:type="spellEnd"/>
      <w:r w:rsidRPr="001604B8">
        <w:rPr>
          <w:b/>
          <w:lang w:val="es-ES" w:eastAsia="ar-SA"/>
        </w:rPr>
        <w:t>/apache2/certificados</w:t>
      </w:r>
    </w:p>
    <w:p w:rsidR="003A283D" w:rsidRPr="001604B8" w:rsidRDefault="003A283D" w:rsidP="001604B8">
      <w:pPr>
        <w:rPr>
          <w:b/>
          <w:lang w:val="es-ES" w:eastAsia="ar-SA"/>
        </w:rPr>
      </w:pPr>
      <w:r w:rsidRPr="001604B8">
        <w:rPr>
          <w:b/>
          <w:lang w:val="es-ES" w:eastAsia="ar-SA"/>
        </w:rPr>
        <w:t># Generamos el fichero .</w:t>
      </w:r>
      <w:proofErr w:type="spellStart"/>
      <w:r w:rsidRPr="001604B8">
        <w:rPr>
          <w:b/>
          <w:lang w:val="es-ES" w:eastAsia="ar-SA"/>
        </w:rPr>
        <w:t>pem</w:t>
      </w:r>
      <w:proofErr w:type="spellEnd"/>
      <w:r w:rsidRPr="001604B8">
        <w:rPr>
          <w:b/>
          <w:lang w:val="es-ES" w:eastAsia="ar-SA"/>
        </w:rPr>
        <w:t xml:space="preserve"> que contendr</w:t>
      </w:r>
      <w:r w:rsidRPr="001604B8">
        <w:rPr>
          <w:rFonts w:hint="eastAsia"/>
          <w:b/>
          <w:lang w:val="es-ES" w:eastAsia="ar-SA"/>
        </w:rPr>
        <w:t>á</w:t>
      </w:r>
      <w:r w:rsidRPr="001604B8">
        <w:rPr>
          <w:b/>
          <w:lang w:val="es-ES" w:eastAsia="ar-SA"/>
        </w:rPr>
        <w:t xml:space="preserve"> el certificado:</w:t>
      </w:r>
    </w:p>
    <w:p w:rsidR="003A283D" w:rsidRPr="001604B8" w:rsidRDefault="003A283D" w:rsidP="001604B8">
      <w:pPr>
        <w:rPr>
          <w:b/>
          <w:lang w:val="es-ES" w:eastAsia="ar-SA"/>
        </w:rPr>
      </w:pPr>
      <w:r w:rsidRPr="001604B8">
        <w:rPr>
          <w:b/>
          <w:lang w:val="es-ES" w:eastAsia="ar-SA"/>
        </w:rPr>
        <w:t># Con esta instrucci</w:t>
      </w:r>
      <w:r w:rsidRPr="001604B8">
        <w:rPr>
          <w:rFonts w:hint="eastAsia"/>
          <w:b/>
          <w:lang w:val="es-ES" w:eastAsia="ar-SA"/>
        </w:rPr>
        <w:t>ó</w:t>
      </w:r>
      <w:r w:rsidRPr="001604B8">
        <w:rPr>
          <w:b/>
          <w:lang w:val="es-ES" w:eastAsia="ar-SA"/>
        </w:rPr>
        <w:t>n o bien con:</w:t>
      </w:r>
    </w:p>
    <w:p w:rsidR="003A283D" w:rsidRPr="001604B8" w:rsidRDefault="003A283D" w:rsidP="001604B8">
      <w:pPr>
        <w:pStyle w:val="Sangranormal"/>
        <w:rPr>
          <w:b/>
          <w:lang w:val="en-GB" w:eastAsia="ar-SA"/>
        </w:rPr>
      </w:pPr>
      <w:proofErr w:type="gramStart"/>
      <w:r w:rsidRPr="001604B8">
        <w:rPr>
          <w:b/>
          <w:lang w:val="en-GB" w:eastAsia="ar-SA"/>
        </w:rPr>
        <w:t>make-</w:t>
      </w:r>
      <w:proofErr w:type="spellStart"/>
      <w:r w:rsidRPr="001604B8">
        <w:rPr>
          <w:b/>
          <w:lang w:val="en-GB" w:eastAsia="ar-SA"/>
        </w:rPr>
        <w:t>ssl</w:t>
      </w:r>
      <w:proofErr w:type="spellEnd"/>
      <w:r w:rsidRPr="001604B8">
        <w:rPr>
          <w:b/>
          <w:lang w:val="en-GB" w:eastAsia="ar-SA"/>
        </w:rPr>
        <w:t>-cert</w:t>
      </w:r>
      <w:proofErr w:type="gramEnd"/>
      <w:r w:rsidRPr="001604B8">
        <w:rPr>
          <w:b/>
          <w:lang w:val="en-GB" w:eastAsia="ar-SA"/>
        </w:rPr>
        <w:t xml:space="preserve"> /</w:t>
      </w:r>
      <w:proofErr w:type="spellStart"/>
      <w:r w:rsidRPr="001604B8">
        <w:rPr>
          <w:b/>
          <w:lang w:val="en-GB" w:eastAsia="ar-SA"/>
        </w:rPr>
        <w:t>usr</w:t>
      </w:r>
      <w:proofErr w:type="spellEnd"/>
      <w:r w:rsidRPr="001604B8">
        <w:rPr>
          <w:b/>
          <w:lang w:val="en-GB" w:eastAsia="ar-SA"/>
        </w:rPr>
        <w:t>/share/</w:t>
      </w:r>
      <w:proofErr w:type="spellStart"/>
      <w:r w:rsidRPr="001604B8">
        <w:rPr>
          <w:b/>
          <w:lang w:val="en-GB" w:eastAsia="ar-SA"/>
        </w:rPr>
        <w:t>ssl</w:t>
      </w:r>
      <w:proofErr w:type="spellEnd"/>
      <w:r w:rsidRPr="001604B8">
        <w:rPr>
          <w:b/>
          <w:lang w:val="en-GB" w:eastAsia="ar-SA"/>
        </w:rPr>
        <w:t>-cert/</w:t>
      </w:r>
      <w:proofErr w:type="spellStart"/>
      <w:r w:rsidRPr="001604B8">
        <w:rPr>
          <w:b/>
          <w:lang w:val="en-GB" w:eastAsia="ar-SA"/>
        </w:rPr>
        <w:t>ssleay.cnf</w:t>
      </w:r>
      <w:proofErr w:type="spellEnd"/>
      <w:r w:rsidR="00253A2B" w:rsidRPr="001604B8">
        <w:rPr>
          <w:b/>
          <w:lang w:val="en-GB" w:eastAsia="ar-SA"/>
        </w:rPr>
        <w:t xml:space="preserve"> </w:t>
      </w:r>
      <w:r w:rsidRPr="001604B8">
        <w:rPr>
          <w:b/>
          <w:lang w:val="en-GB" w:eastAsia="ar-SA"/>
        </w:rPr>
        <w:t>/</w:t>
      </w:r>
      <w:proofErr w:type="spellStart"/>
      <w:r w:rsidRPr="001604B8">
        <w:rPr>
          <w:b/>
          <w:lang w:val="en-GB" w:eastAsia="ar-SA"/>
        </w:rPr>
        <w:t>etc</w:t>
      </w:r>
      <w:proofErr w:type="spellEnd"/>
      <w:r w:rsidRPr="001604B8">
        <w:rPr>
          <w:b/>
          <w:lang w:val="en-GB" w:eastAsia="ar-SA"/>
        </w:rPr>
        <w:t>/apache2/</w:t>
      </w:r>
      <w:proofErr w:type="spellStart"/>
      <w:r w:rsidRPr="001604B8">
        <w:rPr>
          <w:b/>
          <w:lang w:val="en-GB" w:eastAsia="ar-SA"/>
        </w:rPr>
        <w:t>certificados</w:t>
      </w:r>
      <w:proofErr w:type="spellEnd"/>
      <w:r w:rsidRPr="001604B8">
        <w:rPr>
          <w:b/>
          <w:lang w:val="en-GB" w:eastAsia="ar-SA"/>
        </w:rPr>
        <w:t>/</w:t>
      </w:r>
      <w:proofErr w:type="spellStart"/>
      <w:r w:rsidRPr="001604B8">
        <w:rPr>
          <w:b/>
          <w:lang w:val="en-GB" w:eastAsia="ar-SA"/>
        </w:rPr>
        <w:t>miweb.local.pem</w:t>
      </w:r>
      <w:proofErr w:type="spellEnd"/>
    </w:p>
    <w:p w:rsidR="003A283D" w:rsidRPr="001604B8" w:rsidRDefault="003A283D" w:rsidP="001604B8">
      <w:pPr>
        <w:pStyle w:val="Textoindependienteprimerasangra"/>
        <w:rPr>
          <w:b/>
          <w:lang w:val="es-ES" w:eastAsia="ar-SA"/>
        </w:rPr>
      </w:pPr>
      <w:proofErr w:type="spellStart"/>
      <w:proofErr w:type="gramStart"/>
      <w:r w:rsidRPr="001604B8">
        <w:rPr>
          <w:b/>
          <w:lang w:val="es-ES" w:eastAsia="ar-SA"/>
        </w:rPr>
        <w:t>openssl</w:t>
      </w:r>
      <w:proofErr w:type="spellEnd"/>
      <w:proofErr w:type="gramEnd"/>
      <w:r w:rsidRPr="001604B8">
        <w:rPr>
          <w:b/>
          <w:lang w:val="es-ES" w:eastAsia="ar-SA"/>
        </w:rPr>
        <w:t xml:space="preserve"> </w:t>
      </w:r>
      <w:proofErr w:type="spellStart"/>
      <w:r w:rsidRPr="001604B8">
        <w:rPr>
          <w:b/>
          <w:lang w:val="es-ES" w:eastAsia="ar-SA"/>
        </w:rPr>
        <w:t>req</w:t>
      </w:r>
      <w:proofErr w:type="spellEnd"/>
      <w:r w:rsidRPr="001604B8">
        <w:rPr>
          <w:b/>
          <w:lang w:val="es-ES" w:eastAsia="ar-SA"/>
        </w:rPr>
        <w:t xml:space="preserve"> $@ -new -x509 -</w:t>
      </w:r>
      <w:proofErr w:type="spellStart"/>
      <w:r w:rsidRPr="001604B8">
        <w:rPr>
          <w:b/>
          <w:lang w:val="es-ES" w:eastAsia="ar-SA"/>
        </w:rPr>
        <w:t>days</w:t>
      </w:r>
      <w:proofErr w:type="spellEnd"/>
      <w:r w:rsidRPr="001604B8">
        <w:rPr>
          <w:b/>
          <w:lang w:val="es-ES" w:eastAsia="ar-SA"/>
        </w:rPr>
        <w:t xml:space="preserve"> 365 -</w:t>
      </w:r>
      <w:proofErr w:type="spellStart"/>
      <w:r w:rsidRPr="001604B8">
        <w:rPr>
          <w:b/>
          <w:lang w:val="es-ES" w:eastAsia="ar-SA"/>
        </w:rPr>
        <w:t>nodes</w:t>
      </w:r>
      <w:proofErr w:type="spellEnd"/>
      <w:r w:rsidRPr="001604B8">
        <w:rPr>
          <w:b/>
          <w:lang w:val="es-ES" w:eastAsia="ar-SA"/>
        </w:rPr>
        <w:t xml:space="preserve"> </w:t>
      </w:r>
      <w:r w:rsidR="00253A2B" w:rsidRPr="001604B8">
        <w:rPr>
          <w:b/>
          <w:lang w:val="es-ES" w:eastAsia="ar-SA"/>
        </w:rPr>
        <w:t>–</w:t>
      </w:r>
      <w:proofErr w:type="spellStart"/>
      <w:r w:rsidRPr="001604B8">
        <w:rPr>
          <w:b/>
          <w:lang w:val="es-ES" w:eastAsia="ar-SA"/>
        </w:rPr>
        <w:t>out</w:t>
      </w:r>
      <w:proofErr w:type="spellEnd"/>
      <w:r w:rsidR="00253A2B" w:rsidRPr="001604B8">
        <w:rPr>
          <w:b/>
          <w:lang w:val="es-ES" w:eastAsia="ar-SA"/>
        </w:rPr>
        <w:t xml:space="preserve"> </w:t>
      </w:r>
      <w:r w:rsidRPr="001604B8">
        <w:rPr>
          <w:b/>
          <w:lang w:val="es-ES" w:eastAsia="ar-SA"/>
        </w:rPr>
        <w:t>/</w:t>
      </w:r>
      <w:proofErr w:type="spellStart"/>
      <w:r w:rsidRPr="001604B8">
        <w:rPr>
          <w:b/>
          <w:lang w:val="es-ES" w:eastAsia="ar-SA"/>
        </w:rPr>
        <w:t>etc</w:t>
      </w:r>
      <w:proofErr w:type="spellEnd"/>
      <w:r w:rsidRPr="001604B8">
        <w:rPr>
          <w:b/>
          <w:lang w:val="es-ES" w:eastAsia="ar-SA"/>
        </w:rPr>
        <w:t>/apache2/certificados/</w:t>
      </w:r>
      <w:proofErr w:type="spellStart"/>
      <w:r w:rsidRPr="001604B8">
        <w:rPr>
          <w:b/>
          <w:lang w:val="es-ES" w:eastAsia="ar-SA"/>
        </w:rPr>
        <w:t>miweb.local.pem</w:t>
      </w:r>
      <w:proofErr w:type="spellEnd"/>
      <w:r w:rsidRPr="001604B8">
        <w:rPr>
          <w:b/>
          <w:lang w:val="es-ES" w:eastAsia="ar-SA"/>
        </w:rPr>
        <w:t xml:space="preserve"> </w:t>
      </w:r>
      <w:r w:rsidR="00253A2B" w:rsidRPr="001604B8">
        <w:rPr>
          <w:b/>
          <w:lang w:val="es-ES" w:eastAsia="ar-SA"/>
        </w:rPr>
        <w:t>–</w:t>
      </w:r>
      <w:proofErr w:type="spellStart"/>
      <w:r w:rsidRPr="001604B8">
        <w:rPr>
          <w:b/>
          <w:lang w:val="es-ES" w:eastAsia="ar-SA"/>
        </w:rPr>
        <w:t>keyout</w:t>
      </w:r>
      <w:proofErr w:type="spellEnd"/>
      <w:r w:rsidR="00253A2B" w:rsidRPr="001604B8">
        <w:rPr>
          <w:b/>
          <w:lang w:val="es-ES" w:eastAsia="ar-SA"/>
        </w:rPr>
        <w:t xml:space="preserve"> </w:t>
      </w:r>
      <w:r w:rsidRPr="001604B8">
        <w:rPr>
          <w:b/>
          <w:lang w:val="es-ES" w:eastAsia="ar-SA"/>
        </w:rPr>
        <w:t>/</w:t>
      </w:r>
      <w:proofErr w:type="spellStart"/>
      <w:r w:rsidRPr="001604B8">
        <w:rPr>
          <w:b/>
          <w:lang w:val="es-ES" w:eastAsia="ar-SA"/>
        </w:rPr>
        <w:t>etc</w:t>
      </w:r>
      <w:proofErr w:type="spellEnd"/>
      <w:r w:rsidRPr="001604B8">
        <w:rPr>
          <w:b/>
          <w:lang w:val="es-ES" w:eastAsia="ar-SA"/>
        </w:rPr>
        <w:t>/apache2/certificados/</w:t>
      </w:r>
      <w:proofErr w:type="spellStart"/>
      <w:r w:rsidRPr="001604B8">
        <w:rPr>
          <w:b/>
          <w:lang w:val="es-ES" w:eastAsia="ar-SA"/>
        </w:rPr>
        <w:t>miweb.local.pem</w:t>
      </w:r>
      <w:proofErr w:type="spellEnd"/>
    </w:p>
    <w:p w:rsidR="003A283D" w:rsidRPr="001604B8" w:rsidRDefault="003A283D" w:rsidP="001604B8">
      <w:pPr>
        <w:rPr>
          <w:b/>
          <w:lang w:val="es-ES" w:eastAsia="ar-SA"/>
        </w:rPr>
      </w:pPr>
      <w:r w:rsidRPr="001604B8">
        <w:rPr>
          <w:b/>
          <w:lang w:val="es-ES" w:eastAsia="ar-SA"/>
        </w:rPr>
        <w:t># Respondemos a las preguntas que se nos hacen en la generaci</w:t>
      </w:r>
      <w:r w:rsidRPr="001604B8">
        <w:rPr>
          <w:rFonts w:hint="eastAsia"/>
          <w:b/>
          <w:lang w:val="es-ES" w:eastAsia="ar-SA"/>
        </w:rPr>
        <w:t>ó</w:t>
      </w:r>
      <w:r w:rsidRPr="001604B8">
        <w:rPr>
          <w:b/>
          <w:lang w:val="es-ES" w:eastAsia="ar-SA"/>
        </w:rPr>
        <w:t>n del</w:t>
      </w:r>
      <w:r w:rsidR="00253A2B" w:rsidRPr="001604B8">
        <w:rPr>
          <w:b/>
          <w:lang w:val="es-ES" w:eastAsia="ar-SA"/>
        </w:rPr>
        <w:t xml:space="preserve"> </w:t>
      </w:r>
      <w:r w:rsidRPr="001604B8">
        <w:rPr>
          <w:b/>
          <w:lang w:val="es-ES" w:eastAsia="ar-SA"/>
        </w:rPr>
        <w:t>certificado.</w:t>
      </w:r>
    </w:p>
    <w:p w:rsidR="003A283D" w:rsidRPr="001604B8" w:rsidRDefault="003A283D" w:rsidP="001604B8">
      <w:pPr>
        <w:rPr>
          <w:b/>
          <w:lang w:val="es-ES" w:eastAsia="ar-SA"/>
        </w:rPr>
      </w:pPr>
      <w:r w:rsidRPr="001604B8">
        <w:rPr>
          <w:b/>
          <w:lang w:val="es-ES" w:eastAsia="ar-SA"/>
        </w:rPr>
        <w:t># Damos permisos de lectura al certificado</w:t>
      </w:r>
    </w:p>
    <w:p w:rsidR="003A283D" w:rsidRPr="001604B8" w:rsidRDefault="003A283D" w:rsidP="001604B8">
      <w:pPr>
        <w:pStyle w:val="Sangranormal"/>
        <w:rPr>
          <w:b/>
          <w:lang w:val="es-ES" w:eastAsia="ar-SA"/>
        </w:rPr>
      </w:pPr>
      <w:proofErr w:type="spellStart"/>
      <w:proofErr w:type="gramStart"/>
      <w:r w:rsidRPr="001604B8">
        <w:rPr>
          <w:b/>
          <w:lang w:val="es-ES" w:eastAsia="ar-SA"/>
        </w:rPr>
        <w:t>chmod</w:t>
      </w:r>
      <w:proofErr w:type="spellEnd"/>
      <w:proofErr w:type="gramEnd"/>
      <w:r w:rsidRPr="001604B8">
        <w:rPr>
          <w:b/>
          <w:lang w:val="es-ES" w:eastAsia="ar-SA"/>
        </w:rPr>
        <w:t xml:space="preserve"> 600 /</w:t>
      </w:r>
      <w:proofErr w:type="spellStart"/>
      <w:r w:rsidRPr="001604B8">
        <w:rPr>
          <w:b/>
          <w:lang w:val="es-ES" w:eastAsia="ar-SA"/>
        </w:rPr>
        <w:t>etc</w:t>
      </w:r>
      <w:proofErr w:type="spellEnd"/>
      <w:r w:rsidRPr="001604B8">
        <w:rPr>
          <w:b/>
          <w:lang w:val="es-ES" w:eastAsia="ar-SA"/>
        </w:rPr>
        <w:t>/apache2/certificados/</w:t>
      </w:r>
      <w:proofErr w:type="spellStart"/>
      <w:r w:rsidRPr="001604B8">
        <w:rPr>
          <w:b/>
          <w:lang w:val="es-ES" w:eastAsia="ar-SA"/>
        </w:rPr>
        <w:t>miweb.local.pem</w:t>
      </w:r>
      <w:proofErr w:type="spellEnd"/>
    </w:p>
    <w:p w:rsidR="003A283D" w:rsidRPr="001604B8" w:rsidRDefault="003A283D" w:rsidP="001604B8">
      <w:pPr>
        <w:pStyle w:val="Textoindependiente"/>
        <w:rPr>
          <w:b/>
          <w:lang w:val="es-ES" w:eastAsia="ar-SA"/>
        </w:rPr>
      </w:pPr>
      <w:r w:rsidRPr="001604B8">
        <w:rPr>
          <w:b/>
          <w:lang w:val="es-ES" w:eastAsia="ar-SA"/>
        </w:rPr>
        <w:t># Habilitamos el soporte SSL</w:t>
      </w:r>
    </w:p>
    <w:p w:rsidR="003A283D" w:rsidRPr="001604B8" w:rsidRDefault="003A283D" w:rsidP="001604B8">
      <w:pPr>
        <w:pStyle w:val="Sangradetextonormal"/>
        <w:rPr>
          <w:b/>
          <w:lang w:val="es-ES" w:eastAsia="ar-SA"/>
        </w:rPr>
      </w:pPr>
      <w:r w:rsidRPr="001604B8">
        <w:rPr>
          <w:b/>
          <w:lang w:val="es-ES" w:eastAsia="ar-SA"/>
        </w:rPr>
        <w:t xml:space="preserve">a2enmod </w:t>
      </w:r>
      <w:proofErr w:type="spellStart"/>
      <w:r w:rsidRPr="001604B8">
        <w:rPr>
          <w:b/>
          <w:lang w:val="es-ES" w:eastAsia="ar-SA"/>
        </w:rPr>
        <w:t>ssl</w:t>
      </w:r>
      <w:proofErr w:type="spellEnd"/>
    </w:p>
    <w:p w:rsidR="003A283D" w:rsidRPr="001604B8" w:rsidRDefault="003A283D" w:rsidP="001604B8">
      <w:pPr>
        <w:pStyle w:val="Textoindependiente"/>
        <w:rPr>
          <w:b/>
          <w:lang w:val="es-ES" w:eastAsia="ar-SA"/>
        </w:rPr>
      </w:pPr>
      <w:r w:rsidRPr="001604B8">
        <w:rPr>
          <w:b/>
          <w:lang w:val="es-ES" w:eastAsia="ar-SA"/>
        </w:rPr>
        <w:t># Reiniciamos el servicio</w:t>
      </w:r>
    </w:p>
    <w:p w:rsidR="00253A2B" w:rsidRPr="001604B8" w:rsidRDefault="003A283D" w:rsidP="001604B8">
      <w:pPr>
        <w:pStyle w:val="Sangradetextonormal"/>
        <w:rPr>
          <w:b/>
          <w:lang w:val="es-ES" w:eastAsia="ar-SA"/>
        </w:rPr>
      </w:pPr>
      <w:proofErr w:type="spellStart"/>
      <w:proofErr w:type="gramStart"/>
      <w:r w:rsidRPr="001604B8">
        <w:rPr>
          <w:b/>
          <w:lang w:val="es-ES" w:eastAsia="ar-SA"/>
        </w:rPr>
        <w:t>service</w:t>
      </w:r>
      <w:proofErr w:type="spellEnd"/>
      <w:proofErr w:type="gramEnd"/>
      <w:r w:rsidRPr="001604B8">
        <w:rPr>
          <w:b/>
          <w:lang w:val="es-ES" w:eastAsia="ar-SA"/>
        </w:rPr>
        <w:t xml:space="preserve"> apache2 </w:t>
      </w:r>
      <w:proofErr w:type="spellStart"/>
      <w:r w:rsidRPr="001604B8">
        <w:rPr>
          <w:b/>
          <w:lang w:val="es-ES" w:eastAsia="ar-SA"/>
        </w:rPr>
        <w:t>restart</w:t>
      </w:r>
      <w:proofErr w:type="spellEnd"/>
    </w:p>
    <w:p w:rsidR="003A283D" w:rsidRDefault="003A283D" w:rsidP="001604B8">
      <w:pPr>
        <w:pStyle w:val="Textoindependienteprimerasangra"/>
        <w:rPr>
          <w:lang w:val="es-ES" w:eastAsia="ar-SA"/>
        </w:rPr>
      </w:pPr>
      <w:r w:rsidRPr="003A283D">
        <w:rPr>
          <w:lang w:val="es-ES" w:eastAsia="ar-SA"/>
        </w:rPr>
        <w:t xml:space="preserve">Tendremos que </w:t>
      </w:r>
      <w:r w:rsidRPr="003A283D">
        <w:rPr>
          <w:b/>
          <w:lang w:val="es-ES" w:eastAsia="ar-SA"/>
        </w:rPr>
        <w:t>editar el archivo /</w:t>
      </w:r>
      <w:proofErr w:type="spellStart"/>
      <w:r w:rsidRPr="003A283D">
        <w:rPr>
          <w:b/>
          <w:lang w:val="es-ES" w:eastAsia="ar-SA"/>
        </w:rPr>
        <w:t>etc</w:t>
      </w:r>
      <w:proofErr w:type="spellEnd"/>
      <w:r w:rsidRPr="003A283D">
        <w:rPr>
          <w:b/>
          <w:lang w:val="es-ES" w:eastAsia="ar-SA"/>
        </w:rPr>
        <w:t>/apache2/</w:t>
      </w:r>
      <w:proofErr w:type="spellStart"/>
      <w:r w:rsidRPr="003A283D">
        <w:rPr>
          <w:b/>
          <w:lang w:val="es-ES" w:eastAsia="ar-SA"/>
        </w:rPr>
        <w:t>ports.conf</w:t>
      </w:r>
      <w:proofErr w:type="spellEnd"/>
      <w:r w:rsidRPr="003A283D">
        <w:rPr>
          <w:lang w:val="es-ES" w:eastAsia="ar-SA"/>
        </w:rPr>
        <w:t xml:space="preserve"> para indicar que queremos que nuestro servidor web</w:t>
      </w:r>
      <w:r>
        <w:rPr>
          <w:lang w:val="es-ES" w:eastAsia="ar-SA"/>
        </w:rPr>
        <w:t xml:space="preserve"> </w:t>
      </w:r>
      <w:r w:rsidRPr="003A283D">
        <w:rPr>
          <w:lang w:val="es-ES" w:eastAsia="ar-SA"/>
        </w:rPr>
        <w:t>tambi</w:t>
      </w:r>
      <w:r w:rsidRPr="003A283D">
        <w:rPr>
          <w:rFonts w:hint="eastAsia"/>
          <w:lang w:val="es-ES" w:eastAsia="ar-SA"/>
        </w:rPr>
        <w:t>é</w:t>
      </w:r>
      <w:r w:rsidRPr="003A283D">
        <w:rPr>
          <w:lang w:val="es-ES" w:eastAsia="ar-SA"/>
        </w:rPr>
        <w:t>n escuche en el puerto 443. Lo m</w:t>
      </w:r>
      <w:r w:rsidRPr="003A283D">
        <w:rPr>
          <w:rFonts w:hint="eastAsia"/>
          <w:lang w:val="es-ES" w:eastAsia="ar-SA"/>
        </w:rPr>
        <w:t>á</w:t>
      </w:r>
      <w:r w:rsidRPr="003A283D">
        <w:rPr>
          <w:lang w:val="es-ES" w:eastAsia="ar-SA"/>
        </w:rPr>
        <w:t>s normal es crear un servidor virtual que escuche en el puerto 80 y el mismo</w:t>
      </w:r>
      <w:r>
        <w:rPr>
          <w:lang w:val="es-ES" w:eastAsia="ar-SA"/>
        </w:rPr>
        <w:t xml:space="preserve"> </w:t>
      </w:r>
      <w:r w:rsidRPr="003A283D">
        <w:rPr>
          <w:lang w:val="es-ES" w:eastAsia="ar-SA"/>
        </w:rPr>
        <w:t>pero escuchando en el puerto 443:</w:t>
      </w:r>
    </w:p>
    <w:p w:rsidR="003A283D" w:rsidRPr="001604B8" w:rsidRDefault="003A283D" w:rsidP="001604B8">
      <w:pPr>
        <w:pStyle w:val="Textoindependiente"/>
        <w:rPr>
          <w:b/>
          <w:lang w:val="es-ES" w:eastAsia="ar-SA"/>
        </w:rPr>
      </w:pPr>
      <w:r w:rsidRPr="001604B8">
        <w:rPr>
          <w:b/>
          <w:lang w:val="es-ES" w:eastAsia="ar-SA"/>
        </w:rPr>
        <w:t># Editamos el fichero /</w:t>
      </w:r>
      <w:proofErr w:type="spellStart"/>
      <w:r w:rsidRPr="001604B8">
        <w:rPr>
          <w:b/>
          <w:lang w:val="es-ES" w:eastAsia="ar-SA"/>
        </w:rPr>
        <w:t>etc</w:t>
      </w:r>
      <w:proofErr w:type="spellEnd"/>
      <w:r w:rsidRPr="001604B8">
        <w:rPr>
          <w:b/>
          <w:lang w:val="es-ES" w:eastAsia="ar-SA"/>
        </w:rPr>
        <w:t>/apache2/</w:t>
      </w:r>
      <w:proofErr w:type="spellStart"/>
      <w:r w:rsidRPr="001604B8">
        <w:rPr>
          <w:b/>
          <w:lang w:val="es-ES" w:eastAsia="ar-SA"/>
        </w:rPr>
        <w:t>ports.conf</w:t>
      </w:r>
      <w:proofErr w:type="spellEnd"/>
      <w:r w:rsidRPr="001604B8">
        <w:rPr>
          <w:b/>
          <w:lang w:val="es-ES" w:eastAsia="ar-SA"/>
        </w:rPr>
        <w:t>:</w:t>
      </w:r>
    </w:p>
    <w:p w:rsidR="003A283D" w:rsidRPr="001604B8" w:rsidRDefault="003A283D" w:rsidP="001604B8">
      <w:pPr>
        <w:pStyle w:val="Textoindependienteprimerasangra"/>
        <w:rPr>
          <w:b/>
          <w:lang w:val="es-ES" w:eastAsia="ar-SA"/>
        </w:rPr>
      </w:pPr>
      <w:proofErr w:type="gramStart"/>
      <w:r w:rsidRPr="001604B8">
        <w:rPr>
          <w:b/>
          <w:lang w:val="es-ES" w:eastAsia="ar-SA"/>
        </w:rPr>
        <w:t>nano</w:t>
      </w:r>
      <w:proofErr w:type="gramEnd"/>
      <w:r w:rsidRPr="001604B8">
        <w:rPr>
          <w:b/>
          <w:lang w:val="es-ES" w:eastAsia="ar-SA"/>
        </w:rPr>
        <w:t xml:space="preserve"> /</w:t>
      </w:r>
      <w:proofErr w:type="spellStart"/>
      <w:r w:rsidRPr="001604B8">
        <w:rPr>
          <w:b/>
          <w:lang w:val="es-ES" w:eastAsia="ar-SA"/>
        </w:rPr>
        <w:t>etc</w:t>
      </w:r>
      <w:proofErr w:type="spellEnd"/>
      <w:r w:rsidRPr="001604B8">
        <w:rPr>
          <w:b/>
          <w:lang w:val="es-ES" w:eastAsia="ar-SA"/>
        </w:rPr>
        <w:t>/apache2/</w:t>
      </w:r>
      <w:proofErr w:type="spellStart"/>
      <w:r w:rsidRPr="001604B8">
        <w:rPr>
          <w:b/>
          <w:lang w:val="es-ES" w:eastAsia="ar-SA"/>
        </w:rPr>
        <w:t>ports.conf</w:t>
      </w:r>
      <w:proofErr w:type="spellEnd"/>
    </w:p>
    <w:p w:rsidR="003A283D" w:rsidRPr="001604B8" w:rsidRDefault="003A283D" w:rsidP="001604B8">
      <w:pPr>
        <w:pStyle w:val="Textoindependiente"/>
        <w:rPr>
          <w:b/>
          <w:lang w:val="es-ES" w:eastAsia="ar-SA"/>
        </w:rPr>
      </w:pPr>
      <w:r w:rsidRPr="001604B8">
        <w:rPr>
          <w:b/>
          <w:lang w:val="es-ES" w:eastAsia="ar-SA"/>
        </w:rPr>
        <w:t># A</w:t>
      </w:r>
      <w:r w:rsidRPr="001604B8">
        <w:rPr>
          <w:rFonts w:hint="eastAsia"/>
          <w:b/>
          <w:lang w:val="es-ES" w:eastAsia="ar-SA"/>
        </w:rPr>
        <w:t>ñ</w:t>
      </w:r>
      <w:r w:rsidRPr="001604B8">
        <w:rPr>
          <w:b/>
          <w:lang w:val="es-ES" w:eastAsia="ar-SA"/>
        </w:rPr>
        <w:t>adimos los servidores virtuales:</w:t>
      </w:r>
    </w:p>
    <w:p w:rsidR="003A283D" w:rsidRPr="001604B8" w:rsidRDefault="003A283D" w:rsidP="001604B8">
      <w:pPr>
        <w:pStyle w:val="Sangranormal"/>
        <w:rPr>
          <w:b/>
          <w:lang w:val="es-ES" w:eastAsia="ar-SA"/>
        </w:rPr>
      </w:pPr>
      <w:r w:rsidRPr="001604B8">
        <w:rPr>
          <w:b/>
          <w:lang w:val="es-ES" w:eastAsia="ar-SA"/>
        </w:rPr>
        <w:t>Listen 80</w:t>
      </w:r>
    </w:p>
    <w:p w:rsidR="003A283D" w:rsidRPr="001604B8" w:rsidRDefault="003A283D" w:rsidP="001604B8">
      <w:pPr>
        <w:pStyle w:val="Sangranormal"/>
        <w:rPr>
          <w:b/>
          <w:lang w:val="es-ES" w:eastAsia="ar-SA"/>
        </w:rPr>
      </w:pPr>
      <w:r w:rsidRPr="001604B8">
        <w:rPr>
          <w:b/>
          <w:lang w:val="es-ES" w:eastAsia="ar-SA"/>
        </w:rPr>
        <w:t>Listen 443</w:t>
      </w:r>
    </w:p>
    <w:p w:rsidR="003A283D" w:rsidRPr="001604B8" w:rsidRDefault="003A283D" w:rsidP="001604B8">
      <w:pPr>
        <w:pStyle w:val="Sangranormal"/>
        <w:rPr>
          <w:b/>
          <w:lang w:val="es-ES" w:eastAsia="ar-SA"/>
        </w:rPr>
      </w:pPr>
      <w:proofErr w:type="spellStart"/>
      <w:r w:rsidRPr="001604B8">
        <w:rPr>
          <w:b/>
          <w:lang w:val="es-ES" w:eastAsia="ar-SA"/>
        </w:rPr>
        <w:t>NameVirtualHost</w:t>
      </w:r>
      <w:proofErr w:type="spellEnd"/>
      <w:r w:rsidRPr="001604B8">
        <w:rPr>
          <w:b/>
          <w:lang w:val="es-ES" w:eastAsia="ar-SA"/>
        </w:rPr>
        <w:t xml:space="preserve"> *:80</w:t>
      </w:r>
    </w:p>
    <w:p w:rsidR="003A283D" w:rsidRPr="001604B8" w:rsidRDefault="003A283D" w:rsidP="001604B8">
      <w:pPr>
        <w:pStyle w:val="Sangranormal"/>
        <w:rPr>
          <w:b/>
          <w:lang w:val="es-ES" w:eastAsia="ar-SA"/>
        </w:rPr>
      </w:pPr>
      <w:proofErr w:type="spellStart"/>
      <w:r w:rsidRPr="001604B8">
        <w:rPr>
          <w:b/>
          <w:lang w:val="es-ES" w:eastAsia="ar-SA"/>
        </w:rPr>
        <w:t>NameVirtualHost</w:t>
      </w:r>
      <w:proofErr w:type="spellEnd"/>
      <w:r w:rsidRPr="001604B8">
        <w:rPr>
          <w:b/>
          <w:lang w:val="es-ES" w:eastAsia="ar-SA"/>
        </w:rPr>
        <w:t xml:space="preserve"> *:443</w:t>
      </w:r>
    </w:p>
    <w:p w:rsidR="003A283D" w:rsidRDefault="003A283D" w:rsidP="001604B8">
      <w:pPr>
        <w:pStyle w:val="Textoindependienteprimerasangra"/>
        <w:rPr>
          <w:lang w:val="es-ES" w:eastAsia="ar-SA"/>
        </w:rPr>
      </w:pPr>
      <w:r w:rsidRPr="003A283D">
        <w:rPr>
          <w:lang w:val="es-ES" w:eastAsia="ar-SA"/>
        </w:rPr>
        <w:t xml:space="preserve">Ahora nos queda </w:t>
      </w:r>
      <w:r w:rsidRPr="003A283D">
        <w:rPr>
          <w:b/>
          <w:lang w:val="es-ES" w:eastAsia="ar-SA"/>
        </w:rPr>
        <w:t>revisar y configurar los contenedores de los sitios disponibles</w:t>
      </w:r>
      <w:r w:rsidRPr="003A283D">
        <w:rPr>
          <w:lang w:val="es-ES" w:eastAsia="ar-SA"/>
        </w:rPr>
        <w:t xml:space="preserve"> para habilitar las opciones SSL.</w:t>
      </w:r>
      <w:r w:rsidR="00253A2B">
        <w:rPr>
          <w:lang w:val="es-ES" w:eastAsia="ar-SA"/>
        </w:rPr>
        <w:t xml:space="preserve"> </w:t>
      </w:r>
      <w:r w:rsidRPr="003A283D">
        <w:rPr>
          <w:lang w:val="es-ES" w:eastAsia="ar-SA"/>
        </w:rPr>
        <w:t>En el directorio /</w:t>
      </w:r>
      <w:proofErr w:type="spellStart"/>
      <w:r w:rsidRPr="003A283D">
        <w:rPr>
          <w:lang w:val="es-ES" w:eastAsia="ar-SA"/>
        </w:rPr>
        <w:t>etc</w:t>
      </w:r>
      <w:proofErr w:type="spellEnd"/>
      <w:r w:rsidRPr="003A283D">
        <w:rPr>
          <w:lang w:val="es-ES" w:eastAsia="ar-SA"/>
        </w:rPr>
        <w:t>/apache2/</w:t>
      </w:r>
      <w:proofErr w:type="spellStart"/>
      <w:r w:rsidRPr="003A283D">
        <w:rPr>
          <w:lang w:val="es-ES" w:eastAsia="ar-SA"/>
        </w:rPr>
        <w:t>sites-available</w:t>
      </w:r>
      <w:proofErr w:type="spellEnd"/>
      <w:r w:rsidRPr="003A283D">
        <w:rPr>
          <w:lang w:val="es-ES" w:eastAsia="ar-SA"/>
        </w:rPr>
        <w:t xml:space="preserve"> revisaremos los contenedores:</w:t>
      </w:r>
    </w:p>
    <w:p w:rsidR="003A283D" w:rsidRPr="001604B8" w:rsidRDefault="003A283D" w:rsidP="001604B8">
      <w:pPr>
        <w:pStyle w:val="Textoindependiente"/>
        <w:rPr>
          <w:b/>
          <w:lang w:val="es-ES" w:eastAsia="ar-SA"/>
        </w:rPr>
      </w:pPr>
      <w:r w:rsidRPr="001604B8">
        <w:rPr>
          <w:b/>
          <w:lang w:val="es-ES" w:eastAsia="ar-SA"/>
        </w:rPr>
        <w:t># Editamos el fichero /</w:t>
      </w:r>
      <w:proofErr w:type="spellStart"/>
      <w:r w:rsidRPr="001604B8">
        <w:rPr>
          <w:b/>
          <w:lang w:val="es-ES" w:eastAsia="ar-SA"/>
        </w:rPr>
        <w:t>etc</w:t>
      </w:r>
      <w:proofErr w:type="spellEnd"/>
      <w:r w:rsidRPr="001604B8">
        <w:rPr>
          <w:b/>
          <w:lang w:val="es-ES" w:eastAsia="ar-SA"/>
        </w:rPr>
        <w:t>/apache2/</w:t>
      </w:r>
      <w:proofErr w:type="spellStart"/>
      <w:r w:rsidRPr="001604B8">
        <w:rPr>
          <w:b/>
          <w:lang w:val="es-ES" w:eastAsia="ar-SA"/>
        </w:rPr>
        <w:t>sites-available</w:t>
      </w:r>
      <w:proofErr w:type="spellEnd"/>
      <w:r w:rsidRPr="001604B8">
        <w:rPr>
          <w:b/>
          <w:lang w:val="es-ES" w:eastAsia="ar-SA"/>
        </w:rPr>
        <w:t>/</w:t>
      </w:r>
      <w:proofErr w:type="spellStart"/>
      <w:r w:rsidRPr="001604B8">
        <w:rPr>
          <w:b/>
          <w:lang w:val="es-ES" w:eastAsia="ar-SA"/>
        </w:rPr>
        <w:t>miweb.local</w:t>
      </w:r>
      <w:proofErr w:type="spellEnd"/>
    </w:p>
    <w:p w:rsidR="003A283D" w:rsidRPr="001604B8" w:rsidRDefault="003A283D" w:rsidP="001604B8">
      <w:pPr>
        <w:pStyle w:val="Sangradetextonormal"/>
        <w:rPr>
          <w:b/>
          <w:lang w:val="es-ES" w:eastAsia="ar-SA"/>
        </w:rPr>
      </w:pPr>
      <w:proofErr w:type="gramStart"/>
      <w:r w:rsidRPr="001604B8">
        <w:rPr>
          <w:b/>
          <w:lang w:val="es-ES" w:eastAsia="ar-SA"/>
        </w:rPr>
        <w:t>nano</w:t>
      </w:r>
      <w:proofErr w:type="gramEnd"/>
      <w:r w:rsidRPr="001604B8">
        <w:rPr>
          <w:b/>
          <w:lang w:val="es-ES" w:eastAsia="ar-SA"/>
        </w:rPr>
        <w:t xml:space="preserve"> /</w:t>
      </w:r>
      <w:proofErr w:type="spellStart"/>
      <w:r w:rsidRPr="001604B8">
        <w:rPr>
          <w:b/>
          <w:lang w:val="es-ES" w:eastAsia="ar-SA"/>
        </w:rPr>
        <w:t>etc</w:t>
      </w:r>
      <w:proofErr w:type="spellEnd"/>
      <w:r w:rsidRPr="001604B8">
        <w:rPr>
          <w:b/>
          <w:lang w:val="es-ES" w:eastAsia="ar-SA"/>
        </w:rPr>
        <w:t>/apache2/</w:t>
      </w:r>
      <w:proofErr w:type="spellStart"/>
      <w:r w:rsidRPr="001604B8">
        <w:rPr>
          <w:b/>
          <w:lang w:val="es-ES" w:eastAsia="ar-SA"/>
        </w:rPr>
        <w:t>sites-available</w:t>
      </w:r>
      <w:proofErr w:type="spellEnd"/>
      <w:r w:rsidRPr="001604B8">
        <w:rPr>
          <w:b/>
          <w:lang w:val="es-ES" w:eastAsia="ar-SA"/>
        </w:rPr>
        <w:t>/</w:t>
      </w:r>
      <w:proofErr w:type="spellStart"/>
      <w:r w:rsidRPr="001604B8">
        <w:rPr>
          <w:b/>
          <w:lang w:val="es-ES" w:eastAsia="ar-SA"/>
        </w:rPr>
        <w:t>miweb.local</w:t>
      </w:r>
      <w:proofErr w:type="spellEnd"/>
    </w:p>
    <w:p w:rsidR="003A283D" w:rsidRPr="001604B8" w:rsidRDefault="003A283D" w:rsidP="001604B8">
      <w:pPr>
        <w:rPr>
          <w:b/>
          <w:lang w:val="es-ES" w:eastAsia="ar-SA"/>
        </w:rPr>
      </w:pPr>
      <w:r w:rsidRPr="001604B8">
        <w:rPr>
          <w:b/>
          <w:lang w:val="es-ES" w:eastAsia="ar-SA"/>
        </w:rPr>
        <w:t># Comprobamos los contenedores y activamos las opciones</w:t>
      </w:r>
      <w:r w:rsidR="00253A2B" w:rsidRPr="001604B8">
        <w:rPr>
          <w:b/>
          <w:lang w:val="es-ES" w:eastAsia="ar-SA"/>
        </w:rPr>
        <w:t xml:space="preserve"> </w:t>
      </w:r>
      <w:r w:rsidRPr="001604B8">
        <w:rPr>
          <w:b/>
          <w:lang w:val="es-ES" w:eastAsia="ar-SA"/>
        </w:rPr>
        <w:t>correspondientes SSL:</w:t>
      </w:r>
    </w:p>
    <w:p w:rsidR="003A283D" w:rsidRPr="001604B8" w:rsidRDefault="003A283D" w:rsidP="001604B8">
      <w:pPr>
        <w:rPr>
          <w:b/>
          <w:lang w:val="es-ES" w:eastAsia="ar-SA"/>
        </w:rPr>
      </w:pPr>
      <w:r w:rsidRPr="001604B8">
        <w:rPr>
          <w:b/>
          <w:lang w:val="es-ES" w:eastAsia="ar-SA"/>
        </w:rPr>
        <w:t># Comenzamos con el sitio SSL:</w:t>
      </w:r>
    </w:p>
    <w:p w:rsidR="003A283D" w:rsidRPr="001604B8" w:rsidRDefault="003A283D" w:rsidP="001604B8">
      <w:pPr>
        <w:pStyle w:val="Sangranormal"/>
        <w:rPr>
          <w:b/>
          <w:lang w:val="es-ES" w:eastAsia="ar-SA"/>
        </w:rPr>
      </w:pPr>
      <w:r w:rsidRPr="001604B8">
        <w:rPr>
          <w:b/>
          <w:lang w:val="es-ES" w:eastAsia="ar-SA"/>
        </w:rPr>
        <w:t>&lt;</w:t>
      </w:r>
      <w:proofErr w:type="spellStart"/>
      <w:r w:rsidRPr="001604B8">
        <w:rPr>
          <w:b/>
          <w:lang w:val="es-ES" w:eastAsia="ar-SA"/>
        </w:rPr>
        <w:t>VirtualHost</w:t>
      </w:r>
      <w:proofErr w:type="spellEnd"/>
      <w:r w:rsidRPr="001604B8">
        <w:rPr>
          <w:b/>
          <w:lang w:val="es-ES" w:eastAsia="ar-SA"/>
        </w:rPr>
        <w:t xml:space="preserve"> *:443&gt;</w:t>
      </w:r>
    </w:p>
    <w:p w:rsidR="003A283D" w:rsidRPr="001604B8" w:rsidRDefault="003A283D" w:rsidP="001604B8">
      <w:pPr>
        <w:pStyle w:val="Remiteabreviado"/>
        <w:rPr>
          <w:b/>
          <w:lang w:val="es-ES" w:eastAsia="ar-SA"/>
        </w:rPr>
      </w:pPr>
      <w:proofErr w:type="spellStart"/>
      <w:r w:rsidRPr="001604B8">
        <w:rPr>
          <w:b/>
          <w:lang w:val="es-ES" w:eastAsia="ar-SA"/>
        </w:rPr>
        <w:t>ServerName</w:t>
      </w:r>
      <w:proofErr w:type="spellEnd"/>
      <w:r w:rsidRPr="001604B8">
        <w:rPr>
          <w:b/>
          <w:lang w:val="es-ES" w:eastAsia="ar-SA"/>
        </w:rPr>
        <w:t xml:space="preserve"> </w:t>
      </w:r>
      <w:proofErr w:type="spellStart"/>
      <w:r w:rsidRPr="001604B8">
        <w:rPr>
          <w:b/>
          <w:lang w:val="es-ES" w:eastAsia="ar-SA"/>
        </w:rPr>
        <w:t>miweb.local</w:t>
      </w:r>
      <w:proofErr w:type="spellEnd"/>
    </w:p>
    <w:p w:rsidR="003A283D" w:rsidRPr="001604B8" w:rsidRDefault="003A283D" w:rsidP="001604B8">
      <w:pPr>
        <w:pStyle w:val="Remiteabreviado"/>
        <w:rPr>
          <w:b/>
          <w:lang w:val="es-ES" w:eastAsia="ar-SA"/>
        </w:rPr>
      </w:pPr>
      <w:proofErr w:type="spellStart"/>
      <w:r w:rsidRPr="001604B8">
        <w:rPr>
          <w:b/>
          <w:lang w:val="es-ES" w:eastAsia="ar-SA"/>
        </w:rPr>
        <w:t>DocumentRoot</w:t>
      </w:r>
      <w:proofErr w:type="spellEnd"/>
      <w:r w:rsidRPr="001604B8">
        <w:rPr>
          <w:b/>
          <w:lang w:val="es-ES" w:eastAsia="ar-SA"/>
        </w:rPr>
        <w:t xml:space="preserve"> /</w:t>
      </w:r>
      <w:proofErr w:type="spellStart"/>
      <w:r w:rsidRPr="001604B8">
        <w:rPr>
          <w:b/>
          <w:lang w:val="es-ES" w:eastAsia="ar-SA"/>
        </w:rPr>
        <w:t>var</w:t>
      </w:r>
      <w:proofErr w:type="spellEnd"/>
      <w:r w:rsidRPr="001604B8">
        <w:rPr>
          <w:b/>
          <w:lang w:val="es-ES" w:eastAsia="ar-SA"/>
        </w:rPr>
        <w:t>/www/</w:t>
      </w:r>
      <w:proofErr w:type="spellStart"/>
      <w:r w:rsidRPr="001604B8">
        <w:rPr>
          <w:b/>
          <w:lang w:val="es-ES" w:eastAsia="ar-SA"/>
        </w:rPr>
        <w:t>miweb.local</w:t>
      </w:r>
      <w:proofErr w:type="spellEnd"/>
      <w:r w:rsidRPr="001604B8">
        <w:rPr>
          <w:b/>
          <w:lang w:val="es-ES" w:eastAsia="ar-SA"/>
        </w:rPr>
        <w:t>/</w:t>
      </w:r>
      <w:proofErr w:type="spellStart"/>
      <w:r w:rsidRPr="001604B8">
        <w:rPr>
          <w:b/>
          <w:lang w:val="es-ES" w:eastAsia="ar-SA"/>
        </w:rPr>
        <w:t>htdocs</w:t>
      </w:r>
      <w:proofErr w:type="spellEnd"/>
    </w:p>
    <w:p w:rsidR="003A283D" w:rsidRPr="001604B8" w:rsidRDefault="003A283D" w:rsidP="001604B8">
      <w:pPr>
        <w:pStyle w:val="Remiteabreviado"/>
        <w:rPr>
          <w:b/>
          <w:lang w:val="es-ES" w:eastAsia="ar-SA"/>
        </w:rPr>
      </w:pPr>
      <w:proofErr w:type="spellStart"/>
      <w:r w:rsidRPr="001604B8">
        <w:rPr>
          <w:b/>
          <w:lang w:val="es-ES" w:eastAsia="ar-SA"/>
        </w:rPr>
        <w:t>DirectoryIndex</w:t>
      </w:r>
      <w:proofErr w:type="spellEnd"/>
      <w:r w:rsidRPr="001604B8">
        <w:rPr>
          <w:b/>
          <w:lang w:val="es-ES" w:eastAsia="ar-SA"/>
        </w:rPr>
        <w:t xml:space="preserve"> index.html</w:t>
      </w:r>
    </w:p>
    <w:p w:rsidR="003A283D" w:rsidRPr="001604B8" w:rsidRDefault="003A283D" w:rsidP="001604B8">
      <w:pPr>
        <w:pStyle w:val="Remiteabreviado"/>
        <w:rPr>
          <w:b/>
          <w:lang w:val="es-ES" w:eastAsia="ar-SA"/>
        </w:rPr>
      </w:pPr>
      <w:proofErr w:type="spellStart"/>
      <w:r w:rsidRPr="001604B8">
        <w:rPr>
          <w:b/>
          <w:lang w:val="es-ES" w:eastAsia="ar-SA"/>
        </w:rPr>
        <w:t>SSLEngine</w:t>
      </w:r>
      <w:proofErr w:type="spellEnd"/>
      <w:r w:rsidRPr="001604B8">
        <w:rPr>
          <w:b/>
          <w:lang w:val="es-ES" w:eastAsia="ar-SA"/>
        </w:rPr>
        <w:t xml:space="preserve"> </w:t>
      </w:r>
      <w:proofErr w:type="spellStart"/>
      <w:r w:rsidRPr="001604B8">
        <w:rPr>
          <w:b/>
          <w:lang w:val="es-ES" w:eastAsia="ar-SA"/>
        </w:rPr>
        <w:t>on</w:t>
      </w:r>
      <w:proofErr w:type="spellEnd"/>
    </w:p>
    <w:p w:rsidR="003A283D" w:rsidRPr="001604B8" w:rsidRDefault="003A283D" w:rsidP="001604B8">
      <w:pPr>
        <w:pStyle w:val="Remiteabreviado"/>
        <w:rPr>
          <w:b/>
          <w:lang w:val="es-ES" w:eastAsia="ar-SA"/>
        </w:rPr>
      </w:pPr>
      <w:proofErr w:type="spellStart"/>
      <w:r w:rsidRPr="001604B8">
        <w:rPr>
          <w:b/>
          <w:lang w:val="es-ES" w:eastAsia="ar-SA"/>
        </w:rPr>
        <w:t>SSLCertificateFile</w:t>
      </w:r>
      <w:proofErr w:type="spellEnd"/>
      <w:r w:rsidRPr="001604B8">
        <w:rPr>
          <w:b/>
          <w:lang w:val="es-ES" w:eastAsia="ar-SA"/>
        </w:rPr>
        <w:t xml:space="preserve"> /</w:t>
      </w:r>
      <w:proofErr w:type="spellStart"/>
      <w:r w:rsidRPr="001604B8">
        <w:rPr>
          <w:b/>
          <w:lang w:val="es-ES" w:eastAsia="ar-SA"/>
        </w:rPr>
        <w:t>etc</w:t>
      </w:r>
      <w:proofErr w:type="spellEnd"/>
      <w:r w:rsidRPr="001604B8">
        <w:rPr>
          <w:b/>
          <w:lang w:val="es-ES" w:eastAsia="ar-SA"/>
        </w:rPr>
        <w:t>/apache2/certificados/</w:t>
      </w:r>
      <w:proofErr w:type="spellStart"/>
      <w:r w:rsidRPr="001604B8">
        <w:rPr>
          <w:b/>
          <w:lang w:val="es-ES" w:eastAsia="ar-SA"/>
        </w:rPr>
        <w:t>miweb.local.pem</w:t>
      </w:r>
      <w:proofErr w:type="spellEnd"/>
    </w:p>
    <w:p w:rsidR="003A283D" w:rsidRPr="001604B8" w:rsidRDefault="003A283D" w:rsidP="001604B8">
      <w:pPr>
        <w:pStyle w:val="Remiteabreviado"/>
        <w:rPr>
          <w:b/>
          <w:lang w:val="es-ES" w:eastAsia="ar-SA"/>
        </w:rPr>
      </w:pPr>
      <w:r w:rsidRPr="001604B8">
        <w:rPr>
          <w:b/>
          <w:lang w:val="es-ES" w:eastAsia="ar-SA"/>
        </w:rPr>
        <w:t>&lt;</w:t>
      </w:r>
      <w:proofErr w:type="spellStart"/>
      <w:r w:rsidRPr="001604B8">
        <w:rPr>
          <w:b/>
          <w:lang w:val="es-ES" w:eastAsia="ar-SA"/>
        </w:rPr>
        <w:t>Directory</w:t>
      </w:r>
      <w:proofErr w:type="spellEnd"/>
      <w:r w:rsidRPr="001604B8">
        <w:rPr>
          <w:b/>
          <w:lang w:val="es-ES" w:eastAsia="ar-SA"/>
        </w:rPr>
        <w:t xml:space="preserve"> /</w:t>
      </w:r>
      <w:proofErr w:type="spellStart"/>
      <w:r w:rsidRPr="001604B8">
        <w:rPr>
          <w:b/>
          <w:lang w:val="es-ES" w:eastAsia="ar-SA"/>
        </w:rPr>
        <w:t>var</w:t>
      </w:r>
      <w:proofErr w:type="spellEnd"/>
      <w:r w:rsidRPr="001604B8">
        <w:rPr>
          <w:b/>
          <w:lang w:val="es-ES" w:eastAsia="ar-SA"/>
        </w:rPr>
        <w:t>/www/</w:t>
      </w:r>
      <w:proofErr w:type="spellStart"/>
      <w:r w:rsidRPr="001604B8">
        <w:rPr>
          <w:b/>
          <w:lang w:val="es-ES" w:eastAsia="ar-SA"/>
        </w:rPr>
        <w:t>miweb.local</w:t>
      </w:r>
      <w:proofErr w:type="spellEnd"/>
      <w:r w:rsidRPr="001604B8">
        <w:rPr>
          <w:b/>
          <w:lang w:val="es-ES" w:eastAsia="ar-SA"/>
        </w:rPr>
        <w:t>/</w:t>
      </w:r>
      <w:proofErr w:type="spellStart"/>
      <w:r w:rsidRPr="001604B8">
        <w:rPr>
          <w:b/>
          <w:lang w:val="es-ES" w:eastAsia="ar-SA"/>
        </w:rPr>
        <w:t>htdocs</w:t>
      </w:r>
      <w:proofErr w:type="spellEnd"/>
      <w:r w:rsidRPr="001604B8">
        <w:rPr>
          <w:b/>
          <w:lang w:val="es-ES" w:eastAsia="ar-SA"/>
        </w:rPr>
        <w:t>&gt;</w:t>
      </w:r>
    </w:p>
    <w:p w:rsidR="003A283D" w:rsidRPr="001604B8" w:rsidRDefault="003A283D" w:rsidP="001604B8">
      <w:pPr>
        <w:pStyle w:val="LneaPg"/>
        <w:rPr>
          <w:b/>
          <w:lang w:val="es-ES" w:eastAsia="ar-SA"/>
        </w:rPr>
      </w:pPr>
      <w:proofErr w:type="spellStart"/>
      <w:r w:rsidRPr="001604B8">
        <w:rPr>
          <w:b/>
          <w:lang w:val="es-ES" w:eastAsia="ar-SA"/>
        </w:rPr>
        <w:t>Options</w:t>
      </w:r>
      <w:proofErr w:type="spellEnd"/>
      <w:r w:rsidRPr="001604B8">
        <w:rPr>
          <w:b/>
          <w:lang w:val="es-ES" w:eastAsia="ar-SA"/>
        </w:rPr>
        <w:t xml:space="preserve"> Indexes </w:t>
      </w:r>
      <w:proofErr w:type="spellStart"/>
      <w:r w:rsidRPr="001604B8">
        <w:rPr>
          <w:b/>
          <w:lang w:val="es-ES" w:eastAsia="ar-SA"/>
        </w:rPr>
        <w:t>FollowSymLinks</w:t>
      </w:r>
      <w:proofErr w:type="spellEnd"/>
      <w:r w:rsidRPr="001604B8">
        <w:rPr>
          <w:b/>
          <w:lang w:val="es-ES" w:eastAsia="ar-SA"/>
        </w:rPr>
        <w:t xml:space="preserve"> </w:t>
      </w:r>
      <w:proofErr w:type="spellStart"/>
      <w:r w:rsidRPr="001604B8">
        <w:rPr>
          <w:b/>
          <w:lang w:val="es-ES" w:eastAsia="ar-SA"/>
        </w:rPr>
        <w:t>MultiViews</w:t>
      </w:r>
      <w:proofErr w:type="spellEnd"/>
    </w:p>
    <w:p w:rsidR="003A283D" w:rsidRPr="001604B8" w:rsidRDefault="003A283D" w:rsidP="001604B8">
      <w:pPr>
        <w:pStyle w:val="LneaPg"/>
        <w:rPr>
          <w:b/>
          <w:lang w:val="es-ES" w:eastAsia="ar-SA"/>
        </w:rPr>
      </w:pPr>
      <w:proofErr w:type="spellStart"/>
      <w:r w:rsidRPr="001604B8">
        <w:rPr>
          <w:b/>
          <w:lang w:val="es-ES" w:eastAsia="ar-SA"/>
        </w:rPr>
        <w:t>AllowOverride</w:t>
      </w:r>
      <w:proofErr w:type="spellEnd"/>
      <w:r w:rsidRPr="001604B8">
        <w:rPr>
          <w:b/>
          <w:lang w:val="es-ES" w:eastAsia="ar-SA"/>
        </w:rPr>
        <w:t xml:space="preserve"> </w:t>
      </w:r>
      <w:proofErr w:type="spellStart"/>
      <w:r w:rsidRPr="001604B8">
        <w:rPr>
          <w:b/>
          <w:lang w:val="es-ES" w:eastAsia="ar-SA"/>
        </w:rPr>
        <w:t>none</w:t>
      </w:r>
      <w:proofErr w:type="spellEnd"/>
    </w:p>
    <w:p w:rsidR="003A283D" w:rsidRPr="001604B8" w:rsidRDefault="003A283D" w:rsidP="001604B8">
      <w:pPr>
        <w:pStyle w:val="LneaPg"/>
        <w:rPr>
          <w:b/>
          <w:lang w:val="es-ES" w:eastAsia="ar-SA"/>
        </w:rPr>
      </w:pPr>
      <w:proofErr w:type="spellStart"/>
      <w:r w:rsidRPr="001604B8">
        <w:rPr>
          <w:b/>
          <w:lang w:val="es-ES" w:eastAsia="ar-SA"/>
        </w:rPr>
        <w:lastRenderedPageBreak/>
        <w:t>Order</w:t>
      </w:r>
      <w:proofErr w:type="spellEnd"/>
      <w:r w:rsidRPr="001604B8">
        <w:rPr>
          <w:b/>
          <w:lang w:val="es-ES" w:eastAsia="ar-SA"/>
        </w:rPr>
        <w:t xml:space="preserve"> </w:t>
      </w:r>
      <w:proofErr w:type="spellStart"/>
      <w:r w:rsidRPr="001604B8">
        <w:rPr>
          <w:b/>
          <w:lang w:val="es-ES" w:eastAsia="ar-SA"/>
        </w:rPr>
        <w:t>allow</w:t>
      </w:r>
      <w:proofErr w:type="gramStart"/>
      <w:r w:rsidRPr="001604B8">
        <w:rPr>
          <w:b/>
          <w:lang w:val="es-ES" w:eastAsia="ar-SA"/>
        </w:rPr>
        <w:t>,deny</w:t>
      </w:r>
      <w:proofErr w:type="spellEnd"/>
      <w:proofErr w:type="gramEnd"/>
    </w:p>
    <w:p w:rsidR="003A283D" w:rsidRPr="001604B8" w:rsidRDefault="003A283D" w:rsidP="001604B8">
      <w:pPr>
        <w:pStyle w:val="LneaPg"/>
        <w:rPr>
          <w:b/>
          <w:lang w:val="es-ES" w:eastAsia="ar-SA"/>
        </w:rPr>
      </w:pPr>
      <w:proofErr w:type="spellStart"/>
      <w:r w:rsidRPr="001604B8">
        <w:rPr>
          <w:b/>
          <w:lang w:val="es-ES" w:eastAsia="ar-SA"/>
        </w:rPr>
        <w:t>Allow</w:t>
      </w:r>
      <w:proofErr w:type="spellEnd"/>
      <w:r w:rsidRPr="001604B8">
        <w:rPr>
          <w:b/>
          <w:lang w:val="es-ES" w:eastAsia="ar-SA"/>
        </w:rPr>
        <w:t xml:space="preserve"> </w:t>
      </w:r>
      <w:proofErr w:type="spellStart"/>
      <w:r w:rsidRPr="001604B8">
        <w:rPr>
          <w:b/>
          <w:lang w:val="es-ES" w:eastAsia="ar-SA"/>
        </w:rPr>
        <w:t>from</w:t>
      </w:r>
      <w:proofErr w:type="spellEnd"/>
      <w:r w:rsidRPr="001604B8">
        <w:rPr>
          <w:b/>
          <w:lang w:val="es-ES" w:eastAsia="ar-SA"/>
        </w:rPr>
        <w:t xml:space="preserve"> </w:t>
      </w:r>
      <w:proofErr w:type="spellStart"/>
      <w:r w:rsidRPr="001604B8">
        <w:rPr>
          <w:b/>
          <w:lang w:val="es-ES" w:eastAsia="ar-SA"/>
        </w:rPr>
        <w:t>all</w:t>
      </w:r>
      <w:proofErr w:type="spellEnd"/>
    </w:p>
    <w:p w:rsidR="003A283D" w:rsidRPr="001604B8" w:rsidRDefault="003A283D" w:rsidP="001604B8">
      <w:pPr>
        <w:pStyle w:val="LneaPg"/>
        <w:rPr>
          <w:b/>
          <w:lang w:val="es-ES" w:eastAsia="ar-SA"/>
        </w:rPr>
      </w:pPr>
      <w:proofErr w:type="spellStart"/>
      <w:r w:rsidRPr="001604B8">
        <w:rPr>
          <w:b/>
          <w:lang w:val="es-ES" w:eastAsia="ar-SA"/>
        </w:rPr>
        <w:t>SSLRequireSSL</w:t>
      </w:r>
      <w:proofErr w:type="spellEnd"/>
    </w:p>
    <w:p w:rsidR="003A283D" w:rsidRPr="001604B8" w:rsidRDefault="003A283D" w:rsidP="001604B8">
      <w:pPr>
        <w:pStyle w:val="Remiteabreviado"/>
        <w:rPr>
          <w:b/>
          <w:lang w:val="es-ES" w:eastAsia="ar-SA"/>
        </w:rPr>
      </w:pPr>
      <w:r w:rsidRPr="001604B8">
        <w:rPr>
          <w:b/>
          <w:lang w:val="es-ES" w:eastAsia="ar-SA"/>
        </w:rPr>
        <w:t>&lt;/</w:t>
      </w:r>
      <w:proofErr w:type="spellStart"/>
      <w:r w:rsidRPr="001604B8">
        <w:rPr>
          <w:b/>
          <w:lang w:val="es-ES" w:eastAsia="ar-SA"/>
        </w:rPr>
        <w:t>Directory</w:t>
      </w:r>
      <w:proofErr w:type="spellEnd"/>
      <w:r w:rsidRPr="001604B8">
        <w:rPr>
          <w:b/>
          <w:lang w:val="es-ES" w:eastAsia="ar-SA"/>
        </w:rPr>
        <w:t>&gt;</w:t>
      </w:r>
    </w:p>
    <w:p w:rsidR="003A283D" w:rsidRPr="00253A2B" w:rsidRDefault="003A283D" w:rsidP="001604B8">
      <w:pPr>
        <w:pStyle w:val="Lista2"/>
        <w:rPr>
          <w:lang w:val="es-ES" w:eastAsia="ar-SA"/>
        </w:rPr>
      </w:pPr>
      <w:r w:rsidRPr="00253A2B">
        <w:rPr>
          <w:lang w:val="es-ES" w:eastAsia="ar-SA"/>
        </w:rPr>
        <w:t>&lt;/</w:t>
      </w:r>
      <w:proofErr w:type="spellStart"/>
      <w:r w:rsidRPr="00253A2B">
        <w:rPr>
          <w:lang w:val="es-ES" w:eastAsia="ar-SA"/>
        </w:rPr>
        <w:t>VirtualHost</w:t>
      </w:r>
      <w:proofErr w:type="spellEnd"/>
      <w:r w:rsidRPr="00253A2B">
        <w:rPr>
          <w:lang w:val="es-ES" w:eastAsia="ar-SA"/>
        </w:rPr>
        <w:t>&gt;</w:t>
      </w:r>
    </w:p>
    <w:p w:rsidR="003A283D" w:rsidRPr="00253A2B" w:rsidRDefault="003A283D" w:rsidP="001604B8">
      <w:pPr>
        <w:pStyle w:val="Lista2"/>
        <w:rPr>
          <w:lang w:val="es-ES" w:eastAsia="ar-SA"/>
        </w:rPr>
      </w:pPr>
      <w:r w:rsidRPr="00253A2B">
        <w:rPr>
          <w:lang w:val="es-ES" w:eastAsia="ar-SA"/>
        </w:rPr>
        <w:t>&lt;</w:t>
      </w:r>
      <w:proofErr w:type="spellStart"/>
      <w:r w:rsidRPr="00253A2B">
        <w:rPr>
          <w:lang w:val="es-ES" w:eastAsia="ar-SA"/>
        </w:rPr>
        <w:t>VirtualHost</w:t>
      </w:r>
      <w:proofErr w:type="spellEnd"/>
      <w:r w:rsidRPr="00253A2B">
        <w:rPr>
          <w:lang w:val="es-ES" w:eastAsia="ar-SA"/>
        </w:rPr>
        <w:t xml:space="preserve"> *:80&gt;</w:t>
      </w:r>
    </w:p>
    <w:p w:rsidR="003A283D" w:rsidRPr="001604B8" w:rsidRDefault="003A283D" w:rsidP="001604B8">
      <w:pPr>
        <w:pStyle w:val="Textoindependienteprimerasangra2"/>
        <w:rPr>
          <w:b/>
          <w:lang w:val="es-ES" w:eastAsia="ar-SA"/>
        </w:rPr>
      </w:pPr>
      <w:proofErr w:type="spellStart"/>
      <w:r w:rsidRPr="001604B8">
        <w:rPr>
          <w:b/>
          <w:lang w:val="es-ES" w:eastAsia="ar-SA"/>
        </w:rPr>
        <w:t>ServerName</w:t>
      </w:r>
      <w:proofErr w:type="spellEnd"/>
      <w:r w:rsidRPr="001604B8">
        <w:rPr>
          <w:b/>
          <w:lang w:val="es-ES" w:eastAsia="ar-SA"/>
        </w:rPr>
        <w:t xml:space="preserve"> </w:t>
      </w:r>
      <w:proofErr w:type="spellStart"/>
      <w:r w:rsidRPr="001604B8">
        <w:rPr>
          <w:b/>
          <w:lang w:val="es-ES" w:eastAsia="ar-SA"/>
        </w:rPr>
        <w:t>miweb.local</w:t>
      </w:r>
      <w:proofErr w:type="spellEnd"/>
    </w:p>
    <w:p w:rsidR="003A283D" w:rsidRPr="001604B8" w:rsidRDefault="003A283D" w:rsidP="001604B8">
      <w:pPr>
        <w:pStyle w:val="Textoindependienteprimerasangra2"/>
        <w:rPr>
          <w:b/>
          <w:lang w:val="es-ES" w:eastAsia="ar-SA"/>
        </w:rPr>
      </w:pPr>
      <w:proofErr w:type="spellStart"/>
      <w:r w:rsidRPr="001604B8">
        <w:rPr>
          <w:b/>
          <w:lang w:val="es-ES" w:eastAsia="ar-SA"/>
        </w:rPr>
        <w:t>DocumentRoot</w:t>
      </w:r>
      <w:proofErr w:type="spellEnd"/>
      <w:r w:rsidRPr="001604B8">
        <w:rPr>
          <w:b/>
          <w:lang w:val="es-ES" w:eastAsia="ar-SA"/>
        </w:rPr>
        <w:t xml:space="preserve"> /</w:t>
      </w:r>
      <w:proofErr w:type="spellStart"/>
      <w:r w:rsidRPr="001604B8">
        <w:rPr>
          <w:b/>
          <w:lang w:val="es-ES" w:eastAsia="ar-SA"/>
        </w:rPr>
        <w:t>var</w:t>
      </w:r>
      <w:proofErr w:type="spellEnd"/>
      <w:r w:rsidRPr="001604B8">
        <w:rPr>
          <w:b/>
          <w:lang w:val="es-ES" w:eastAsia="ar-SA"/>
        </w:rPr>
        <w:t>/www/</w:t>
      </w:r>
      <w:proofErr w:type="spellStart"/>
      <w:r w:rsidRPr="001604B8">
        <w:rPr>
          <w:b/>
          <w:lang w:val="es-ES" w:eastAsia="ar-SA"/>
        </w:rPr>
        <w:t>miweb.local</w:t>
      </w:r>
      <w:proofErr w:type="spellEnd"/>
      <w:r w:rsidRPr="001604B8">
        <w:rPr>
          <w:b/>
          <w:lang w:val="es-ES" w:eastAsia="ar-SA"/>
        </w:rPr>
        <w:t>/</w:t>
      </w:r>
      <w:proofErr w:type="spellStart"/>
      <w:r w:rsidRPr="001604B8">
        <w:rPr>
          <w:b/>
          <w:lang w:val="es-ES" w:eastAsia="ar-SA"/>
        </w:rPr>
        <w:t>htdocs</w:t>
      </w:r>
      <w:proofErr w:type="spellEnd"/>
    </w:p>
    <w:p w:rsidR="003A283D" w:rsidRPr="001604B8" w:rsidRDefault="003A283D" w:rsidP="001604B8">
      <w:pPr>
        <w:pStyle w:val="Textoindependienteprimerasangra2"/>
        <w:rPr>
          <w:b/>
          <w:lang w:val="es-ES" w:eastAsia="ar-SA"/>
        </w:rPr>
      </w:pPr>
      <w:proofErr w:type="spellStart"/>
      <w:r w:rsidRPr="001604B8">
        <w:rPr>
          <w:b/>
          <w:lang w:val="es-ES" w:eastAsia="ar-SA"/>
        </w:rPr>
        <w:t>DirectoryIndex</w:t>
      </w:r>
      <w:proofErr w:type="spellEnd"/>
      <w:r w:rsidRPr="001604B8">
        <w:rPr>
          <w:b/>
          <w:lang w:val="es-ES" w:eastAsia="ar-SA"/>
        </w:rPr>
        <w:t xml:space="preserve"> index.html</w:t>
      </w:r>
    </w:p>
    <w:p w:rsidR="003A283D" w:rsidRPr="001604B8" w:rsidRDefault="003A283D" w:rsidP="001604B8">
      <w:pPr>
        <w:pStyle w:val="Textoindependienteprimerasangra"/>
        <w:rPr>
          <w:b/>
          <w:lang w:val="es-ES" w:eastAsia="ar-SA"/>
        </w:rPr>
      </w:pPr>
      <w:r w:rsidRPr="001604B8">
        <w:rPr>
          <w:b/>
          <w:lang w:val="es-ES" w:eastAsia="ar-SA"/>
        </w:rPr>
        <w:t>&lt;/</w:t>
      </w:r>
      <w:proofErr w:type="spellStart"/>
      <w:r w:rsidRPr="001604B8">
        <w:rPr>
          <w:b/>
          <w:lang w:val="es-ES" w:eastAsia="ar-SA"/>
        </w:rPr>
        <w:t>VirtualHost</w:t>
      </w:r>
      <w:proofErr w:type="spellEnd"/>
      <w:r w:rsidRPr="001604B8">
        <w:rPr>
          <w:b/>
          <w:lang w:val="es-ES" w:eastAsia="ar-SA"/>
        </w:rPr>
        <w:t>&gt;</w:t>
      </w:r>
      <w:r w:rsidR="00253A2B" w:rsidRPr="001604B8">
        <w:rPr>
          <w:b/>
          <w:lang w:val="es-ES" w:eastAsia="ar-SA"/>
        </w:rPr>
        <w:tab/>
      </w:r>
      <w:r w:rsidR="00253A2B" w:rsidRPr="001604B8">
        <w:rPr>
          <w:b/>
          <w:lang w:val="es-ES" w:eastAsia="ar-SA"/>
        </w:rPr>
        <w:tab/>
      </w:r>
      <w:r w:rsidR="00253A2B" w:rsidRPr="001604B8">
        <w:rPr>
          <w:b/>
          <w:lang w:val="es-ES" w:eastAsia="ar-SA"/>
        </w:rPr>
        <w:tab/>
      </w:r>
      <w:r w:rsidR="00253A2B" w:rsidRPr="001604B8">
        <w:rPr>
          <w:b/>
          <w:lang w:val="es-ES" w:eastAsia="ar-SA"/>
        </w:rPr>
        <w:tab/>
      </w:r>
      <w:r w:rsidR="00253A2B" w:rsidRPr="001604B8">
        <w:rPr>
          <w:b/>
          <w:lang w:val="es-ES" w:eastAsia="ar-SA"/>
        </w:rPr>
        <w:tab/>
      </w:r>
      <w:r w:rsidR="00253A2B" w:rsidRPr="001604B8">
        <w:rPr>
          <w:b/>
          <w:lang w:val="es-ES" w:eastAsia="ar-SA"/>
        </w:rPr>
        <w:tab/>
      </w:r>
      <w:r w:rsidR="00253A2B" w:rsidRPr="001604B8">
        <w:rPr>
          <w:b/>
          <w:lang w:val="es-ES" w:eastAsia="ar-SA"/>
        </w:rPr>
        <w:tab/>
      </w:r>
      <w:r w:rsidR="00253A2B" w:rsidRPr="001604B8">
        <w:rPr>
          <w:b/>
          <w:lang w:val="es-ES" w:eastAsia="ar-SA"/>
        </w:rPr>
        <w:tab/>
      </w:r>
    </w:p>
    <w:p w:rsidR="003A283D" w:rsidRPr="001604B8" w:rsidRDefault="003A283D" w:rsidP="001604B8">
      <w:pPr>
        <w:pStyle w:val="Textoindependiente"/>
        <w:rPr>
          <w:b/>
          <w:lang w:val="es-ES" w:eastAsia="ar-SA"/>
        </w:rPr>
      </w:pPr>
      <w:r w:rsidRPr="001604B8">
        <w:rPr>
          <w:b/>
          <w:lang w:val="es-ES" w:eastAsia="ar-SA"/>
        </w:rPr>
        <w:t># Si tenemos un sitio default-</w:t>
      </w:r>
      <w:proofErr w:type="spellStart"/>
      <w:r w:rsidRPr="001604B8">
        <w:rPr>
          <w:b/>
          <w:lang w:val="es-ES" w:eastAsia="ar-SA"/>
        </w:rPr>
        <w:t>ssl</w:t>
      </w:r>
      <w:proofErr w:type="spellEnd"/>
      <w:r w:rsidRPr="001604B8">
        <w:rPr>
          <w:b/>
          <w:lang w:val="es-ES" w:eastAsia="ar-SA"/>
        </w:rPr>
        <w:t xml:space="preserve"> y lo habilitamos, revisaremos en ese</w:t>
      </w:r>
      <w:r w:rsidR="00253A2B" w:rsidRPr="001604B8">
        <w:rPr>
          <w:b/>
          <w:lang w:val="es-ES" w:eastAsia="ar-SA"/>
        </w:rPr>
        <w:t xml:space="preserve"> </w:t>
      </w:r>
      <w:r w:rsidRPr="001604B8">
        <w:rPr>
          <w:b/>
          <w:lang w:val="es-ES" w:eastAsia="ar-SA"/>
        </w:rPr>
        <w:t>fichero</w:t>
      </w:r>
    </w:p>
    <w:p w:rsidR="003A283D" w:rsidRPr="001604B8" w:rsidRDefault="003A283D" w:rsidP="001604B8">
      <w:pPr>
        <w:pStyle w:val="Textoindependiente"/>
        <w:rPr>
          <w:b/>
          <w:lang w:val="es-ES" w:eastAsia="ar-SA"/>
        </w:rPr>
      </w:pPr>
      <w:r w:rsidRPr="001604B8">
        <w:rPr>
          <w:b/>
          <w:lang w:val="es-ES" w:eastAsia="ar-SA"/>
        </w:rPr>
        <w:t xml:space="preserve"># </w:t>
      </w:r>
      <w:proofErr w:type="gramStart"/>
      <w:r w:rsidRPr="001604B8">
        <w:rPr>
          <w:b/>
          <w:lang w:val="es-ES" w:eastAsia="ar-SA"/>
        </w:rPr>
        <w:t>las</w:t>
      </w:r>
      <w:proofErr w:type="gramEnd"/>
      <w:r w:rsidRPr="001604B8">
        <w:rPr>
          <w:b/>
          <w:lang w:val="es-ES" w:eastAsia="ar-SA"/>
        </w:rPr>
        <w:t xml:space="preserve"> rutas del certificado y activamos estas opciones:</w:t>
      </w:r>
    </w:p>
    <w:p w:rsidR="003A283D" w:rsidRPr="001604B8" w:rsidRDefault="003A283D" w:rsidP="001604B8">
      <w:pPr>
        <w:pStyle w:val="Sangranormal"/>
        <w:rPr>
          <w:b/>
          <w:lang w:val="es-ES" w:eastAsia="ar-SA"/>
        </w:rPr>
      </w:pPr>
      <w:proofErr w:type="spellStart"/>
      <w:r w:rsidRPr="001604B8">
        <w:rPr>
          <w:b/>
          <w:lang w:val="es-ES" w:eastAsia="ar-SA"/>
        </w:rPr>
        <w:t>SSLOptions</w:t>
      </w:r>
      <w:proofErr w:type="spellEnd"/>
      <w:r w:rsidRPr="001604B8">
        <w:rPr>
          <w:b/>
          <w:lang w:val="es-ES" w:eastAsia="ar-SA"/>
        </w:rPr>
        <w:t xml:space="preserve"> +</w:t>
      </w:r>
      <w:proofErr w:type="spellStart"/>
      <w:r w:rsidRPr="001604B8">
        <w:rPr>
          <w:b/>
          <w:lang w:val="es-ES" w:eastAsia="ar-SA"/>
        </w:rPr>
        <w:t>FakeBasicAuth</w:t>
      </w:r>
      <w:proofErr w:type="spellEnd"/>
      <w:r w:rsidRPr="001604B8">
        <w:rPr>
          <w:b/>
          <w:lang w:val="es-ES" w:eastAsia="ar-SA"/>
        </w:rPr>
        <w:t xml:space="preserve"> +</w:t>
      </w:r>
      <w:proofErr w:type="spellStart"/>
      <w:r w:rsidRPr="001604B8">
        <w:rPr>
          <w:b/>
          <w:lang w:val="es-ES" w:eastAsia="ar-SA"/>
        </w:rPr>
        <w:t>ExportCertData</w:t>
      </w:r>
      <w:proofErr w:type="spellEnd"/>
      <w:r w:rsidRPr="001604B8">
        <w:rPr>
          <w:b/>
          <w:lang w:val="es-ES" w:eastAsia="ar-SA"/>
        </w:rPr>
        <w:t xml:space="preserve"> +</w:t>
      </w:r>
      <w:proofErr w:type="spellStart"/>
      <w:r w:rsidRPr="001604B8">
        <w:rPr>
          <w:b/>
          <w:lang w:val="es-ES" w:eastAsia="ar-SA"/>
        </w:rPr>
        <w:t>StrictRequire</w:t>
      </w:r>
      <w:proofErr w:type="spellEnd"/>
    </w:p>
    <w:p w:rsidR="003A283D" w:rsidRPr="001604B8" w:rsidRDefault="003A283D" w:rsidP="001604B8">
      <w:pPr>
        <w:pStyle w:val="Sangranormal"/>
        <w:rPr>
          <w:b/>
          <w:lang w:val="es-ES" w:eastAsia="ar-SA"/>
        </w:rPr>
      </w:pPr>
      <w:proofErr w:type="spellStart"/>
      <w:r w:rsidRPr="001604B8">
        <w:rPr>
          <w:b/>
          <w:lang w:val="es-ES" w:eastAsia="ar-SA"/>
        </w:rPr>
        <w:t>SSLCertificateFile</w:t>
      </w:r>
      <w:proofErr w:type="spellEnd"/>
      <w:r w:rsidRPr="001604B8">
        <w:rPr>
          <w:b/>
          <w:lang w:val="es-ES" w:eastAsia="ar-SA"/>
        </w:rPr>
        <w:t xml:space="preserve"> /</w:t>
      </w:r>
      <w:proofErr w:type="spellStart"/>
      <w:r w:rsidRPr="001604B8">
        <w:rPr>
          <w:b/>
          <w:lang w:val="es-ES" w:eastAsia="ar-SA"/>
        </w:rPr>
        <w:t>etc</w:t>
      </w:r>
      <w:proofErr w:type="spellEnd"/>
      <w:r w:rsidRPr="001604B8">
        <w:rPr>
          <w:b/>
          <w:lang w:val="es-ES" w:eastAsia="ar-SA"/>
        </w:rPr>
        <w:t>/</w:t>
      </w:r>
      <w:proofErr w:type="spellStart"/>
      <w:r w:rsidRPr="001604B8">
        <w:rPr>
          <w:b/>
          <w:lang w:val="es-ES" w:eastAsia="ar-SA"/>
        </w:rPr>
        <w:t>ssl</w:t>
      </w:r>
      <w:proofErr w:type="spellEnd"/>
      <w:r w:rsidRPr="001604B8">
        <w:rPr>
          <w:b/>
          <w:lang w:val="es-ES" w:eastAsia="ar-SA"/>
        </w:rPr>
        <w:t>/</w:t>
      </w:r>
      <w:proofErr w:type="spellStart"/>
      <w:r w:rsidRPr="001604B8">
        <w:rPr>
          <w:b/>
          <w:lang w:val="es-ES" w:eastAsia="ar-SA"/>
        </w:rPr>
        <w:t>certs</w:t>
      </w:r>
      <w:proofErr w:type="spellEnd"/>
      <w:r w:rsidRPr="001604B8">
        <w:rPr>
          <w:b/>
          <w:lang w:val="es-ES" w:eastAsia="ar-SA"/>
        </w:rPr>
        <w:t>/server.crt</w:t>
      </w:r>
    </w:p>
    <w:p w:rsidR="003A283D" w:rsidRPr="001604B8" w:rsidRDefault="003A283D" w:rsidP="001604B8">
      <w:pPr>
        <w:pStyle w:val="Sangranormal"/>
        <w:rPr>
          <w:b/>
          <w:lang w:val="es-ES" w:eastAsia="ar-SA"/>
        </w:rPr>
      </w:pPr>
      <w:proofErr w:type="spellStart"/>
      <w:r w:rsidRPr="001604B8">
        <w:rPr>
          <w:b/>
          <w:lang w:val="es-ES" w:eastAsia="ar-SA"/>
        </w:rPr>
        <w:t>SSLCertificateKeyFile</w:t>
      </w:r>
      <w:proofErr w:type="spellEnd"/>
      <w:r w:rsidRPr="001604B8">
        <w:rPr>
          <w:b/>
          <w:lang w:val="es-ES" w:eastAsia="ar-SA"/>
        </w:rPr>
        <w:t xml:space="preserve"> /</w:t>
      </w:r>
      <w:proofErr w:type="spellStart"/>
      <w:r w:rsidRPr="001604B8">
        <w:rPr>
          <w:b/>
          <w:lang w:val="es-ES" w:eastAsia="ar-SA"/>
        </w:rPr>
        <w:t>etc</w:t>
      </w:r>
      <w:proofErr w:type="spellEnd"/>
      <w:r w:rsidRPr="001604B8">
        <w:rPr>
          <w:b/>
          <w:lang w:val="es-ES" w:eastAsia="ar-SA"/>
        </w:rPr>
        <w:t>/</w:t>
      </w:r>
      <w:proofErr w:type="spellStart"/>
      <w:r w:rsidRPr="001604B8">
        <w:rPr>
          <w:b/>
          <w:lang w:val="es-ES" w:eastAsia="ar-SA"/>
        </w:rPr>
        <w:t>ssl</w:t>
      </w:r>
      <w:proofErr w:type="spellEnd"/>
      <w:r w:rsidRPr="001604B8">
        <w:rPr>
          <w:b/>
          <w:lang w:val="es-ES" w:eastAsia="ar-SA"/>
        </w:rPr>
        <w:t>/</w:t>
      </w:r>
      <w:proofErr w:type="spellStart"/>
      <w:r w:rsidRPr="001604B8">
        <w:rPr>
          <w:b/>
          <w:lang w:val="es-ES" w:eastAsia="ar-SA"/>
        </w:rPr>
        <w:t>private</w:t>
      </w:r>
      <w:proofErr w:type="spellEnd"/>
      <w:r w:rsidRPr="001604B8">
        <w:rPr>
          <w:b/>
          <w:lang w:val="es-ES" w:eastAsia="ar-SA"/>
        </w:rPr>
        <w:t>/</w:t>
      </w:r>
      <w:proofErr w:type="spellStart"/>
      <w:r w:rsidRPr="001604B8">
        <w:rPr>
          <w:b/>
          <w:lang w:val="es-ES" w:eastAsia="ar-SA"/>
        </w:rPr>
        <w:t>server.key</w:t>
      </w:r>
      <w:proofErr w:type="spellEnd"/>
    </w:p>
    <w:p w:rsidR="003A283D" w:rsidRPr="001604B8" w:rsidRDefault="003A283D" w:rsidP="001604B8">
      <w:pPr>
        <w:pStyle w:val="Textoindependiente"/>
        <w:rPr>
          <w:b/>
          <w:lang w:val="es-ES" w:eastAsia="ar-SA"/>
        </w:rPr>
      </w:pPr>
      <w:r w:rsidRPr="001604B8">
        <w:rPr>
          <w:b/>
          <w:lang w:val="es-ES" w:eastAsia="ar-SA"/>
        </w:rPr>
        <w:t xml:space="preserve"># En el ejemplo anterior se permite el acceso a </w:t>
      </w:r>
      <w:proofErr w:type="spellStart"/>
      <w:r w:rsidRPr="001604B8">
        <w:rPr>
          <w:b/>
          <w:lang w:val="es-ES" w:eastAsia="ar-SA"/>
        </w:rPr>
        <w:t>miweb.local</w:t>
      </w:r>
      <w:proofErr w:type="spellEnd"/>
      <w:r w:rsidRPr="001604B8">
        <w:rPr>
          <w:b/>
          <w:lang w:val="es-ES" w:eastAsia="ar-SA"/>
        </w:rPr>
        <w:t xml:space="preserve"> en modo</w:t>
      </w:r>
      <w:r w:rsidR="00253A2B" w:rsidRPr="001604B8">
        <w:rPr>
          <w:b/>
          <w:lang w:val="es-ES" w:eastAsia="ar-SA"/>
        </w:rPr>
        <w:t xml:space="preserve"> </w:t>
      </w:r>
      <w:r w:rsidRPr="001604B8">
        <w:rPr>
          <w:b/>
          <w:lang w:val="es-ES" w:eastAsia="ar-SA"/>
        </w:rPr>
        <w:t>seguro y modo normal.</w:t>
      </w:r>
    </w:p>
    <w:p w:rsidR="003A283D" w:rsidRPr="001604B8" w:rsidRDefault="003A283D" w:rsidP="001604B8">
      <w:pPr>
        <w:pStyle w:val="Textoindependiente"/>
        <w:rPr>
          <w:b/>
          <w:lang w:val="es-ES" w:eastAsia="ar-SA"/>
        </w:rPr>
      </w:pPr>
      <w:r w:rsidRPr="001604B8">
        <w:rPr>
          <w:b/>
          <w:lang w:val="es-ES" w:eastAsia="ar-SA"/>
        </w:rPr>
        <w:t># Si quisi</w:t>
      </w:r>
      <w:r w:rsidRPr="001604B8">
        <w:rPr>
          <w:rFonts w:hint="eastAsia"/>
          <w:b/>
          <w:lang w:val="es-ES" w:eastAsia="ar-SA"/>
        </w:rPr>
        <w:t>é</w:t>
      </w:r>
      <w:r w:rsidRPr="001604B8">
        <w:rPr>
          <w:b/>
          <w:lang w:val="es-ES" w:eastAsia="ar-SA"/>
        </w:rPr>
        <w:t>ramos crear dos webs diferentes para el acceso seguro o</w:t>
      </w:r>
      <w:r w:rsidR="00253A2B" w:rsidRPr="001604B8">
        <w:rPr>
          <w:b/>
          <w:lang w:val="es-ES" w:eastAsia="ar-SA"/>
        </w:rPr>
        <w:t xml:space="preserve"> </w:t>
      </w:r>
      <w:r w:rsidRPr="001604B8">
        <w:rPr>
          <w:b/>
          <w:lang w:val="es-ES" w:eastAsia="ar-SA"/>
        </w:rPr>
        <w:t>normal,</w:t>
      </w:r>
    </w:p>
    <w:p w:rsidR="003A283D" w:rsidRPr="001604B8" w:rsidRDefault="003A283D" w:rsidP="001604B8">
      <w:pPr>
        <w:pStyle w:val="Textoindependiente"/>
        <w:rPr>
          <w:b/>
          <w:lang w:val="es-ES" w:eastAsia="ar-SA"/>
        </w:rPr>
      </w:pPr>
      <w:r w:rsidRPr="001604B8">
        <w:rPr>
          <w:b/>
          <w:lang w:val="es-ES" w:eastAsia="ar-SA"/>
        </w:rPr>
        <w:t xml:space="preserve"># </w:t>
      </w:r>
      <w:proofErr w:type="gramStart"/>
      <w:r w:rsidRPr="001604B8">
        <w:rPr>
          <w:b/>
          <w:lang w:val="es-ES" w:eastAsia="ar-SA"/>
        </w:rPr>
        <w:t>simplemente</w:t>
      </w:r>
      <w:proofErr w:type="gramEnd"/>
      <w:r w:rsidRPr="001604B8">
        <w:rPr>
          <w:b/>
          <w:lang w:val="es-ES" w:eastAsia="ar-SA"/>
        </w:rPr>
        <w:t xml:space="preserve"> modificar</w:t>
      </w:r>
      <w:r w:rsidRPr="001604B8">
        <w:rPr>
          <w:rFonts w:hint="eastAsia"/>
          <w:b/>
          <w:lang w:val="es-ES" w:eastAsia="ar-SA"/>
        </w:rPr>
        <w:t>í</w:t>
      </w:r>
      <w:r w:rsidRPr="001604B8">
        <w:rPr>
          <w:b/>
          <w:lang w:val="es-ES" w:eastAsia="ar-SA"/>
        </w:rPr>
        <w:t xml:space="preserve">amos los directorios </w:t>
      </w:r>
      <w:proofErr w:type="spellStart"/>
      <w:r w:rsidRPr="001604B8">
        <w:rPr>
          <w:b/>
          <w:lang w:val="es-ES" w:eastAsia="ar-SA"/>
        </w:rPr>
        <w:t>DocumentRoot</w:t>
      </w:r>
      <w:proofErr w:type="spellEnd"/>
      <w:r w:rsidRPr="001604B8">
        <w:rPr>
          <w:b/>
          <w:lang w:val="es-ES" w:eastAsia="ar-SA"/>
        </w:rPr>
        <w:t xml:space="preserve"> d</w:t>
      </w:r>
      <w:r w:rsidRPr="001604B8">
        <w:rPr>
          <w:rFonts w:hint="eastAsia"/>
          <w:b/>
          <w:lang w:val="es-ES" w:eastAsia="ar-SA"/>
        </w:rPr>
        <w:t>ó</w:t>
      </w:r>
      <w:r w:rsidRPr="001604B8">
        <w:rPr>
          <w:b/>
          <w:lang w:val="es-ES" w:eastAsia="ar-SA"/>
        </w:rPr>
        <w:t>nde se</w:t>
      </w:r>
      <w:r w:rsidR="00253A2B" w:rsidRPr="001604B8">
        <w:rPr>
          <w:b/>
          <w:lang w:val="es-ES" w:eastAsia="ar-SA"/>
        </w:rPr>
        <w:t xml:space="preserve"> </w:t>
      </w:r>
      <w:r w:rsidRPr="001604B8">
        <w:rPr>
          <w:b/>
          <w:lang w:val="es-ES" w:eastAsia="ar-SA"/>
        </w:rPr>
        <w:t>alojan los ficheros y ya est</w:t>
      </w:r>
      <w:r w:rsidRPr="001604B8">
        <w:rPr>
          <w:rFonts w:hint="eastAsia"/>
          <w:b/>
          <w:lang w:val="es-ES" w:eastAsia="ar-SA"/>
        </w:rPr>
        <w:t>á</w:t>
      </w:r>
      <w:r w:rsidRPr="001604B8">
        <w:rPr>
          <w:b/>
          <w:lang w:val="es-ES" w:eastAsia="ar-SA"/>
        </w:rPr>
        <w:t>.</w:t>
      </w:r>
    </w:p>
    <w:p w:rsidR="003A283D" w:rsidRPr="003A283D" w:rsidRDefault="003A283D" w:rsidP="001604B8">
      <w:pPr>
        <w:pStyle w:val="Sangradetextonormal"/>
        <w:rPr>
          <w:lang w:val="es-ES" w:eastAsia="ar-SA"/>
        </w:rPr>
      </w:pPr>
      <w:r w:rsidRPr="003A283D">
        <w:rPr>
          <w:lang w:val="es-ES" w:eastAsia="ar-SA"/>
        </w:rPr>
        <w:t xml:space="preserve">Por </w:t>
      </w:r>
      <w:r w:rsidRPr="003A283D">
        <w:rPr>
          <w:rFonts w:hint="eastAsia"/>
          <w:lang w:val="es-ES" w:eastAsia="ar-SA"/>
        </w:rPr>
        <w:t>ú</w:t>
      </w:r>
      <w:r w:rsidRPr="003A283D">
        <w:rPr>
          <w:lang w:val="es-ES" w:eastAsia="ar-SA"/>
        </w:rPr>
        <w:t>ltimo nos falta habilitar el nuevo sitio que hemos hecho:</w:t>
      </w:r>
    </w:p>
    <w:p w:rsidR="003A283D" w:rsidRPr="001604B8" w:rsidRDefault="003A283D" w:rsidP="001604B8">
      <w:pPr>
        <w:pStyle w:val="Remiteabreviado"/>
        <w:rPr>
          <w:b/>
          <w:lang w:val="es-ES" w:eastAsia="ar-SA"/>
        </w:rPr>
      </w:pPr>
      <w:r w:rsidRPr="001604B8">
        <w:rPr>
          <w:b/>
          <w:lang w:val="es-ES" w:eastAsia="ar-SA"/>
        </w:rPr>
        <w:t xml:space="preserve">a2ensite </w:t>
      </w:r>
      <w:proofErr w:type="spellStart"/>
      <w:r w:rsidRPr="001604B8">
        <w:rPr>
          <w:b/>
          <w:lang w:val="es-ES" w:eastAsia="ar-SA"/>
        </w:rPr>
        <w:t>miweb.local</w:t>
      </w:r>
      <w:proofErr w:type="spellEnd"/>
    </w:p>
    <w:p w:rsidR="003A283D" w:rsidRPr="001604B8" w:rsidRDefault="003A283D" w:rsidP="001604B8">
      <w:pPr>
        <w:rPr>
          <w:b/>
          <w:lang w:val="es-ES" w:eastAsia="ar-SA"/>
        </w:rPr>
      </w:pPr>
      <w:r w:rsidRPr="001604B8">
        <w:rPr>
          <w:b/>
          <w:lang w:val="es-ES" w:eastAsia="ar-SA"/>
        </w:rPr>
        <w:t># Reiniciamos el servidor apache para aplicar cambios:</w:t>
      </w:r>
    </w:p>
    <w:p w:rsidR="003A283D" w:rsidRPr="001604B8" w:rsidRDefault="003A283D" w:rsidP="001604B8">
      <w:pPr>
        <w:pStyle w:val="Sangranormal"/>
        <w:rPr>
          <w:b/>
          <w:lang w:val="es-ES" w:eastAsia="ar-SA"/>
        </w:rPr>
      </w:pPr>
      <w:proofErr w:type="spellStart"/>
      <w:proofErr w:type="gramStart"/>
      <w:r w:rsidRPr="001604B8">
        <w:rPr>
          <w:b/>
          <w:lang w:val="es-ES" w:eastAsia="ar-SA"/>
        </w:rPr>
        <w:t>service</w:t>
      </w:r>
      <w:proofErr w:type="spellEnd"/>
      <w:proofErr w:type="gramEnd"/>
      <w:r w:rsidRPr="001604B8">
        <w:rPr>
          <w:b/>
          <w:lang w:val="es-ES" w:eastAsia="ar-SA"/>
        </w:rPr>
        <w:t xml:space="preserve"> apache2 </w:t>
      </w:r>
      <w:proofErr w:type="spellStart"/>
      <w:r w:rsidRPr="001604B8">
        <w:rPr>
          <w:b/>
          <w:lang w:val="es-ES" w:eastAsia="ar-SA"/>
        </w:rPr>
        <w:t>restart</w:t>
      </w:r>
      <w:proofErr w:type="spellEnd"/>
    </w:p>
    <w:p w:rsidR="003A283D" w:rsidRPr="00F80127" w:rsidRDefault="003A283D" w:rsidP="003A283D">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19" w:name="_Toc261444470"/>
      <w:bookmarkStart w:id="20" w:name="_Toc261445265"/>
      <w:bookmarkStart w:id="21" w:name="_Toc496599363"/>
      <w:r w:rsidRPr="00F80127">
        <w:rPr>
          <w:rFonts w:ascii="Arial" w:eastAsia="Times New Roman" w:hAnsi="Arial" w:cs="Arial"/>
          <w:i/>
          <w:iCs/>
          <w:kern w:val="0"/>
          <w:sz w:val="28"/>
          <w:szCs w:val="28"/>
          <w:lang w:val="es-ES" w:eastAsia="ar-SA"/>
        </w:rPr>
        <w:t>Comprobar que funciona</w:t>
      </w:r>
      <w:bookmarkEnd w:id="19"/>
      <w:bookmarkEnd w:id="20"/>
      <w:bookmarkEnd w:id="21"/>
    </w:p>
    <w:p w:rsidR="003A283D" w:rsidRPr="00F80127" w:rsidRDefault="003A283D" w:rsidP="001604B8">
      <w:pPr>
        <w:pStyle w:val="Textoindependienteprimerasangra"/>
        <w:rPr>
          <w:lang w:val="es-ES" w:eastAsia="ar-SA"/>
        </w:rPr>
      </w:pPr>
      <w:r w:rsidRPr="00F80127">
        <w:rPr>
          <w:lang w:val="es-ES" w:eastAsia="ar-SA"/>
        </w:rPr>
        <w:t xml:space="preserve">Para comprobar que apache funciona perfectamente, desde el navegador de cualquier estación de trabajo de nuestro centro, debemos dirigirnos a </w:t>
      </w:r>
      <w:r w:rsidR="001604B8">
        <w:rPr>
          <w:lang w:val="es-ES" w:eastAsia="ar-SA"/>
        </w:rPr>
        <w:t>‘</w:t>
      </w:r>
      <w:r w:rsidRPr="00F80127">
        <w:rPr>
          <w:lang w:val="es-ES" w:eastAsia="ar-SA"/>
        </w:rPr>
        <w:t>http</w:t>
      </w:r>
      <w:proofErr w:type="gramStart"/>
      <w:r w:rsidRPr="00F80127">
        <w:rPr>
          <w:lang w:val="es-ES" w:eastAsia="ar-SA"/>
        </w:rPr>
        <w:t>:/</w:t>
      </w:r>
      <w:proofErr w:type="gramEnd"/>
      <w:r w:rsidRPr="00F80127">
        <w:rPr>
          <w:lang w:val="es-ES" w:eastAsia="ar-SA"/>
        </w:rPr>
        <w:t>/ip-del-servidor</w:t>
      </w:r>
      <w:r w:rsidR="001604B8">
        <w:rPr>
          <w:lang w:val="es-ES" w:eastAsia="ar-SA"/>
        </w:rPr>
        <w:t>’</w:t>
      </w:r>
      <w:r w:rsidRPr="00F80127">
        <w:rPr>
          <w:lang w:val="es-ES" w:eastAsia="ar-SA"/>
        </w:rPr>
        <w:t xml:space="preserve">. Si tenemos el DNS funcionando, podemos acceder al nombre que tiene el ordenador, visualizando la siguiente pantalla: </w:t>
      </w:r>
    </w:p>
    <w:p w:rsidR="003A283D" w:rsidRPr="00F80127" w:rsidRDefault="003A283D" w:rsidP="003A283D">
      <w:pPr>
        <w:widowControl/>
        <w:suppressAutoHyphens w:val="0"/>
        <w:jc w:val="center"/>
        <w:rPr>
          <w:rFonts w:ascii="Arial" w:eastAsia="Times New Roman" w:hAnsi="Arial" w:cs="Arial"/>
          <w:lang w:val="es-ES" w:eastAsia="ar-SA"/>
        </w:rPr>
      </w:pPr>
      <w:r>
        <w:rPr>
          <w:rFonts w:ascii="Arial" w:eastAsia="Times New Roman" w:hAnsi="Arial" w:cs="Arial"/>
          <w:noProof/>
          <w:lang w:val="es-ES"/>
        </w:rPr>
        <w:drawing>
          <wp:inline distT="0" distB="0" distL="0" distR="0" wp14:anchorId="029A3812" wp14:editId="7165C38F">
            <wp:extent cx="4933315" cy="3285490"/>
            <wp:effectExtent l="0" t="0" r="0" b="0"/>
            <wp:docPr id="4" name="Imagen 4" descr="AjpdSoft_melsc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jpdSoft_melsce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315" cy="3285490"/>
                    </a:xfrm>
                    <a:prstGeom prst="rect">
                      <a:avLst/>
                    </a:prstGeom>
                    <a:noFill/>
                    <a:ln>
                      <a:noFill/>
                    </a:ln>
                  </pic:spPr>
                </pic:pic>
              </a:graphicData>
            </a:graphic>
          </wp:inline>
        </w:drawing>
      </w:r>
    </w:p>
    <w:p w:rsidR="003A283D" w:rsidRPr="00F80127" w:rsidRDefault="003A283D" w:rsidP="001604B8">
      <w:pPr>
        <w:pStyle w:val="Textoindependienteprimerasangra"/>
        <w:rPr>
          <w:lang w:val="es-ES" w:eastAsia="ar-SA"/>
        </w:rPr>
      </w:pPr>
      <w:r w:rsidRPr="00F80127">
        <w:rPr>
          <w:lang w:val="es-ES" w:eastAsia="ar-SA"/>
        </w:rPr>
        <w:t xml:space="preserve">Si la prueba se hace desde el ordenador en el que está instalado el servidor web, podemos </w:t>
      </w:r>
      <w:r w:rsidRPr="00F80127">
        <w:rPr>
          <w:lang w:val="es-ES" w:eastAsia="ar-SA"/>
        </w:rPr>
        <w:lastRenderedPageBreak/>
        <w:t xml:space="preserve">utilizar la dirección IP 127.0.0.1 o el nombre de equipo </w:t>
      </w:r>
      <w:hyperlink r:id="rId22" w:history="1">
        <w:r w:rsidR="001604B8" w:rsidRPr="002806E1">
          <w:rPr>
            <w:rStyle w:val="Hipervnculo"/>
            <w:rFonts w:ascii="Arial" w:eastAsia="Times New Roman" w:hAnsi="Arial" w:cs="Arial"/>
            <w:i/>
            <w:lang w:val="es-ES" w:eastAsia="ar-SA"/>
          </w:rPr>
          <w:t>http://localhost</w:t>
        </w:r>
      </w:hyperlink>
      <w:r w:rsidRPr="00F80127">
        <w:rPr>
          <w:lang w:val="es-ES" w:eastAsia="ar-SA"/>
        </w:rPr>
        <w:t xml:space="preserve">, ya que hacen referencia al mismo ordenador. </w:t>
      </w:r>
    </w:p>
    <w:p w:rsidR="003A283D" w:rsidRPr="002F0A94" w:rsidRDefault="003A283D" w:rsidP="003A283D">
      <w:pPr>
        <w:pStyle w:val="Ttulo3"/>
        <w:numPr>
          <w:ilvl w:val="2"/>
          <w:numId w:val="6"/>
        </w:numPr>
        <w:tabs>
          <w:tab w:val="left" w:pos="1560"/>
        </w:tabs>
        <w:rPr>
          <w:lang w:val="es-ES" w:eastAsia="ar-SA"/>
        </w:rPr>
      </w:pPr>
      <w:r w:rsidRPr="002F0A94">
        <w:rPr>
          <w:lang w:val="es-ES" w:eastAsia="ar-SA"/>
        </w:rPr>
        <w:t>Monitorización del servicio</w:t>
      </w:r>
    </w:p>
    <w:p w:rsidR="003A283D" w:rsidRDefault="003A283D" w:rsidP="001604B8">
      <w:pPr>
        <w:pStyle w:val="Sangradetextonormal"/>
        <w:rPr>
          <w:lang w:val="es-ES"/>
        </w:rPr>
      </w:pPr>
      <w:r w:rsidRPr="00F80127">
        <w:rPr>
          <w:lang w:val="es-ES"/>
        </w:rPr>
        <w:t>Si queremos monitorizar el servicio, escribiremos el siguiente comando en la terminal:</w:t>
      </w:r>
    </w:p>
    <w:p w:rsidR="003A283D" w:rsidRPr="001604B8" w:rsidRDefault="003A283D" w:rsidP="001604B8">
      <w:pPr>
        <w:pStyle w:val="Sangradetextonormal"/>
        <w:rPr>
          <w:b/>
          <w:lang w:val="es-ES"/>
        </w:rPr>
      </w:pPr>
      <w:proofErr w:type="spellStart"/>
      <w:proofErr w:type="gramStart"/>
      <w:r w:rsidRPr="001604B8">
        <w:rPr>
          <w:b/>
          <w:lang w:val="es-ES"/>
        </w:rPr>
        <w:t>ps</w:t>
      </w:r>
      <w:proofErr w:type="spellEnd"/>
      <w:proofErr w:type="gramEnd"/>
      <w:r w:rsidRPr="001604B8">
        <w:rPr>
          <w:b/>
          <w:lang w:val="es-ES"/>
        </w:rPr>
        <w:t xml:space="preserve"> </w:t>
      </w:r>
      <w:proofErr w:type="spellStart"/>
      <w:r w:rsidRPr="001604B8">
        <w:rPr>
          <w:b/>
          <w:lang w:val="es-ES"/>
        </w:rPr>
        <w:t>aux</w:t>
      </w:r>
      <w:proofErr w:type="spellEnd"/>
      <w:r w:rsidRPr="001604B8">
        <w:rPr>
          <w:b/>
          <w:lang w:val="es-ES"/>
        </w:rPr>
        <w:t xml:space="preserve"> | grep apache</w:t>
      </w:r>
    </w:p>
    <w:p w:rsidR="003A283D" w:rsidRPr="002F0A94" w:rsidRDefault="003A283D" w:rsidP="003A283D">
      <w:pPr>
        <w:pStyle w:val="Ttulo3"/>
        <w:numPr>
          <w:ilvl w:val="2"/>
          <w:numId w:val="6"/>
        </w:numPr>
        <w:tabs>
          <w:tab w:val="left" w:pos="1560"/>
        </w:tabs>
        <w:rPr>
          <w:lang w:val="es-ES" w:eastAsia="ar-SA"/>
        </w:rPr>
      </w:pPr>
      <w:r w:rsidRPr="002F0A94">
        <w:rPr>
          <w:lang w:val="es-ES" w:eastAsia="ar-SA"/>
        </w:rPr>
        <w:t>Utilización de puertos</w:t>
      </w:r>
    </w:p>
    <w:p w:rsidR="003A283D" w:rsidRDefault="003A283D" w:rsidP="001604B8">
      <w:pPr>
        <w:pStyle w:val="Textoindependienteprimerasangra"/>
        <w:rPr>
          <w:lang w:val="es-ES"/>
        </w:rPr>
      </w:pPr>
      <w:r w:rsidRPr="00F80127">
        <w:rPr>
          <w:lang w:val="es-ES"/>
        </w:rPr>
        <w:t>También es posible ver qué puertos utiliza Apache, es decir, que puertos tiene abiertos el ordenador, utilizando el siguiente comando:</w:t>
      </w:r>
    </w:p>
    <w:p w:rsidR="003A283D" w:rsidRPr="001604B8" w:rsidRDefault="003A283D" w:rsidP="001604B8">
      <w:pPr>
        <w:pStyle w:val="Textoindependienteprimerasangra2"/>
        <w:rPr>
          <w:b/>
          <w:lang w:val="es-ES"/>
        </w:rPr>
      </w:pPr>
      <w:proofErr w:type="spellStart"/>
      <w:proofErr w:type="gramStart"/>
      <w:r w:rsidRPr="001604B8">
        <w:rPr>
          <w:b/>
          <w:lang w:val="es-ES"/>
        </w:rPr>
        <w:t>cat</w:t>
      </w:r>
      <w:proofErr w:type="spellEnd"/>
      <w:proofErr w:type="gramEnd"/>
      <w:r w:rsidRPr="001604B8">
        <w:rPr>
          <w:b/>
          <w:lang w:val="es-ES"/>
        </w:rPr>
        <w:t xml:space="preserve"> /</w:t>
      </w:r>
      <w:proofErr w:type="spellStart"/>
      <w:r w:rsidRPr="001604B8">
        <w:rPr>
          <w:b/>
          <w:lang w:val="es-ES"/>
        </w:rPr>
        <w:t>etc</w:t>
      </w:r>
      <w:proofErr w:type="spellEnd"/>
      <w:r w:rsidRPr="001604B8">
        <w:rPr>
          <w:b/>
          <w:lang w:val="es-ES"/>
        </w:rPr>
        <w:t>/</w:t>
      </w:r>
      <w:proofErr w:type="spellStart"/>
      <w:r w:rsidRPr="001604B8">
        <w:rPr>
          <w:b/>
          <w:lang w:val="es-ES"/>
        </w:rPr>
        <w:t>services</w:t>
      </w:r>
      <w:proofErr w:type="spellEnd"/>
      <w:r w:rsidRPr="001604B8">
        <w:rPr>
          <w:b/>
          <w:lang w:val="es-ES"/>
        </w:rPr>
        <w:t xml:space="preserve"> | grep http</w:t>
      </w:r>
    </w:p>
    <w:p w:rsidR="003A283D" w:rsidRDefault="003A283D" w:rsidP="003A283D">
      <w:pPr>
        <w:rPr>
          <w:lang w:val="es-ES"/>
        </w:rPr>
      </w:pPr>
    </w:p>
    <w:p w:rsidR="007A37B4" w:rsidRPr="00F80127" w:rsidRDefault="00F9543B" w:rsidP="00223FF6">
      <w:pPr>
        <w:pStyle w:val="Ttulo1"/>
        <w:widowControl/>
        <w:numPr>
          <w:ilvl w:val="0"/>
          <w:numId w:val="6"/>
        </w:numPr>
        <w:spacing w:after="60"/>
        <w:ind w:left="432" w:hanging="432"/>
        <w:rPr>
          <w:rFonts w:ascii="Arial" w:eastAsia="Times New Roman" w:hAnsi="Arial" w:cs="Arial"/>
          <w:kern w:val="36"/>
          <w:sz w:val="32"/>
          <w:szCs w:val="32"/>
          <w:lang w:val="es-ES"/>
        </w:rPr>
      </w:pPr>
      <w:r w:rsidRPr="00F80127">
        <w:rPr>
          <w:rFonts w:ascii="Arial" w:eastAsia="Times New Roman" w:hAnsi="Arial" w:cs="Arial"/>
          <w:kern w:val="36"/>
          <w:sz w:val="32"/>
          <w:szCs w:val="32"/>
          <w:lang w:val="es-ES"/>
        </w:rPr>
        <w:t>Apache web server e</w:t>
      </w:r>
      <w:r w:rsidR="007A37B4" w:rsidRPr="00F80127">
        <w:rPr>
          <w:rFonts w:ascii="Arial" w:eastAsia="Times New Roman" w:hAnsi="Arial" w:cs="Arial"/>
          <w:kern w:val="36"/>
          <w:sz w:val="32"/>
          <w:szCs w:val="32"/>
          <w:lang w:val="es-ES"/>
        </w:rPr>
        <w:t>n Windows</w:t>
      </w:r>
      <w:bookmarkEnd w:id="15"/>
      <w:bookmarkEnd w:id="16"/>
    </w:p>
    <w:p w:rsidR="00B94AE0" w:rsidRPr="00F80127" w:rsidRDefault="00B94AE0" w:rsidP="001604B8">
      <w:pPr>
        <w:pStyle w:val="Textoindependienteprimerasangra"/>
        <w:rPr>
          <w:lang w:val="es-ES"/>
        </w:rPr>
      </w:pPr>
      <w:r w:rsidRPr="00F80127">
        <w:rPr>
          <w:lang w:val="es-ES"/>
        </w:rPr>
        <w:t>El servidor web Apache puede ser instalado a su vez en sistemas operativos Windows. Aunque existen ciertas diferencias respecto a la versión de GNU/Linux el proceso es muy similar.</w:t>
      </w:r>
    </w:p>
    <w:p w:rsidR="007A37B4" w:rsidRPr="00F80127" w:rsidRDefault="00B94AE0" w:rsidP="00223FF6">
      <w:pPr>
        <w:pStyle w:val="Ttulo2"/>
        <w:widowControl/>
        <w:numPr>
          <w:ilvl w:val="1"/>
          <w:numId w:val="6"/>
        </w:numPr>
        <w:spacing w:after="60"/>
        <w:ind w:left="576" w:hanging="576"/>
        <w:rPr>
          <w:rFonts w:ascii="Arial" w:eastAsia="Times New Roman" w:hAnsi="Arial" w:cs="Arial"/>
          <w:i/>
          <w:iCs/>
          <w:kern w:val="0"/>
          <w:sz w:val="28"/>
          <w:szCs w:val="28"/>
          <w:lang w:val="es-ES"/>
        </w:rPr>
      </w:pPr>
      <w:bookmarkStart w:id="22" w:name="_Toc370210893"/>
      <w:bookmarkStart w:id="23" w:name="_Toc496599365"/>
      <w:r w:rsidRPr="00F80127">
        <w:rPr>
          <w:rFonts w:ascii="Arial" w:eastAsia="Times New Roman" w:hAnsi="Arial" w:cs="Arial"/>
          <w:i/>
          <w:iCs/>
          <w:kern w:val="0"/>
          <w:sz w:val="28"/>
          <w:szCs w:val="28"/>
          <w:lang w:val="es-ES"/>
        </w:rPr>
        <w:t>Instalació</w:t>
      </w:r>
      <w:r w:rsidR="007A37B4" w:rsidRPr="00F80127">
        <w:rPr>
          <w:rFonts w:ascii="Arial" w:eastAsia="Times New Roman" w:hAnsi="Arial" w:cs="Arial"/>
          <w:i/>
          <w:iCs/>
          <w:kern w:val="0"/>
          <w:sz w:val="28"/>
          <w:szCs w:val="28"/>
          <w:lang w:val="es-ES"/>
        </w:rPr>
        <w:t>n</w:t>
      </w:r>
      <w:bookmarkEnd w:id="22"/>
      <w:bookmarkEnd w:id="23"/>
    </w:p>
    <w:p w:rsidR="00BA1FFE" w:rsidRPr="00F80127" w:rsidRDefault="00BA1FFE" w:rsidP="001604B8">
      <w:pPr>
        <w:pStyle w:val="Sangradetextonormal"/>
        <w:rPr>
          <w:lang w:val="es-ES"/>
        </w:rPr>
      </w:pPr>
      <w:r w:rsidRPr="00F80127">
        <w:rPr>
          <w:lang w:val="es-ES"/>
        </w:rPr>
        <w:t>Los pasos para hacer la instalación son los siguientes:</w:t>
      </w:r>
    </w:p>
    <w:p w:rsidR="00BA1FFE" w:rsidRPr="00F80127" w:rsidRDefault="00BA1FFE" w:rsidP="001604B8">
      <w:pPr>
        <w:pStyle w:val="Lista2"/>
        <w:numPr>
          <w:ilvl w:val="0"/>
          <w:numId w:val="4"/>
        </w:numPr>
        <w:rPr>
          <w:lang w:val="es-ES"/>
        </w:rPr>
      </w:pPr>
      <w:r w:rsidRPr="00F80127">
        <w:rPr>
          <w:lang w:val="es-ES"/>
        </w:rPr>
        <w:t xml:space="preserve">Instala </w:t>
      </w:r>
      <w:r w:rsidRPr="00F80127">
        <w:rPr>
          <w:b/>
          <w:i/>
          <w:lang w:val="es-ES"/>
        </w:rPr>
        <w:t>vcreditsx64</w:t>
      </w:r>
      <w:r w:rsidRPr="00F80127">
        <w:rPr>
          <w:lang w:val="es-ES"/>
        </w:rPr>
        <w:t xml:space="preserve"> (o </w:t>
      </w:r>
      <w:r w:rsidRPr="00F80127">
        <w:rPr>
          <w:b/>
          <w:i/>
          <w:lang w:val="es-ES"/>
        </w:rPr>
        <w:t>vcreditsx86</w:t>
      </w:r>
      <w:r w:rsidRPr="00F80127">
        <w:rPr>
          <w:lang w:val="es-ES"/>
        </w:rPr>
        <w:t xml:space="preserve">, dependiendo del procesador de tu equipo). Se debería instalar la </w:t>
      </w:r>
      <w:proofErr w:type="spellStart"/>
      <w:r w:rsidRPr="00F80127">
        <w:rPr>
          <w:lang w:val="es-ES"/>
        </w:rPr>
        <w:t>version</w:t>
      </w:r>
      <w:proofErr w:type="spellEnd"/>
      <w:r w:rsidRPr="00F80127">
        <w:rPr>
          <w:lang w:val="es-ES"/>
        </w:rPr>
        <w:t xml:space="preserve"> del 2012 para evitar problemas.</w:t>
      </w:r>
    </w:p>
    <w:p w:rsidR="00BA1FFE" w:rsidRPr="00F80127" w:rsidRDefault="00BA1FFE" w:rsidP="001604B8">
      <w:pPr>
        <w:pStyle w:val="Lista2"/>
        <w:numPr>
          <w:ilvl w:val="0"/>
          <w:numId w:val="4"/>
        </w:numPr>
        <w:rPr>
          <w:lang w:val="es-ES"/>
        </w:rPr>
      </w:pPr>
      <w:r w:rsidRPr="00F80127">
        <w:rPr>
          <w:lang w:val="es-ES"/>
        </w:rPr>
        <w:t xml:space="preserve">Extrae los ficheros contenidos en el fichero </w:t>
      </w:r>
      <w:r w:rsidRPr="00F80127">
        <w:rPr>
          <w:b/>
          <w:i/>
          <w:lang w:val="es-ES"/>
        </w:rPr>
        <w:t>httpd-2.4.10-win64-</w:t>
      </w:r>
      <w:proofErr w:type="gramStart"/>
      <w:r w:rsidRPr="00F80127">
        <w:rPr>
          <w:b/>
          <w:i/>
          <w:lang w:val="es-ES"/>
        </w:rPr>
        <w:t>VC11.zip</w:t>
      </w:r>
      <w:r w:rsidRPr="00F80127">
        <w:rPr>
          <w:lang w:val="es-ES"/>
        </w:rPr>
        <w:t xml:space="preserve"> .</w:t>
      </w:r>
      <w:proofErr w:type="gramEnd"/>
      <w:r w:rsidRPr="00F80127">
        <w:rPr>
          <w:lang w:val="es-ES"/>
        </w:rPr>
        <w:t xml:space="preserve"> Mueve o copia la carpeta </w:t>
      </w:r>
      <w:r w:rsidRPr="00F80127">
        <w:rPr>
          <w:b/>
          <w:i/>
          <w:lang w:val="es-ES"/>
        </w:rPr>
        <w:t>Apache24</w:t>
      </w:r>
      <w:r w:rsidRPr="00F80127">
        <w:rPr>
          <w:lang w:val="es-ES"/>
        </w:rPr>
        <w:t xml:space="preserve"> a </w:t>
      </w:r>
      <w:r w:rsidRPr="00F80127">
        <w:rPr>
          <w:b/>
          <w:i/>
          <w:lang w:val="es-ES"/>
        </w:rPr>
        <w:t>C</w:t>
      </w:r>
      <w:proofErr w:type="gramStart"/>
      <w:r w:rsidRPr="00F80127">
        <w:rPr>
          <w:b/>
          <w:i/>
          <w:lang w:val="es-ES"/>
        </w:rPr>
        <w:t>:/</w:t>
      </w:r>
      <w:proofErr w:type="gramEnd"/>
      <w:r w:rsidRPr="00F80127">
        <w:rPr>
          <w:lang w:val="es-ES"/>
        </w:rPr>
        <w:t xml:space="preserve">. </w:t>
      </w:r>
      <w:r w:rsidRPr="00F80127">
        <w:rPr>
          <w:b/>
          <w:i/>
          <w:lang w:val="es-ES"/>
        </w:rPr>
        <w:t xml:space="preserve">C:/Apache24 </w:t>
      </w:r>
      <w:proofErr w:type="spellStart"/>
      <w:r w:rsidRPr="00F80127">
        <w:rPr>
          <w:lang w:val="es-ES"/>
        </w:rPr>
        <w:t>sera</w:t>
      </w:r>
      <w:proofErr w:type="spellEnd"/>
      <w:r w:rsidRPr="00F80127">
        <w:rPr>
          <w:lang w:val="es-ES"/>
        </w:rPr>
        <w:t xml:space="preserve"> la carpeta de instalación en vez de </w:t>
      </w:r>
      <w:r w:rsidRPr="00F80127">
        <w:rPr>
          <w:i/>
          <w:lang w:val="es-ES" w:eastAsia="ar-SA"/>
        </w:rPr>
        <w:t xml:space="preserve">C:\Program Files\Apache Software </w:t>
      </w:r>
      <w:proofErr w:type="spellStart"/>
      <w:r w:rsidRPr="00F80127">
        <w:rPr>
          <w:i/>
          <w:lang w:val="es-ES" w:eastAsia="ar-SA"/>
        </w:rPr>
        <w:t>Foundation</w:t>
      </w:r>
      <w:proofErr w:type="spellEnd"/>
      <w:r w:rsidRPr="00F80127">
        <w:rPr>
          <w:i/>
          <w:lang w:val="es-ES" w:eastAsia="ar-SA"/>
        </w:rPr>
        <w:t>\Apache2.2</w:t>
      </w:r>
      <w:r w:rsidRPr="00F80127">
        <w:rPr>
          <w:lang w:val="es-ES" w:eastAsia="ar-SA"/>
        </w:rPr>
        <w:t>.</w:t>
      </w:r>
    </w:p>
    <w:p w:rsidR="00BA1FFE" w:rsidRPr="00F80127" w:rsidRDefault="00BA1FFE" w:rsidP="001604B8">
      <w:pPr>
        <w:pStyle w:val="Lista2"/>
        <w:numPr>
          <w:ilvl w:val="0"/>
          <w:numId w:val="4"/>
        </w:numPr>
        <w:rPr>
          <w:lang w:val="es-ES"/>
        </w:rPr>
      </w:pPr>
      <w:r w:rsidRPr="00F80127">
        <w:rPr>
          <w:lang w:val="es-ES"/>
        </w:rPr>
        <w:t>Abre el terminal (</w:t>
      </w:r>
      <w:proofErr w:type="spellStart"/>
      <w:r w:rsidRPr="00F80127">
        <w:rPr>
          <w:b/>
          <w:lang w:val="es-ES"/>
        </w:rPr>
        <w:t>cmd</w:t>
      </w:r>
      <w:proofErr w:type="spellEnd"/>
      <w:r w:rsidRPr="00F80127">
        <w:rPr>
          <w:lang w:val="es-ES"/>
        </w:rPr>
        <w:t xml:space="preserve">), entra en la carpeta </w:t>
      </w:r>
      <w:r w:rsidRPr="00F80127">
        <w:rPr>
          <w:b/>
          <w:lang w:val="es-ES"/>
        </w:rPr>
        <w:t xml:space="preserve">C:/Apache24/bin </w:t>
      </w:r>
      <w:r w:rsidRPr="00F80127">
        <w:rPr>
          <w:lang w:val="es-ES"/>
        </w:rPr>
        <w:t xml:space="preserve">y ejecuta el siguiente </w:t>
      </w:r>
      <w:proofErr w:type="spellStart"/>
      <w:r w:rsidRPr="00F80127">
        <w:rPr>
          <w:lang w:val="es-ES"/>
        </w:rPr>
        <w:t>commando</w:t>
      </w:r>
      <w:proofErr w:type="spellEnd"/>
      <w:r w:rsidRPr="00F80127">
        <w:rPr>
          <w:lang w:val="es-ES"/>
        </w:rPr>
        <w:t xml:space="preserve"> para instalar Apache como servicio:</w:t>
      </w:r>
    </w:p>
    <w:p w:rsidR="00BA1FFE" w:rsidRPr="001604B8" w:rsidRDefault="00BA1FFE" w:rsidP="001604B8">
      <w:pPr>
        <w:pStyle w:val="Textoindependiente"/>
        <w:rPr>
          <w:b/>
          <w:lang w:val="en-US" w:eastAsia="ar-SA"/>
        </w:rPr>
      </w:pPr>
      <w:r w:rsidRPr="001604B8">
        <w:rPr>
          <w:b/>
          <w:lang w:val="en-US" w:eastAsia="ar-SA"/>
        </w:rPr>
        <w:t>C</w:t>
      </w:r>
      <w:proofErr w:type="gramStart"/>
      <w:r w:rsidRPr="001604B8">
        <w:rPr>
          <w:b/>
          <w:lang w:val="en-US" w:eastAsia="ar-SA"/>
        </w:rPr>
        <w:t>:/</w:t>
      </w:r>
      <w:proofErr w:type="gramEnd"/>
      <w:r w:rsidRPr="001604B8">
        <w:rPr>
          <w:b/>
          <w:lang w:val="en-US" w:eastAsia="ar-SA"/>
        </w:rPr>
        <w:t>Apache24/bin&gt; httpd.exe –k install</w:t>
      </w:r>
    </w:p>
    <w:p w:rsidR="00BA1FFE" w:rsidRPr="00F80127" w:rsidRDefault="00BA1FFE" w:rsidP="001604B8">
      <w:pPr>
        <w:pStyle w:val="Lista2"/>
        <w:numPr>
          <w:ilvl w:val="0"/>
          <w:numId w:val="4"/>
        </w:numPr>
        <w:rPr>
          <w:lang w:val="es-ES"/>
        </w:rPr>
      </w:pPr>
      <w:r w:rsidRPr="00F80127">
        <w:rPr>
          <w:lang w:val="es-ES"/>
        </w:rPr>
        <w:t xml:space="preserve">Ejecuta </w:t>
      </w:r>
      <w:r w:rsidRPr="00F80127">
        <w:rPr>
          <w:b/>
          <w:i/>
          <w:lang w:val="es-ES"/>
        </w:rPr>
        <w:t>ApacheMonitor.exe</w:t>
      </w:r>
      <w:r w:rsidRPr="00F80127">
        <w:rPr>
          <w:lang w:val="es-ES"/>
        </w:rPr>
        <w:t xml:space="preserve"> (también está en </w:t>
      </w:r>
      <w:r w:rsidRPr="00F80127">
        <w:rPr>
          <w:b/>
          <w:i/>
          <w:lang w:val="es-ES"/>
        </w:rPr>
        <w:t>C</w:t>
      </w:r>
      <w:proofErr w:type="gramStart"/>
      <w:r w:rsidRPr="00F80127">
        <w:rPr>
          <w:b/>
          <w:i/>
          <w:lang w:val="es-ES"/>
        </w:rPr>
        <w:t>:/</w:t>
      </w:r>
      <w:proofErr w:type="gramEnd"/>
      <w:r w:rsidRPr="00F80127">
        <w:rPr>
          <w:b/>
          <w:i/>
          <w:lang w:val="es-ES"/>
        </w:rPr>
        <w:t>Apache24/bin</w:t>
      </w:r>
      <w:r w:rsidRPr="00F80127">
        <w:rPr>
          <w:lang w:val="es-ES"/>
        </w:rPr>
        <w:t>). Aparecerá en la barra de tareas. Personaliza la barra de tareas para que Apache Monitor se muestre siempre.</w:t>
      </w:r>
    </w:p>
    <w:p w:rsidR="007A37B4" w:rsidRPr="00F80127" w:rsidRDefault="00BA1FFE" w:rsidP="001604B8">
      <w:pPr>
        <w:pStyle w:val="Lista2"/>
        <w:numPr>
          <w:ilvl w:val="0"/>
          <w:numId w:val="4"/>
        </w:numPr>
        <w:rPr>
          <w:lang w:val="es-ES"/>
        </w:rPr>
      </w:pPr>
      <w:r w:rsidRPr="00F80127">
        <w:rPr>
          <w:lang w:val="es-ES"/>
        </w:rPr>
        <w:t xml:space="preserve">Probablemente tengas que añadir una excepción en el Firewall de </w:t>
      </w:r>
      <w:proofErr w:type="spellStart"/>
      <w:r w:rsidRPr="00F80127">
        <w:rPr>
          <w:lang w:val="es-ES"/>
        </w:rPr>
        <w:t>Winidows</w:t>
      </w:r>
      <w:proofErr w:type="spellEnd"/>
      <w:r w:rsidRPr="00F80127">
        <w:rPr>
          <w:lang w:val="es-ES"/>
        </w:rPr>
        <w:t xml:space="preserve"> para permitir el acceso a los puertos de Apache. Ve al Firewall y selecciona: “</w:t>
      </w:r>
      <w:r w:rsidRPr="00F80127">
        <w:rPr>
          <w:b/>
          <w:i/>
          <w:lang w:val="es-ES"/>
        </w:rPr>
        <w:t>Permitir un programa o una característica a través de Firewall de Windows</w:t>
      </w:r>
      <w:r w:rsidRPr="00F80127">
        <w:rPr>
          <w:lang w:val="es-ES"/>
        </w:rPr>
        <w:t xml:space="preserve">”, busca </w:t>
      </w:r>
      <w:r w:rsidRPr="00F80127">
        <w:rPr>
          <w:b/>
          <w:i/>
          <w:lang w:val="es-ES"/>
        </w:rPr>
        <w:t>httpd.exe</w:t>
      </w:r>
      <w:r w:rsidRPr="00F80127">
        <w:rPr>
          <w:lang w:val="es-ES"/>
        </w:rPr>
        <w:t xml:space="preserve"> (dentro de </w:t>
      </w:r>
      <w:r w:rsidRPr="00F80127">
        <w:rPr>
          <w:b/>
          <w:i/>
          <w:lang w:val="es-ES"/>
        </w:rPr>
        <w:t>C</w:t>
      </w:r>
      <w:proofErr w:type="gramStart"/>
      <w:r w:rsidRPr="00F80127">
        <w:rPr>
          <w:b/>
          <w:i/>
          <w:lang w:val="es-ES"/>
        </w:rPr>
        <w:t>:/</w:t>
      </w:r>
      <w:proofErr w:type="gramEnd"/>
      <w:r w:rsidRPr="00F80127">
        <w:rPr>
          <w:b/>
          <w:i/>
          <w:lang w:val="es-ES"/>
        </w:rPr>
        <w:t>Apache24/bin</w:t>
      </w:r>
      <w:r w:rsidRPr="00F80127">
        <w:rPr>
          <w:lang w:val="es-ES"/>
        </w:rPr>
        <w:t>) y añádelo como una excepción.</w:t>
      </w:r>
    </w:p>
    <w:p w:rsidR="007A37B4" w:rsidRPr="00F80127" w:rsidRDefault="00DE359B" w:rsidP="00223FF6">
      <w:pPr>
        <w:pStyle w:val="Ttulo2"/>
        <w:widowControl/>
        <w:numPr>
          <w:ilvl w:val="1"/>
          <w:numId w:val="6"/>
        </w:numPr>
        <w:spacing w:after="60"/>
        <w:ind w:left="576" w:hanging="576"/>
        <w:rPr>
          <w:rFonts w:ascii="Arial" w:eastAsia="Times New Roman" w:hAnsi="Arial" w:cs="Arial"/>
          <w:i/>
          <w:iCs/>
          <w:kern w:val="0"/>
          <w:sz w:val="28"/>
          <w:szCs w:val="28"/>
          <w:lang w:val="es-ES"/>
        </w:rPr>
      </w:pPr>
      <w:bookmarkStart w:id="24" w:name="_Toc496599366"/>
      <w:r w:rsidRPr="00F80127">
        <w:rPr>
          <w:rFonts w:ascii="Arial" w:eastAsia="Times New Roman" w:hAnsi="Arial" w:cs="Arial"/>
          <w:i/>
          <w:iCs/>
          <w:kern w:val="0"/>
          <w:sz w:val="28"/>
          <w:szCs w:val="28"/>
          <w:lang w:val="es-ES"/>
        </w:rPr>
        <w:t>Iniciar y detener el servidor</w:t>
      </w:r>
      <w:bookmarkEnd w:id="24"/>
    </w:p>
    <w:p w:rsidR="00DE359B" w:rsidRPr="00F80127" w:rsidRDefault="00DE359B" w:rsidP="001604B8">
      <w:pPr>
        <w:pStyle w:val="Textoindependienteprimerasangra"/>
        <w:rPr>
          <w:lang w:val="es-ES"/>
        </w:rPr>
      </w:pPr>
      <w:r w:rsidRPr="00F80127">
        <w:rPr>
          <w:lang w:val="es-ES"/>
        </w:rPr>
        <w:t xml:space="preserve">Por defecto el servidor web Apache está configurado para </w:t>
      </w:r>
      <w:r w:rsidR="00C62CC3" w:rsidRPr="00F80127">
        <w:rPr>
          <w:lang w:val="es-ES"/>
        </w:rPr>
        <w:t>iniciar el servicio automáticamente cuando el equipo se enciende. Si el icono de la barra de tareas está en verde y “</w:t>
      </w:r>
      <w:proofErr w:type="spellStart"/>
      <w:r w:rsidR="00C62CC3" w:rsidRPr="00F80127">
        <w:rPr>
          <w:lang w:val="es-ES"/>
        </w:rPr>
        <w:t>play</w:t>
      </w:r>
      <w:proofErr w:type="spellEnd"/>
      <w:r w:rsidR="00C62CC3" w:rsidRPr="00F80127">
        <w:rPr>
          <w:lang w:val="es-ES"/>
        </w:rPr>
        <w:t>”, el servicio está iniciado.</w:t>
      </w:r>
    </w:p>
    <w:p w:rsidR="007A37B4" w:rsidRPr="00F80127" w:rsidRDefault="00C62CC3" w:rsidP="001604B8">
      <w:pPr>
        <w:pStyle w:val="Textoindependienteprimerasangra"/>
        <w:rPr>
          <w:lang w:val="es-ES"/>
        </w:rPr>
      </w:pPr>
      <w:r w:rsidRPr="00F80127">
        <w:rPr>
          <w:lang w:val="es-ES"/>
        </w:rPr>
        <w:t>Podemos detenerlo, reiniciar o iniciar el servicio clicando en el icono de Apache y escogiendo la opción deseada.</w:t>
      </w: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lastRenderedPageBreak/>
        <w:drawing>
          <wp:inline distT="0" distB="0" distL="0" distR="0" wp14:anchorId="680C278E" wp14:editId="35566501">
            <wp:extent cx="2934335" cy="1520190"/>
            <wp:effectExtent l="0" t="0" r="0" b="0"/>
            <wp:docPr id="5" name="Imagen 5" descr="SERA_04_apache_Win7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A_04_apache_Win7_10"/>
                    <pic:cNvPicPr>
                      <a:picLocks noChangeAspect="1" noChangeArrowheads="1"/>
                    </pic:cNvPicPr>
                  </pic:nvPicPr>
                  <pic:blipFill>
                    <a:blip r:embed="rId23">
                      <a:extLst>
                        <a:ext uri="{28A0092B-C50C-407E-A947-70E740481C1C}">
                          <a14:useLocalDpi xmlns:a14="http://schemas.microsoft.com/office/drawing/2010/main" val="0"/>
                        </a:ext>
                      </a:extLst>
                    </a:blip>
                    <a:srcRect r="35820" b="55418"/>
                    <a:stretch>
                      <a:fillRect/>
                    </a:stretch>
                  </pic:blipFill>
                  <pic:spPr bwMode="auto">
                    <a:xfrm>
                      <a:off x="0" y="0"/>
                      <a:ext cx="2934335" cy="1520190"/>
                    </a:xfrm>
                    <a:prstGeom prst="rect">
                      <a:avLst/>
                    </a:prstGeom>
                    <a:noFill/>
                    <a:ln>
                      <a:noFill/>
                    </a:ln>
                  </pic:spPr>
                </pic:pic>
              </a:graphicData>
            </a:graphic>
          </wp:inline>
        </w:drawing>
      </w:r>
    </w:p>
    <w:p w:rsidR="006848DD" w:rsidRPr="00F80127" w:rsidRDefault="006848DD" w:rsidP="001604B8">
      <w:pPr>
        <w:pStyle w:val="Textoindependienteprimerasangra"/>
        <w:rPr>
          <w:lang w:val="es-ES"/>
        </w:rPr>
      </w:pPr>
      <w:r w:rsidRPr="00F80127">
        <w:rPr>
          <w:lang w:val="es-ES"/>
        </w:rPr>
        <w:t>Podemos abrir el Monitor de Apache clicando con el botón derecho en el icono de Apache y seleccionando la opción “</w:t>
      </w:r>
      <w:r w:rsidR="0068023D" w:rsidRPr="00F80127">
        <w:rPr>
          <w:lang w:val="es-ES"/>
        </w:rPr>
        <w:t>Open Apache Monitor</w:t>
      </w:r>
      <w:r w:rsidRPr="00F80127">
        <w:rPr>
          <w:lang w:val="es-ES"/>
        </w:rPr>
        <w:t>”</w:t>
      </w: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drawing>
          <wp:inline distT="0" distB="0" distL="0" distR="0" wp14:anchorId="4E6D98DA" wp14:editId="5D8DB398">
            <wp:extent cx="2615565" cy="1977390"/>
            <wp:effectExtent l="0" t="0" r="0" b="0"/>
            <wp:docPr id="6" name="Imagen 6" descr="SERA_04_apache_Win7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A_04_apache_Win7_11"/>
                    <pic:cNvPicPr>
                      <a:picLocks noChangeAspect="1" noChangeArrowheads="1"/>
                    </pic:cNvPicPr>
                  </pic:nvPicPr>
                  <pic:blipFill>
                    <a:blip r:embed="rId24">
                      <a:extLst>
                        <a:ext uri="{28A0092B-C50C-407E-A947-70E740481C1C}">
                          <a14:useLocalDpi xmlns:a14="http://schemas.microsoft.com/office/drawing/2010/main" val="0"/>
                        </a:ext>
                      </a:extLst>
                    </a:blip>
                    <a:srcRect r="43028" b="42400"/>
                    <a:stretch>
                      <a:fillRect/>
                    </a:stretch>
                  </pic:blipFill>
                  <pic:spPr bwMode="auto">
                    <a:xfrm>
                      <a:off x="0" y="0"/>
                      <a:ext cx="2615565" cy="1977390"/>
                    </a:xfrm>
                    <a:prstGeom prst="rect">
                      <a:avLst/>
                    </a:prstGeom>
                    <a:noFill/>
                    <a:ln>
                      <a:noFill/>
                    </a:ln>
                  </pic:spPr>
                </pic:pic>
              </a:graphicData>
            </a:graphic>
          </wp:inline>
        </w:drawing>
      </w:r>
    </w:p>
    <w:p w:rsidR="007A37B4" w:rsidRPr="00F80127" w:rsidRDefault="006848DD" w:rsidP="001604B8">
      <w:pPr>
        <w:pStyle w:val="Textoindependienteprimerasangra"/>
        <w:rPr>
          <w:lang w:val="es-ES"/>
        </w:rPr>
      </w:pPr>
      <w:r w:rsidRPr="00F80127">
        <w:rPr>
          <w:lang w:val="es-ES"/>
        </w:rPr>
        <w:t>Una vez abierto el monitor de Apache podemos ejecutar la opción deseada</w:t>
      </w:r>
      <w:r w:rsidR="007A37B4" w:rsidRPr="00F80127">
        <w:rPr>
          <w:lang w:val="es-ES"/>
        </w:rPr>
        <w:t>.</w:t>
      </w: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drawing>
          <wp:inline distT="0" distB="0" distL="0" distR="0" wp14:anchorId="202FA43D" wp14:editId="5EBC7FB7">
            <wp:extent cx="5071745" cy="3157855"/>
            <wp:effectExtent l="0" t="0" r="0" b="0"/>
            <wp:docPr id="7" name="Imagen 7" descr="SERA_04_apache_Win7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A_04_apache_Win7_12"/>
                    <pic:cNvPicPr>
                      <a:picLocks noChangeAspect="1" noChangeArrowheads="1"/>
                    </pic:cNvPicPr>
                  </pic:nvPicPr>
                  <pic:blipFill>
                    <a:blip r:embed="rId25">
                      <a:extLst>
                        <a:ext uri="{28A0092B-C50C-407E-A947-70E740481C1C}">
                          <a14:useLocalDpi xmlns:a14="http://schemas.microsoft.com/office/drawing/2010/main" val="0"/>
                        </a:ext>
                      </a:extLst>
                    </a:blip>
                    <a:srcRect b="7748"/>
                    <a:stretch>
                      <a:fillRect/>
                    </a:stretch>
                  </pic:blipFill>
                  <pic:spPr bwMode="auto">
                    <a:xfrm>
                      <a:off x="0" y="0"/>
                      <a:ext cx="5071745" cy="3157855"/>
                    </a:xfrm>
                    <a:prstGeom prst="rect">
                      <a:avLst/>
                    </a:prstGeom>
                    <a:noFill/>
                    <a:ln>
                      <a:noFill/>
                    </a:ln>
                  </pic:spPr>
                </pic:pic>
              </a:graphicData>
            </a:graphic>
          </wp:inline>
        </w:drawing>
      </w:r>
    </w:p>
    <w:p w:rsidR="007A37B4" w:rsidRPr="00F80127" w:rsidRDefault="006848DD" w:rsidP="00223FF6">
      <w:pPr>
        <w:pStyle w:val="Ttulo2"/>
        <w:widowControl/>
        <w:numPr>
          <w:ilvl w:val="1"/>
          <w:numId w:val="6"/>
        </w:numPr>
        <w:spacing w:after="60"/>
        <w:ind w:left="576" w:hanging="576"/>
        <w:rPr>
          <w:rFonts w:ascii="Arial" w:eastAsia="Times New Roman" w:hAnsi="Arial" w:cs="Arial"/>
          <w:i/>
          <w:iCs/>
          <w:kern w:val="0"/>
          <w:sz w:val="28"/>
          <w:szCs w:val="28"/>
          <w:lang w:val="es-ES"/>
        </w:rPr>
      </w:pPr>
      <w:bookmarkStart w:id="25" w:name="_Toc496599367"/>
      <w:r w:rsidRPr="00F80127">
        <w:rPr>
          <w:rFonts w:ascii="Arial" w:eastAsia="Times New Roman" w:hAnsi="Arial" w:cs="Arial"/>
          <w:i/>
          <w:iCs/>
          <w:kern w:val="0"/>
          <w:sz w:val="28"/>
          <w:szCs w:val="28"/>
          <w:lang w:val="es-ES"/>
        </w:rPr>
        <w:t>Configuración</w:t>
      </w:r>
      <w:bookmarkEnd w:id="25"/>
    </w:p>
    <w:p w:rsidR="007A37B4" w:rsidRPr="00F80127" w:rsidRDefault="0068023D" w:rsidP="00223FF6">
      <w:pPr>
        <w:pStyle w:val="Ttulo3"/>
        <w:keepLines/>
        <w:widowControl/>
        <w:numPr>
          <w:ilvl w:val="2"/>
          <w:numId w:val="6"/>
        </w:numPr>
        <w:spacing w:before="200" w:after="0"/>
        <w:ind w:left="720" w:hanging="720"/>
        <w:rPr>
          <w:rFonts w:ascii="Cambria" w:eastAsia="Times New Roman" w:hAnsi="Cambria" w:cs="Times New Roman"/>
          <w:sz w:val="24"/>
          <w:szCs w:val="24"/>
          <w:lang w:val="es-ES"/>
        </w:rPr>
      </w:pPr>
      <w:r w:rsidRPr="00F80127">
        <w:rPr>
          <w:rFonts w:ascii="Cambria" w:eastAsia="Times New Roman" w:hAnsi="Cambria" w:cs="Times New Roman"/>
          <w:sz w:val="24"/>
          <w:szCs w:val="24"/>
          <w:lang w:val="es-ES"/>
        </w:rPr>
        <w:t>Directorio donde se almacena el sitio web</w:t>
      </w:r>
    </w:p>
    <w:p w:rsidR="007A37B4" w:rsidRPr="00F80127" w:rsidRDefault="0068023D" w:rsidP="001604B8">
      <w:pPr>
        <w:pStyle w:val="Textoindependienteprimerasangra"/>
        <w:rPr>
          <w:lang w:val="es-ES"/>
        </w:rPr>
      </w:pPr>
      <w:r w:rsidRPr="00F80127">
        <w:rPr>
          <w:lang w:val="es-ES"/>
        </w:rPr>
        <w:t xml:space="preserve">El directorio por defecto donde se almacena nuestro sitio </w:t>
      </w:r>
      <w:r w:rsidR="00BF49FD" w:rsidRPr="00F80127">
        <w:rPr>
          <w:lang w:val="es-ES"/>
        </w:rPr>
        <w:t xml:space="preserve">web es </w:t>
      </w:r>
      <w:r w:rsidR="007A37B4" w:rsidRPr="00F80127">
        <w:rPr>
          <w:b/>
          <w:i/>
          <w:lang w:val="es-ES"/>
        </w:rPr>
        <w:t>C:/Apache2</w:t>
      </w:r>
      <w:r w:rsidR="003D69BC" w:rsidRPr="00F80127">
        <w:rPr>
          <w:b/>
          <w:i/>
          <w:lang w:val="es-ES"/>
        </w:rPr>
        <w:t>4</w:t>
      </w:r>
      <w:r w:rsidR="007A37B4" w:rsidRPr="00F80127">
        <w:rPr>
          <w:b/>
          <w:i/>
          <w:lang w:val="es-ES"/>
        </w:rPr>
        <w:t>/htdocs</w:t>
      </w:r>
      <w:r w:rsidR="007A37B4" w:rsidRPr="00F80127">
        <w:rPr>
          <w:lang w:val="es-ES"/>
        </w:rPr>
        <w:t xml:space="preserve">, </w:t>
      </w:r>
      <w:r w:rsidR="00BF49FD" w:rsidRPr="00F80127">
        <w:rPr>
          <w:lang w:val="es-ES"/>
        </w:rPr>
        <w:t>y el nombre de la página de inicio es</w:t>
      </w:r>
      <w:r w:rsidR="007A37B4" w:rsidRPr="00F80127">
        <w:rPr>
          <w:lang w:val="es-ES"/>
        </w:rPr>
        <w:t xml:space="preserve"> index.html.</w:t>
      </w: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lastRenderedPageBreak/>
        <w:drawing>
          <wp:inline distT="0" distB="0" distL="0" distR="0" wp14:anchorId="007C7B3B" wp14:editId="4290418D">
            <wp:extent cx="6145530" cy="18713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b="62175"/>
                    <a:stretch>
                      <a:fillRect/>
                    </a:stretch>
                  </pic:blipFill>
                  <pic:spPr bwMode="auto">
                    <a:xfrm>
                      <a:off x="0" y="0"/>
                      <a:ext cx="6145530" cy="1871345"/>
                    </a:xfrm>
                    <a:prstGeom prst="rect">
                      <a:avLst/>
                    </a:prstGeom>
                    <a:noFill/>
                    <a:ln>
                      <a:noFill/>
                    </a:ln>
                  </pic:spPr>
                </pic:pic>
              </a:graphicData>
            </a:graphic>
          </wp:inline>
        </w:drawing>
      </w:r>
    </w:p>
    <w:p w:rsidR="00BF49FD" w:rsidRPr="00F80127" w:rsidRDefault="00BF49FD" w:rsidP="001604B8">
      <w:pPr>
        <w:pStyle w:val="Textoindependienteprimerasangra"/>
        <w:rPr>
          <w:lang w:val="es-ES"/>
        </w:rPr>
      </w:pPr>
      <w:r w:rsidRPr="00F80127">
        <w:rPr>
          <w:lang w:val="es-ES"/>
        </w:rPr>
        <w:t xml:space="preserve">Evidentemente podemos cambiar de directorio. En Windows solamente trabajaremos sobre el fichero de configuración que se encuentra en </w:t>
      </w:r>
      <w:r w:rsidRPr="00F80127">
        <w:rPr>
          <w:b/>
          <w:i/>
          <w:lang w:val="es-ES"/>
        </w:rPr>
        <w:t>C:/Apache2</w:t>
      </w:r>
      <w:r w:rsidR="003D69BC" w:rsidRPr="00F80127">
        <w:rPr>
          <w:b/>
          <w:i/>
          <w:lang w:val="es-ES"/>
        </w:rPr>
        <w:t>4</w:t>
      </w:r>
      <w:r w:rsidRPr="00F80127">
        <w:rPr>
          <w:b/>
          <w:i/>
          <w:lang w:val="es-ES"/>
        </w:rPr>
        <w:t>/conf/httpd.conf</w:t>
      </w:r>
    </w:p>
    <w:p w:rsidR="007A37B4" w:rsidRPr="00F80127" w:rsidRDefault="00BF49FD" w:rsidP="001604B8">
      <w:pPr>
        <w:pStyle w:val="Sangradetextonormal"/>
        <w:rPr>
          <w:lang w:val="es-ES"/>
        </w:rPr>
      </w:pPr>
      <w:r w:rsidRPr="00F80127">
        <w:rPr>
          <w:lang w:val="es-ES"/>
        </w:rPr>
        <w:t xml:space="preserve">Para cambiar el directorio principal vamos a la línea </w:t>
      </w:r>
      <w:proofErr w:type="spellStart"/>
      <w:r w:rsidR="007A37B4" w:rsidRPr="00F80127">
        <w:rPr>
          <w:b/>
          <w:i/>
          <w:lang w:val="es-ES"/>
        </w:rPr>
        <w:t>DocumentRoot</w:t>
      </w:r>
      <w:proofErr w:type="spellEnd"/>
      <w:r w:rsidR="007A37B4" w:rsidRPr="00F80127">
        <w:rPr>
          <w:lang w:val="es-ES"/>
        </w:rPr>
        <w:t xml:space="preserve"> </w:t>
      </w:r>
      <w:r w:rsidRPr="00F80127">
        <w:rPr>
          <w:lang w:val="es-ES"/>
        </w:rPr>
        <w:t>y la cambiamos:</w:t>
      </w: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drawing>
          <wp:inline distT="0" distB="0" distL="0" distR="0" wp14:anchorId="332FA421" wp14:editId="45B84620">
            <wp:extent cx="5890260" cy="850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t="62976" r="20877" b="20641"/>
                    <a:stretch>
                      <a:fillRect/>
                    </a:stretch>
                  </pic:blipFill>
                  <pic:spPr bwMode="auto">
                    <a:xfrm>
                      <a:off x="0" y="0"/>
                      <a:ext cx="5890260" cy="850900"/>
                    </a:xfrm>
                    <a:prstGeom prst="rect">
                      <a:avLst/>
                    </a:prstGeom>
                    <a:noFill/>
                    <a:ln>
                      <a:noFill/>
                    </a:ln>
                  </pic:spPr>
                </pic:pic>
              </a:graphicData>
            </a:graphic>
          </wp:inline>
        </w:drawing>
      </w:r>
    </w:p>
    <w:p w:rsidR="007A37B4" w:rsidRPr="00F80127" w:rsidRDefault="00BF49FD" w:rsidP="001604B8">
      <w:pPr>
        <w:pStyle w:val="Textoindependienteprimerasangra"/>
        <w:rPr>
          <w:lang w:val="es-ES"/>
        </w:rPr>
      </w:pPr>
      <w:r w:rsidRPr="00F80127">
        <w:rPr>
          <w:lang w:val="es-ES"/>
        </w:rPr>
        <w:t>Si cambiamos el directorio raíz deberíamos cambiar la ruta de la etiqueta</w:t>
      </w:r>
      <w:r w:rsidR="007A37B4" w:rsidRPr="00F80127">
        <w:rPr>
          <w:lang w:val="es-ES"/>
        </w:rPr>
        <w:t xml:space="preserve"> </w:t>
      </w:r>
      <w:proofErr w:type="spellStart"/>
      <w:r w:rsidR="007A37B4" w:rsidRPr="00F80127">
        <w:rPr>
          <w:b/>
          <w:i/>
          <w:lang w:val="es-ES"/>
        </w:rPr>
        <w:t>Directory</w:t>
      </w:r>
      <w:proofErr w:type="spellEnd"/>
      <w:r w:rsidR="007A37B4" w:rsidRPr="00F80127">
        <w:rPr>
          <w:lang w:val="es-ES"/>
        </w:rPr>
        <w:t xml:space="preserve"> </w:t>
      </w:r>
      <w:r w:rsidRPr="00F80127">
        <w:rPr>
          <w:lang w:val="es-ES"/>
        </w:rPr>
        <w:t>también</w:t>
      </w:r>
      <w:r w:rsidR="007A37B4" w:rsidRPr="00F80127">
        <w:rPr>
          <w:lang w:val="es-ES"/>
        </w:rPr>
        <w:t>:</w:t>
      </w: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drawing>
          <wp:inline distT="0" distB="0" distL="0" distR="0" wp14:anchorId="4967260C" wp14:editId="152B6DD5">
            <wp:extent cx="5922645" cy="10528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t="34482" r="15569" b="43604"/>
                    <a:stretch>
                      <a:fillRect/>
                    </a:stretch>
                  </pic:blipFill>
                  <pic:spPr bwMode="auto">
                    <a:xfrm>
                      <a:off x="0" y="0"/>
                      <a:ext cx="5922645" cy="1052830"/>
                    </a:xfrm>
                    <a:prstGeom prst="rect">
                      <a:avLst/>
                    </a:prstGeom>
                    <a:noFill/>
                    <a:ln>
                      <a:noFill/>
                    </a:ln>
                  </pic:spPr>
                </pic:pic>
              </a:graphicData>
            </a:graphic>
          </wp:inline>
        </w:drawing>
      </w:r>
    </w:p>
    <w:p w:rsidR="007A37B4" w:rsidRPr="00F80127" w:rsidRDefault="00BF49FD" w:rsidP="00223FF6">
      <w:pPr>
        <w:pStyle w:val="Ttulo3"/>
        <w:keepLines/>
        <w:widowControl/>
        <w:numPr>
          <w:ilvl w:val="2"/>
          <w:numId w:val="6"/>
        </w:numPr>
        <w:spacing w:before="200" w:after="0"/>
        <w:ind w:left="720" w:hanging="720"/>
        <w:rPr>
          <w:rFonts w:ascii="Cambria" w:eastAsia="Times New Roman" w:hAnsi="Cambria" w:cs="Times New Roman"/>
          <w:sz w:val="24"/>
          <w:szCs w:val="24"/>
          <w:lang w:val="es-ES"/>
        </w:rPr>
      </w:pPr>
      <w:r w:rsidRPr="00F80127">
        <w:rPr>
          <w:rFonts w:ascii="Cambria" w:eastAsia="Times New Roman" w:hAnsi="Cambria" w:cs="Times New Roman"/>
          <w:sz w:val="24"/>
          <w:szCs w:val="24"/>
          <w:lang w:val="es-ES"/>
        </w:rPr>
        <w:t>Permisos</w:t>
      </w:r>
      <w:r w:rsidR="007A37B4" w:rsidRPr="00F80127">
        <w:rPr>
          <w:rFonts w:ascii="Cambria" w:eastAsia="Times New Roman" w:hAnsi="Cambria" w:cs="Times New Roman"/>
          <w:sz w:val="24"/>
          <w:szCs w:val="24"/>
          <w:lang w:val="es-ES"/>
        </w:rPr>
        <w:t xml:space="preserve"> </w:t>
      </w:r>
      <w:r w:rsidRPr="00F80127">
        <w:rPr>
          <w:rFonts w:ascii="Cambria" w:eastAsia="Times New Roman" w:hAnsi="Cambria" w:cs="Times New Roman"/>
          <w:sz w:val="24"/>
          <w:szCs w:val="24"/>
          <w:lang w:val="es-ES"/>
        </w:rPr>
        <w:t>y</w:t>
      </w:r>
      <w:r w:rsidR="007A37B4" w:rsidRPr="00F80127">
        <w:rPr>
          <w:rFonts w:ascii="Cambria" w:eastAsia="Times New Roman" w:hAnsi="Cambria" w:cs="Times New Roman"/>
          <w:sz w:val="24"/>
          <w:szCs w:val="24"/>
          <w:lang w:val="es-ES"/>
        </w:rPr>
        <w:t xml:space="preserve"> aliases</w:t>
      </w:r>
    </w:p>
    <w:p w:rsidR="00BA1FFE" w:rsidRPr="00F80127" w:rsidRDefault="00BA1FFE" w:rsidP="001604B8">
      <w:pPr>
        <w:pStyle w:val="Textoindependienteprimerasangra"/>
        <w:rPr>
          <w:lang w:val="es-ES"/>
        </w:rPr>
      </w:pPr>
      <w:r w:rsidRPr="00F80127">
        <w:rPr>
          <w:lang w:val="es-ES"/>
        </w:rPr>
        <w:t>La configuración de permisos cambia en la versión 2.4 de Apache con respecto a las versiones anteriores. Este tipo de líneas están depreciadas en las nuevas versiones:</w:t>
      </w:r>
    </w:p>
    <w:p w:rsidR="00BA1FFE" w:rsidRPr="001604B8" w:rsidRDefault="00BA1FFE" w:rsidP="001604B8">
      <w:pPr>
        <w:rPr>
          <w:b/>
          <w:lang w:val="en-US" w:eastAsia="ar-SA"/>
        </w:rPr>
      </w:pPr>
      <w:r w:rsidRPr="001604B8">
        <w:rPr>
          <w:b/>
          <w:lang w:val="en-US" w:eastAsia="ar-SA"/>
        </w:rPr>
        <w:t xml:space="preserve">Order </w:t>
      </w:r>
      <w:proofErr w:type="spellStart"/>
      <w:r w:rsidRPr="001604B8">
        <w:rPr>
          <w:b/>
          <w:lang w:val="en-US" w:eastAsia="ar-SA"/>
        </w:rPr>
        <w:t>deny</w:t>
      </w:r>
      <w:proofErr w:type="gramStart"/>
      <w:r w:rsidRPr="001604B8">
        <w:rPr>
          <w:b/>
          <w:lang w:val="en-US" w:eastAsia="ar-SA"/>
        </w:rPr>
        <w:t>,allow</w:t>
      </w:r>
      <w:proofErr w:type="spellEnd"/>
      <w:proofErr w:type="gramEnd"/>
    </w:p>
    <w:p w:rsidR="00BA1FFE" w:rsidRPr="001604B8" w:rsidRDefault="00BA1FFE" w:rsidP="001604B8">
      <w:pPr>
        <w:rPr>
          <w:b/>
          <w:lang w:val="en-US" w:eastAsia="ar-SA"/>
        </w:rPr>
      </w:pPr>
      <w:r w:rsidRPr="001604B8">
        <w:rPr>
          <w:b/>
          <w:lang w:val="en-US" w:eastAsia="ar-SA"/>
        </w:rPr>
        <w:t xml:space="preserve">Allow from si2.org </w:t>
      </w:r>
    </w:p>
    <w:p w:rsidR="00BA1FFE" w:rsidRPr="001604B8" w:rsidRDefault="00BA1FFE" w:rsidP="001604B8">
      <w:pPr>
        <w:rPr>
          <w:b/>
          <w:lang w:val="es-ES" w:eastAsia="ar-SA"/>
        </w:rPr>
      </w:pPr>
      <w:proofErr w:type="spellStart"/>
      <w:r w:rsidRPr="001604B8">
        <w:rPr>
          <w:b/>
          <w:lang w:val="es-ES" w:eastAsia="ar-SA"/>
        </w:rPr>
        <w:t>Deny</w:t>
      </w:r>
      <w:proofErr w:type="spellEnd"/>
      <w:r w:rsidRPr="001604B8">
        <w:rPr>
          <w:b/>
          <w:lang w:val="es-ES" w:eastAsia="ar-SA"/>
        </w:rPr>
        <w:t xml:space="preserve"> </w:t>
      </w:r>
      <w:proofErr w:type="spellStart"/>
      <w:r w:rsidRPr="001604B8">
        <w:rPr>
          <w:b/>
          <w:lang w:val="es-ES" w:eastAsia="ar-SA"/>
        </w:rPr>
        <w:t>from</w:t>
      </w:r>
      <w:proofErr w:type="spellEnd"/>
      <w:r w:rsidRPr="001604B8">
        <w:rPr>
          <w:b/>
          <w:lang w:val="es-ES" w:eastAsia="ar-SA"/>
        </w:rPr>
        <w:t xml:space="preserve"> </w:t>
      </w:r>
      <w:proofErr w:type="spellStart"/>
      <w:r w:rsidRPr="001604B8">
        <w:rPr>
          <w:b/>
          <w:lang w:val="es-ES" w:eastAsia="ar-SA"/>
        </w:rPr>
        <w:t>all</w:t>
      </w:r>
      <w:proofErr w:type="spellEnd"/>
    </w:p>
    <w:p w:rsidR="00BA1FFE" w:rsidRPr="00F80127" w:rsidRDefault="00BA1FFE" w:rsidP="001604B8">
      <w:pPr>
        <w:pStyle w:val="Sangradetextonormal"/>
        <w:rPr>
          <w:lang w:val="es-ES"/>
        </w:rPr>
      </w:pPr>
      <w:r w:rsidRPr="00F80127">
        <w:rPr>
          <w:lang w:val="es-ES"/>
        </w:rPr>
        <w:t>Ahora se utiliza la directiva “</w:t>
      </w:r>
      <w:proofErr w:type="spellStart"/>
      <w:r w:rsidRPr="00F80127">
        <w:rPr>
          <w:lang w:val="es-ES"/>
        </w:rPr>
        <w:t>Require</w:t>
      </w:r>
      <w:proofErr w:type="spellEnd"/>
      <w:r w:rsidRPr="00F80127">
        <w:rPr>
          <w:lang w:val="es-ES"/>
        </w:rPr>
        <w:t>”. Veamos algunos ejemplos:</w:t>
      </w:r>
    </w:p>
    <w:p w:rsidR="00BA1FFE" w:rsidRPr="00F80127" w:rsidRDefault="00BA1FFE" w:rsidP="001604B8">
      <w:pPr>
        <w:pStyle w:val="Listaconvietas2"/>
        <w:numPr>
          <w:ilvl w:val="0"/>
          <w:numId w:val="5"/>
        </w:numPr>
        <w:rPr>
          <w:lang w:val="es-ES"/>
        </w:rPr>
      </w:pPr>
      <w:r w:rsidRPr="00F80127">
        <w:rPr>
          <w:lang w:val="es-ES"/>
        </w:rPr>
        <w:t>Permitir acceso desde cualquier sitio:</w:t>
      </w:r>
    </w:p>
    <w:p w:rsidR="00BA1FFE" w:rsidRPr="001604B8" w:rsidRDefault="00BA1FFE" w:rsidP="001604B8">
      <w:pPr>
        <w:pStyle w:val="Textoindependiente"/>
        <w:rPr>
          <w:b/>
          <w:lang w:val="es-ES" w:eastAsia="ar-SA"/>
        </w:rPr>
      </w:pPr>
      <w:proofErr w:type="spellStart"/>
      <w:r w:rsidRPr="001604B8">
        <w:rPr>
          <w:b/>
          <w:lang w:val="es-ES" w:eastAsia="ar-SA"/>
        </w:rPr>
        <w:t>Require</w:t>
      </w:r>
      <w:proofErr w:type="spellEnd"/>
      <w:r w:rsidRPr="001604B8">
        <w:rPr>
          <w:b/>
          <w:lang w:val="es-ES" w:eastAsia="ar-SA"/>
        </w:rPr>
        <w:t xml:space="preserve"> </w:t>
      </w:r>
      <w:proofErr w:type="spellStart"/>
      <w:r w:rsidRPr="001604B8">
        <w:rPr>
          <w:b/>
          <w:lang w:val="es-ES" w:eastAsia="ar-SA"/>
        </w:rPr>
        <w:t>all</w:t>
      </w:r>
      <w:proofErr w:type="spellEnd"/>
      <w:r w:rsidRPr="001604B8">
        <w:rPr>
          <w:b/>
          <w:lang w:val="es-ES" w:eastAsia="ar-SA"/>
        </w:rPr>
        <w:t xml:space="preserve"> </w:t>
      </w:r>
      <w:proofErr w:type="spellStart"/>
      <w:r w:rsidRPr="001604B8">
        <w:rPr>
          <w:b/>
          <w:lang w:val="es-ES" w:eastAsia="ar-SA"/>
        </w:rPr>
        <w:t>granted</w:t>
      </w:r>
      <w:proofErr w:type="spellEnd"/>
    </w:p>
    <w:p w:rsidR="00BA1FFE" w:rsidRPr="00F80127" w:rsidRDefault="00BA1FFE" w:rsidP="001604B8">
      <w:pPr>
        <w:pStyle w:val="Listaconvietas2"/>
        <w:numPr>
          <w:ilvl w:val="0"/>
          <w:numId w:val="5"/>
        </w:numPr>
        <w:rPr>
          <w:lang w:val="es-ES"/>
        </w:rPr>
      </w:pPr>
      <w:r w:rsidRPr="00F80127">
        <w:rPr>
          <w:lang w:val="es-ES"/>
        </w:rPr>
        <w:t>Denegar acceso desde cualquier sitio:</w:t>
      </w:r>
    </w:p>
    <w:p w:rsidR="00BA1FFE" w:rsidRPr="001604B8" w:rsidRDefault="00BA1FFE" w:rsidP="001604B8">
      <w:pPr>
        <w:pStyle w:val="Textoindependiente"/>
        <w:rPr>
          <w:b/>
          <w:lang w:val="es-ES" w:eastAsia="ar-SA"/>
        </w:rPr>
      </w:pPr>
      <w:proofErr w:type="spellStart"/>
      <w:r w:rsidRPr="001604B8">
        <w:rPr>
          <w:b/>
          <w:lang w:val="es-ES" w:eastAsia="ar-SA"/>
        </w:rPr>
        <w:t>Require</w:t>
      </w:r>
      <w:proofErr w:type="spellEnd"/>
      <w:r w:rsidRPr="001604B8">
        <w:rPr>
          <w:b/>
          <w:lang w:val="es-ES" w:eastAsia="ar-SA"/>
        </w:rPr>
        <w:t xml:space="preserve"> </w:t>
      </w:r>
      <w:proofErr w:type="spellStart"/>
      <w:r w:rsidRPr="001604B8">
        <w:rPr>
          <w:b/>
          <w:lang w:val="es-ES" w:eastAsia="ar-SA"/>
        </w:rPr>
        <w:t>all</w:t>
      </w:r>
      <w:proofErr w:type="spellEnd"/>
      <w:r w:rsidRPr="001604B8">
        <w:rPr>
          <w:b/>
          <w:lang w:val="es-ES" w:eastAsia="ar-SA"/>
        </w:rPr>
        <w:t xml:space="preserve"> </w:t>
      </w:r>
      <w:proofErr w:type="spellStart"/>
      <w:r w:rsidRPr="001604B8">
        <w:rPr>
          <w:b/>
          <w:lang w:val="es-ES" w:eastAsia="ar-SA"/>
        </w:rPr>
        <w:t>denied</w:t>
      </w:r>
      <w:proofErr w:type="spellEnd"/>
    </w:p>
    <w:p w:rsidR="00BA1FFE" w:rsidRPr="00F80127" w:rsidRDefault="00BA1FFE" w:rsidP="001604B8">
      <w:pPr>
        <w:pStyle w:val="Listaconvietas2"/>
        <w:numPr>
          <w:ilvl w:val="0"/>
          <w:numId w:val="5"/>
        </w:numPr>
        <w:rPr>
          <w:lang w:val="es-ES"/>
        </w:rPr>
      </w:pPr>
      <w:r w:rsidRPr="00F80127">
        <w:rPr>
          <w:lang w:val="es-ES"/>
        </w:rPr>
        <w:t>Permitir acceso solo desde una IP:</w:t>
      </w:r>
    </w:p>
    <w:p w:rsidR="00BA1FFE" w:rsidRPr="001604B8" w:rsidRDefault="00BA1FFE" w:rsidP="001604B8">
      <w:pPr>
        <w:pStyle w:val="Textoindependiente"/>
        <w:rPr>
          <w:b/>
          <w:lang w:val="es-ES" w:eastAsia="ar-SA"/>
        </w:rPr>
      </w:pPr>
      <w:proofErr w:type="spellStart"/>
      <w:r w:rsidRPr="001604B8">
        <w:rPr>
          <w:b/>
          <w:lang w:val="es-ES" w:eastAsia="ar-SA"/>
        </w:rPr>
        <w:t>Require</w:t>
      </w:r>
      <w:proofErr w:type="spellEnd"/>
      <w:r w:rsidRPr="001604B8">
        <w:rPr>
          <w:b/>
          <w:lang w:val="es-ES" w:eastAsia="ar-SA"/>
        </w:rPr>
        <w:t xml:space="preserve"> </w:t>
      </w:r>
      <w:proofErr w:type="spellStart"/>
      <w:r w:rsidRPr="001604B8">
        <w:rPr>
          <w:b/>
          <w:lang w:val="es-ES" w:eastAsia="ar-SA"/>
        </w:rPr>
        <w:t>ip</w:t>
      </w:r>
      <w:proofErr w:type="spellEnd"/>
      <w:r w:rsidRPr="001604B8">
        <w:rPr>
          <w:b/>
          <w:lang w:val="es-ES" w:eastAsia="ar-SA"/>
        </w:rPr>
        <w:t xml:space="preserve"> 192.168.2.25</w:t>
      </w:r>
    </w:p>
    <w:p w:rsidR="00BA1FFE" w:rsidRPr="00F80127" w:rsidRDefault="00BA1FFE" w:rsidP="001604B8">
      <w:pPr>
        <w:pStyle w:val="Listaconvietas2"/>
        <w:numPr>
          <w:ilvl w:val="0"/>
          <w:numId w:val="5"/>
        </w:numPr>
        <w:rPr>
          <w:lang w:val="es-ES"/>
        </w:rPr>
      </w:pPr>
      <w:r w:rsidRPr="00F80127">
        <w:rPr>
          <w:lang w:val="es-ES"/>
        </w:rPr>
        <w:t>Permitir acceso desde una red:</w:t>
      </w:r>
    </w:p>
    <w:p w:rsidR="00BA1FFE" w:rsidRPr="001604B8" w:rsidRDefault="00BA1FFE" w:rsidP="001604B8">
      <w:pPr>
        <w:rPr>
          <w:b/>
          <w:lang w:val="en-US" w:eastAsia="ar-SA"/>
        </w:rPr>
      </w:pPr>
      <w:r w:rsidRPr="001604B8">
        <w:rPr>
          <w:b/>
          <w:lang w:val="en-US" w:eastAsia="ar-SA"/>
        </w:rPr>
        <w:t xml:space="preserve">Require </w:t>
      </w:r>
      <w:proofErr w:type="spellStart"/>
      <w:r w:rsidRPr="001604B8">
        <w:rPr>
          <w:b/>
          <w:lang w:val="en-US" w:eastAsia="ar-SA"/>
        </w:rPr>
        <w:t>ip</w:t>
      </w:r>
      <w:proofErr w:type="spellEnd"/>
      <w:r w:rsidRPr="001604B8">
        <w:rPr>
          <w:b/>
          <w:lang w:val="en-US" w:eastAsia="ar-SA"/>
        </w:rPr>
        <w:t xml:space="preserve"> 192.168.2.0/24</w:t>
      </w:r>
    </w:p>
    <w:p w:rsidR="00BA1FFE" w:rsidRPr="007D480E" w:rsidRDefault="00BA1FFE" w:rsidP="001604B8">
      <w:pPr>
        <w:pStyle w:val="Sangranormal"/>
        <w:rPr>
          <w:lang w:val="en-US"/>
        </w:rPr>
      </w:pPr>
      <w:r w:rsidRPr="007D480E">
        <w:rPr>
          <w:lang w:val="en-US"/>
        </w:rPr>
        <w:t>o</w:t>
      </w:r>
    </w:p>
    <w:p w:rsidR="00BA1FFE" w:rsidRPr="001604B8" w:rsidRDefault="00BA1FFE" w:rsidP="001604B8">
      <w:pPr>
        <w:rPr>
          <w:b/>
          <w:lang w:val="en-US" w:eastAsia="ar-SA"/>
        </w:rPr>
      </w:pPr>
      <w:r w:rsidRPr="001604B8">
        <w:rPr>
          <w:b/>
          <w:lang w:val="en-US" w:eastAsia="ar-SA"/>
        </w:rPr>
        <w:t xml:space="preserve">Require </w:t>
      </w:r>
      <w:proofErr w:type="spellStart"/>
      <w:r w:rsidRPr="001604B8">
        <w:rPr>
          <w:b/>
          <w:lang w:val="en-US" w:eastAsia="ar-SA"/>
        </w:rPr>
        <w:t>ip</w:t>
      </w:r>
      <w:proofErr w:type="spellEnd"/>
      <w:r w:rsidRPr="001604B8">
        <w:rPr>
          <w:b/>
          <w:lang w:val="en-US" w:eastAsia="ar-SA"/>
        </w:rPr>
        <w:t xml:space="preserve"> 192.168.2</w:t>
      </w:r>
    </w:p>
    <w:p w:rsidR="00BA1FFE" w:rsidRPr="00F80127" w:rsidRDefault="00BA1FFE" w:rsidP="001604B8">
      <w:pPr>
        <w:pStyle w:val="Textoindependienteprimerasangra"/>
        <w:rPr>
          <w:lang w:val="es-ES"/>
        </w:rPr>
      </w:pPr>
      <w:r w:rsidRPr="00F80127">
        <w:rPr>
          <w:lang w:val="es-ES"/>
        </w:rPr>
        <w:t>Presta atención al hecho de que los elementos no comunes de las direcciones pueden ser omitidos. Por ejemplo, para permitir el acceso solo desde las redes privadas se podría escribir algo así:</w:t>
      </w:r>
    </w:p>
    <w:p w:rsidR="00BA1FFE" w:rsidRPr="001604B8" w:rsidRDefault="00BA1FFE" w:rsidP="001604B8">
      <w:pPr>
        <w:pStyle w:val="Textoindependiente"/>
        <w:rPr>
          <w:b/>
          <w:lang w:val="es-ES" w:eastAsia="ar-SA"/>
        </w:rPr>
      </w:pPr>
      <w:proofErr w:type="spellStart"/>
      <w:r w:rsidRPr="001604B8">
        <w:rPr>
          <w:b/>
          <w:lang w:val="es-ES" w:eastAsia="ar-SA"/>
        </w:rPr>
        <w:t>Require</w:t>
      </w:r>
      <w:proofErr w:type="spellEnd"/>
      <w:r w:rsidRPr="001604B8">
        <w:rPr>
          <w:b/>
          <w:lang w:val="es-ES" w:eastAsia="ar-SA"/>
        </w:rPr>
        <w:t xml:space="preserve"> </w:t>
      </w:r>
      <w:proofErr w:type="spellStart"/>
      <w:r w:rsidRPr="001604B8">
        <w:rPr>
          <w:b/>
          <w:lang w:val="es-ES" w:eastAsia="ar-SA"/>
        </w:rPr>
        <w:t>ip</w:t>
      </w:r>
      <w:proofErr w:type="spellEnd"/>
      <w:r w:rsidRPr="001604B8">
        <w:rPr>
          <w:b/>
          <w:lang w:val="es-ES" w:eastAsia="ar-SA"/>
        </w:rPr>
        <w:t xml:space="preserve"> 192.168 172.20 10</w:t>
      </w:r>
    </w:p>
    <w:p w:rsidR="00BA1FFE" w:rsidRPr="00F80127" w:rsidRDefault="00BA1FFE" w:rsidP="001604B8">
      <w:pPr>
        <w:pStyle w:val="Listaconvietas2"/>
        <w:numPr>
          <w:ilvl w:val="0"/>
          <w:numId w:val="5"/>
        </w:numPr>
        <w:rPr>
          <w:lang w:val="es-ES"/>
        </w:rPr>
      </w:pPr>
      <w:r w:rsidRPr="00F80127">
        <w:rPr>
          <w:lang w:val="es-ES"/>
        </w:rPr>
        <w:t>Permitir el acceso desde cualquier sitio menos desde una red:</w:t>
      </w:r>
    </w:p>
    <w:p w:rsidR="00BA1FFE" w:rsidRPr="001604B8" w:rsidRDefault="00BA1FFE" w:rsidP="001604B8">
      <w:pPr>
        <w:pStyle w:val="Textoindependiente"/>
        <w:rPr>
          <w:b/>
          <w:lang w:val="es-ES" w:eastAsia="ar-SA"/>
        </w:rPr>
      </w:pPr>
      <w:proofErr w:type="spellStart"/>
      <w:r w:rsidRPr="001604B8">
        <w:rPr>
          <w:b/>
          <w:lang w:val="es-ES" w:eastAsia="ar-SA"/>
        </w:rPr>
        <w:lastRenderedPageBreak/>
        <w:t>Require</w:t>
      </w:r>
      <w:proofErr w:type="spellEnd"/>
      <w:r w:rsidRPr="001604B8">
        <w:rPr>
          <w:b/>
          <w:lang w:val="es-ES" w:eastAsia="ar-SA"/>
        </w:rPr>
        <w:t xml:space="preserve"> </w:t>
      </w:r>
      <w:proofErr w:type="spellStart"/>
      <w:r w:rsidRPr="001604B8">
        <w:rPr>
          <w:b/>
          <w:lang w:val="es-ES" w:eastAsia="ar-SA"/>
        </w:rPr>
        <w:t>not</w:t>
      </w:r>
      <w:proofErr w:type="spellEnd"/>
      <w:r w:rsidRPr="001604B8">
        <w:rPr>
          <w:b/>
          <w:lang w:val="es-ES" w:eastAsia="ar-SA"/>
        </w:rPr>
        <w:t xml:space="preserve"> </w:t>
      </w:r>
      <w:proofErr w:type="spellStart"/>
      <w:r w:rsidRPr="001604B8">
        <w:rPr>
          <w:b/>
          <w:lang w:val="es-ES" w:eastAsia="ar-SA"/>
        </w:rPr>
        <w:t>ip</w:t>
      </w:r>
      <w:proofErr w:type="spellEnd"/>
      <w:r w:rsidRPr="001604B8">
        <w:rPr>
          <w:b/>
          <w:lang w:val="es-ES" w:eastAsia="ar-SA"/>
        </w:rPr>
        <w:t xml:space="preserve"> 192.168.2.0/24</w:t>
      </w:r>
    </w:p>
    <w:p w:rsidR="00BA1FFE" w:rsidRPr="00F80127" w:rsidRDefault="00BA1FFE" w:rsidP="001604B8">
      <w:pPr>
        <w:pStyle w:val="Textoindependienteprimerasangra"/>
        <w:rPr>
          <w:lang w:val="es-ES"/>
        </w:rPr>
      </w:pPr>
      <w:r w:rsidRPr="00F80127">
        <w:rPr>
          <w:lang w:val="es-ES"/>
        </w:rPr>
        <w:t>Ten en cuenta que solo añadiendo “</w:t>
      </w:r>
      <w:proofErr w:type="spellStart"/>
      <w:r w:rsidRPr="00F80127">
        <w:rPr>
          <w:lang w:val="es-ES"/>
        </w:rPr>
        <w:t>not</w:t>
      </w:r>
      <w:proofErr w:type="spellEnd"/>
      <w:r w:rsidRPr="00F80127">
        <w:rPr>
          <w:lang w:val="es-ES"/>
        </w:rPr>
        <w:t>” después de “</w:t>
      </w:r>
      <w:proofErr w:type="spellStart"/>
      <w:r w:rsidRPr="00F80127">
        <w:rPr>
          <w:lang w:val="es-ES"/>
        </w:rPr>
        <w:t>Require</w:t>
      </w:r>
      <w:proofErr w:type="spellEnd"/>
      <w:r w:rsidRPr="00F80127">
        <w:rPr>
          <w:lang w:val="es-ES"/>
        </w:rPr>
        <w:t>” conseguimos el resultado opuesto.</w:t>
      </w:r>
    </w:p>
    <w:p w:rsidR="00BA1FFE" w:rsidRPr="00F80127" w:rsidRDefault="00BA1FFE" w:rsidP="001604B8">
      <w:pPr>
        <w:pStyle w:val="Listaconvietas2"/>
        <w:numPr>
          <w:ilvl w:val="0"/>
          <w:numId w:val="5"/>
        </w:numPr>
        <w:rPr>
          <w:lang w:val="es-ES"/>
        </w:rPr>
      </w:pPr>
      <w:r w:rsidRPr="00F80127">
        <w:rPr>
          <w:lang w:val="es-ES"/>
        </w:rPr>
        <w:t>Permitir acceso solo desde un dominio determinado:</w:t>
      </w:r>
    </w:p>
    <w:p w:rsidR="00BA1FFE" w:rsidRPr="001604B8" w:rsidRDefault="00BA1FFE" w:rsidP="001604B8">
      <w:pPr>
        <w:pStyle w:val="Textoindependiente"/>
        <w:rPr>
          <w:b/>
          <w:lang w:val="es-ES" w:eastAsia="ar-SA"/>
        </w:rPr>
      </w:pPr>
      <w:proofErr w:type="spellStart"/>
      <w:r w:rsidRPr="001604B8">
        <w:rPr>
          <w:b/>
          <w:lang w:val="es-ES" w:eastAsia="ar-SA"/>
        </w:rPr>
        <w:t>Require</w:t>
      </w:r>
      <w:proofErr w:type="spellEnd"/>
      <w:r w:rsidRPr="001604B8">
        <w:rPr>
          <w:b/>
          <w:lang w:val="es-ES" w:eastAsia="ar-SA"/>
        </w:rPr>
        <w:t xml:space="preserve"> host si2.org</w:t>
      </w:r>
    </w:p>
    <w:p w:rsidR="00BA1FFE" w:rsidRPr="00F80127" w:rsidRDefault="00BA1FFE" w:rsidP="001604B8">
      <w:pPr>
        <w:pStyle w:val="Textoindependienteprimerasangra"/>
        <w:rPr>
          <w:lang w:val="es-ES"/>
        </w:rPr>
      </w:pPr>
      <w:r w:rsidRPr="00F80127">
        <w:rPr>
          <w:lang w:val="es-ES"/>
        </w:rPr>
        <w:t>Ten en cuenta que hemos cambiado el término  “</w:t>
      </w:r>
      <w:proofErr w:type="spellStart"/>
      <w:r w:rsidRPr="00F80127">
        <w:rPr>
          <w:lang w:val="es-ES"/>
        </w:rPr>
        <w:t>ip</w:t>
      </w:r>
      <w:proofErr w:type="spellEnd"/>
      <w:r w:rsidRPr="00F80127">
        <w:rPr>
          <w:lang w:val="es-ES"/>
        </w:rPr>
        <w:t>” por “host” porque estamos especificando un nombre de dominio/equipo en vez de una dirección IP.</w:t>
      </w:r>
    </w:p>
    <w:p w:rsidR="00BA1FFE" w:rsidRPr="00F80127" w:rsidRDefault="00BA1FFE" w:rsidP="001604B8">
      <w:pPr>
        <w:pStyle w:val="Listaconvietas2"/>
        <w:numPr>
          <w:ilvl w:val="0"/>
          <w:numId w:val="5"/>
        </w:numPr>
        <w:rPr>
          <w:lang w:val="es-ES"/>
        </w:rPr>
      </w:pPr>
      <w:r w:rsidRPr="00F80127">
        <w:rPr>
          <w:lang w:val="es-ES"/>
        </w:rPr>
        <w:t>Combinación de diferentes características:</w:t>
      </w:r>
    </w:p>
    <w:p w:rsidR="00BA1FFE" w:rsidRPr="001604B8" w:rsidRDefault="00BA1FFE" w:rsidP="001604B8">
      <w:pPr>
        <w:pStyle w:val="Textoindependiente"/>
        <w:rPr>
          <w:b/>
          <w:lang w:val="es-ES" w:eastAsia="ar-SA"/>
        </w:rPr>
      </w:pPr>
      <w:proofErr w:type="spellStart"/>
      <w:r w:rsidRPr="001604B8">
        <w:rPr>
          <w:b/>
          <w:lang w:val="es-ES" w:eastAsia="ar-SA"/>
        </w:rPr>
        <w:t>Require</w:t>
      </w:r>
      <w:proofErr w:type="spellEnd"/>
      <w:r w:rsidRPr="001604B8">
        <w:rPr>
          <w:b/>
          <w:lang w:val="es-ES" w:eastAsia="ar-SA"/>
        </w:rPr>
        <w:t xml:space="preserve"> </w:t>
      </w:r>
      <w:proofErr w:type="spellStart"/>
      <w:r w:rsidRPr="001604B8">
        <w:rPr>
          <w:b/>
          <w:lang w:val="es-ES" w:eastAsia="ar-SA"/>
        </w:rPr>
        <w:t>not</w:t>
      </w:r>
      <w:proofErr w:type="spellEnd"/>
      <w:r w:rsidRPr="001604B8">
        <w:rPr>
          <w:b/>
          <w:lang w:val="es-ES" w:eastAsia="ar-SA"/>
        </w:rPr>
        <w:t xml:space="preserve"> </w:t>
      </w:r>
      <w:proofErr w:type="spellStart"/>
      <w:r w:rsidRPr="001604B8">
        <w:rPr>
          <w:b/>
          <w:lang w:val="es-ES" w:eastAsia="ar-SA"/>
        </w:rPr>
        <w:t>ip</w:t>
      </w:r>
      <w:proofErr w:type="spellEnd"/>
      <w:r w:rsidRPr="001604B8">
        <w:rPr>
          <w:b/>
          <w:lang w:val="es-ES" w:eastAsia="ar-SA"/>
        </w:rPr>
        <w:t xml:space="preserve"> 172.20.14</w:t>
      </w:r>
    </w:p>
    <w:p w:rsidR="00BA1FFE" w:rsidRPr="001604B8" w:rsidRDefault="00BA1FFE" w:rsidP="001604B8">
      <w:pPr>
        <w:pStyle w:val="Textoindependiente"/>
        <w:rPr>
          <w:b/>
          <w:lang w:val="en-US" w:eastAsia="ar-SA"/>
        </w:rPr>
      </w:pPr>
      <w:r w:rsidRPr="001604B8">
        <w:rPr>
          <w:b/>
          <w:lang w:val="en-US" w:eastAsia="ar-SA"/>
        </w:rPr>
        <w:t>Require not host si2.org si2.com</w:t>
      </w:r>
    </w:p>
    <w:p w:rsidR="007A37B4" w:rsidRPr="00F80127" w:rsidRDefault="00F6340B" w:rsidP="00223FF6">
      <w:pPr>
        <w:pStyle w:val="Ttulo3"/>
        <w:keepLines/>
        <w:widowControl/>
        <w:numPr>
          <w:ilvl w:val="2"/>
          <w:numId w:val="6"/>
        </w:numPr>
        <w:spacing w:before="200" w:after="0"/>
        <w:ind w:left="720" w:hanging="720"/>
        <w:rPr>
          <w:rFonts w:ascii="Cambria" w:eastAsia="Times New Roman" w:hAnsi="Cambria" w:cs="Times New Roman"/>
          <w:sz w:val="24"/>
          <w:szCs w:val="24"/>
          <w:lang w:val="es-ES"/>
        </w:rPr>
      </w:pPr>
      <w:r w:rsidRPr="00F80127">
        <w:rPr>
          <w:rFonts w:ascii="Cambria" w:eastAsia="Times New Roman" w:hAnsi="Cambria" w:cs="Times New Roman"/>
          <w:sz w:val="24"/>
          <w:szCs w:val="24"/>
          <w:lang w:val="es-ES"/>
        </w:rPr>
        <w:t>Páginas web de usuarios</w:t>
      </w:r>
    </w:p>
    <w:p w:rsidR="007A37B4" w:rsidRPr="00F80127" w:rsidRDefault="003C2756" w:rsidP="001604B8">
      <w:pPr>
        <w:pStyle w:val="Textoindependienteprimerasangra"/>
        <w:rPr>
          <w:lang w:val="es-ES"/>
        </w:rPr>
      </w:pPr>
      <w:r w:rsidRPr="00F80127">
        <w:rPr>
          <w:lang w:val="es-ES"/>
        </w:rPr>
        <w:t xml:space="preserve">Si queremos configurar el servidor para alojar sitios web de usuarios debemos </w:t>
      </w:r>
      <w:proofErr w:type="spellStart"/>
      <w:r w:rsidRPr="00F80127">
        <w:rPr>
          <w:lang w:val="es-ES"/>
        </w:rPr>
        <w:t>descomentar</w:t>
      </w:r>
      <w:proofErr w:type="spellEnd"/>
      <w:r w:rsidRPr="00F80127">
        <w:rPr>
          <w:lang w:val="es-ES"/>
        </w:rPr>
        <w:t xml:space="preserve"> las siguientes líneas del fichero </w:t>
      </w:r>
      <w:r w:rsidR="007A37B4" w:rsidRPr="00F80127">
        <w:rPr>
          <w:b/>
          <w:i/>
          <w:lang w:val="es-ES"/>
        </w:rPr>
        <w:t>C:/Apache2</w:t>
      </w:r>
      <w:r w:rsidR="003D69BC" w:rsidRPr="00F80127">
        <w:rPr>
          <w:b/>
          <w:i/>
          <w:lang w:val="es-ES"/>
        </w:rPr>
        <w:t>4</w:t>
      </w:r>
      <w:r w:rsidR="007A37B4" w:rsidRPr="00F80127">
        <w:rPr>
          <w:b/>
          <w:i/>
          <w:lang w:val="es-ES"/>
        </w:rPr>
        <w:t>/conf/</w:t>
      </w:r>
      <w:proofErr w:type="gramStart"/>
      <w:r w:rsidR="007A37B4" w:rsidRPr="00F80127">
        <w:rPr>
          <w:b/>
          <w:i/>
          <w:lang w:val="es-ES"/>
        </w:rPr>
        <w:t>httpd.conf</w:t>
      </w:r>
      <w:r w:rsidRPr="00F80127">
        <w:rPr>
          <w:lang w:val="es-ES"/>
        </w:rPr>
        <w:t xml:space="preserve"> </w:t>
      </w:r>
      <w:r w:rsidR="007A37B4" w:rsidRPr="00F80127">
        <w:rPr>
          <w:lang w:val="es-ES"/>
        </w:rPr>
        <w:t>:</w:t>
      </w:r>
      <w:proofErr w:type="gramEnd"/>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drawing>
          <wp:inline distT="0" distB="0" distL="0" distR="0" wp14:anchorId="3E214531" wp14:editId="1D684736">
            <wp:extent cx="5752465" cy="16052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t="61713" r="19485" b="5792"/>
                    <a:stretch>
                      <a:fillRect/>
                    </a:stretch>
                  </pic:blipFill>
                  <pic:spPr bwMode="auto">
                    <a:xfrm>
                      <a:off x="0" y="0"/>
                      <a:ext cx="5752465" cy="1605280"/>
                    </a:xfrm>
                    <a:prstGeom prst="rect">
                      <a:avLst/>
                    </a:prstGeom>
                    <a:noFill/>
                    <a:ln>
                      <a:noFill/>
                    </a:ln>
                  </pic:spPr>
                </pic:pic>
              </a:graphicData>
            </a:graphic>
          </wp:inline>
        </w:drawing>
      </w:r>
    </w:p>
    <w:p w:rsidR="007A37B4" w:rsidRPr="00F80127" w:rsidRDefault="007A37B4" w:rsidP="007A37B4">
      <w:pPr>
        <w:widowControl/>
        <w:suppressAutoHyphens w:val="0"/>
        <w:jc w:val="center"/>
        <w:rPr>
          <w:rFonts w:ascii="Arial" w:eastAsia="Times New Roman" w:hAnsi="Arial" w:cs="Arial"/>
          <w:lang w:val="es-ES"/>
        </w:rPr>
      </w:pP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drawing>
          <wp:inline distT="0" distB="0" distL="0" distR="0" wp14:anchorId="4480B75C" wp14:editId="19072EF9">
            <wp:extent cx="5954395" cy="6273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t="42064" r="29051" b="47104"/>
                    <a:stretch>
                      <a:fillRect/>
                    </a:stretch>
                  </pic:blipFill>
                  <pic:spPr bwMode="auto">
                    <a:xfrm>
                      <a:off x="0" y="0"/>
                      <a:ext cx="5954395" cy="627380"/>
                    </a:xfrm>
                    <a:prstGeom prst="rect">
                      <a:avLst/>
                    </a:prstGeom>
                    <a:noFill/>
                    <a:ln>
                      <a:noFill/>
                    </a:ln>
                  </pic:spPr>
                </pic:pic>
              </a:graphicData>
            </a:graphic>
          </wp:inline>
        </w:drawing>
      </w:r>
    </w:p>
    <w:p w:rsidR="007A37B4" w:rsidRPr="00F80127" w:rsidRDefault="00AB56AD" w:rsidP="001604B8">
      <w:pPr>
        <w:pStyle w:val="Textoindependienteprimerasangra"/>
        <w:rPr>
          <w:lang w:val="es-ES"/>
        </w:rPr>
      </w:pPr>
      <w:r w:rsidRPr="00F80127">
        <w:rPr>
          <w:lang w:val="es-ES"/>
        </w:rPr>
        <w:t xml:space="preserve">Si queremos configurar permisos de los sitios web de usuarios lo haremos en el fichero </w:t>
      </w:r>
      <w:r w:rsidR="003D69BC" w:rsidRPr="00F80127">
        <w:rPr>
          <w:b/>
          <w:i/>
          <w:lang w:val="es-ES"/>
        </w:rPr>
        <w:t>C:/Apache24/conf/extra/httpd-userdir.conf</w:t>
      </w:r>
      <w:r w:rsidR="003D69BC" w:rsidRPr="00F80127">
        <w:rPr>
          <w:lang w:val="es-ES"/>
        </w:rPr>
        <w:t>:</w:t>
      </w: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lastRenderedPageBreak/>
        <w:drawing>
          <wp:inline distT="0" distB="0" distL="0" distR="0" wp14:anchorId="43A1C52C" wp14:editId="30160419">
            <wp:extent cx="6113780" cy="43484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3780" cy="4348480"/>
                    </a:xfrm>
                    <a:prstGeom prst="rect">
                      <a:avLst/>
                    </a:prstGeom>
                    <a:noFill/>
                    <a:ln>
                      <a:noFill/>
                    </a:ln>
                  </pic:spPr>
                </pic:pic>
              </a:graphicData>
            </a:graphic>
          </wp:inline>
        </w:drawing>
      </w:r>
    </w:p>
    <w:p w:rsidR="00FE70F9" w:rsidRPr="00F80127" w:rsidRDefault="00FE70F9" w:rsidP="00223FF6">
      <w:pPr>
        <w:pStyle w:val="Ttulo3"/>
        <w:keepLines/>
        <w:widowControl/>
        <w:numPr>
          <w:ilvl w:val="2"/>
          <w:numId w:val="6"/>
        </w:numPr>
        <w:spacing w:before="200" w:after="0"/>
        <w:ind w:left="720" w:hanging="720"/>
        <w:rPr>
          <w:rFonts w:ascii="Cambria" w:eastAsia="Times New Roman" w:hAnsi="Cambria" w:cs="Times New Roman"/>
          <w:sz w:val="24"/>
          <w:szCs w:val="24"/>
          <w:lang w:val="es-ES"/>
        </w:rPr>
      </w:pPr>
      <w:r w:rsidRPr="00F80127">
        <w:rPr>
          <w:rFonts w:ascii="Cambria" w:eastAsia="Times New Roman" w:hAnsi="Cambria" w:cs="Times New Roman"/>
          <w:sz w:val="24"/>
          <w:szCs w:val="24"/>
          <w:lang w:val="es-ES"/>
        </w:rPr>
        <w:t>Creación de un sitio web en un puerto diferente</w:t>
      </w:r>
    </w:p>
    <w:p w:rsidR="00FE70F9" w:rsidRPr="00F80127" w:rsidRDefault="00FE70F9" w:rsidP="001604B8">
      <w:pPr>
        <w:pStyle w:val="Textoindependienteprimerasangra"/>
        <w:rPr>
          <w:lang w:val="es-ES" w:eastAsia="ar-SA"/>
        </w:rPr>
      </w:pPr>
      <w:r w:rsidRPr="00F80127">
        <w:rPr>
          <w:lang w:val="es-ES" w:eastAsia="ar-SA"/>
        </w:rPr>
        <w:t xml:space="preserve">Abre  el fichero </w:t>
      </w:r>
      <w:r w:rsidR="003D69BC" w:rsidRPr="00F80127">
        <w:rPr>
          <w:b/>
          <w:i/>
          <w:lang w:val="es-ES"/>
        </w:rPr>
        <w:t>C:</w:t>
      </w:r>
      <w:r w:rsidR="00BA7E6F" w:rsidRPr="00F80127">
        <w:rPr>
          <w:b/>
          <w:i/>
          <w:lang w:val="es-ES"/>
        </w:rPr>
        <w:t>/</w:t>
      </w:r>
      <w:r w:rsidR="003D69BC" w:rsidRPr="00F80127">
        <w:rPr>
          <w:b/>
          <w:i/>
          <w:lang w:val="es-ES"/>
        </w:rPr>
        <w:t>Apache24</w:t>
      </w:r>
      <w:r w:rsidR="00BA7E6F" w:rsidRPr="00F80127">
        <w:rPr>
          <w:b/>
          <w:i/>
          <w:lang w:val="es-ES"/>
        </w:rPr>
        <w:t>/</w:t>
      </w:r>
      <w:r w:rsidR="003D69BC" w:rsidRPr="00F80127">
        <w:rPr>
          <w:b/>
          <w:i/>
          <w:lang w:val="es-ES"/>
        </w:rPr>
        <w:t>conf</w:t>
      </w:r>
      <w:r w:rsidR="00BA7E6F" w:rsidRPr="00F80127">
        <w:rPr>
          <w:b/>
          <w:i/>
          <w:lang w:val="es-ES"/>
        </w:rPr>
        <w:t>/</w:t>
      </w:r>
      <w:r w:rsidR="003D69BC" w:rsidRPr="00F80127">
        <w:rPr>
          <w:b/>
          <w:i/>
          <w:lang w:val="es-ES"/>
        </w:rPr>
        <w:t>httpd.conf</w:t>
      </w:r>
      <w:r w:rsidRPr="00F80127">
        <w:rPr>
          <w:lang w:val="es-ES" w:eastAsia="ar-SA"/>
        </w:rPr>
        <w:t xml:space="preserve"> y añade la siguiente línea</w:t>
      </w:r>
    </w:p>
    <w:p w:rsidR="00FE70F9" w:rsidRPr="001604B8" w:rsidRDefault="00FE70F9" w:rsidP="001604B8">
      <w:pPr>
        <w:pStyle w:val="Textoindependiente"/>
        <w:rPr>
          <w:b/>
          <w:lang w:val="es-ES" w:eastAsia="ar-SA"/>
        </w:rPr>
      </w:pPr>
      <w:r w:rsidRPr="001604B8">
        <w:rPr>
          <w:b/>
          <w:lang w:val="es-ES" w:eastAsia="ar-SA"/>
        </w:rPr>
        <w:t>Listen 8080</w:t>
      </w:r>
    </w:p>
    <w:p w:rsidR="00FE70F9" w:rsidRPr="00F80127" w:rsidRDefault="00FE70F9" w:rsidP="001604B8">
      <w:pPr>
        <w:pStyle w:val="Sangradetextonormal"/>
        <w:rPr>
          <w:lang w:val="es-ES" w:eastAsia="ar-SA"/>
        </w:rPr>
      </w:pPr>
      <w:r w:rsidRPr="00F80127">
        <w:rPr>
          <w:lang w:val="es-ES" w:eastAsia="ar-SA"/>
        </w:rPr>
        <w:t xml:space="preserve">Y </w:t>
      </w:r>
      <w:proofErr w:type="spellStart"/>
      <w:r w:rsidRPr="00F80127">
        <w:rPr>
          <w:lang w:val="es-ES" w:eastAsia="ar-SA"/>
        </w:rPr>
        <w:t>descomenta</w:t>
      </w:r>
      <w:proofErr w:type="spellEnd"/>
      <w:r w:rsidRPr="00F80127">
        <w:rPr>
          <w:lang w:val="es-ES" w:eastAsia="ar-SA"/>
        </w:rPr>
        <w:t xml:space="preserve"> la siguiente </w:t>
      </w:r>
      <w:proofErr w:type="gramStart"/>
      <w:r w:rsidRPr="00F80127">
        <w:rPr>
          <w:lang w:val="es-ES" w:eastAsia="ar-SA"/>
        </w:rPr>
        <w:t>línea :</w:t>
      </w:r>
      <w:proofErr w:type="gramEnd"/>
    </w:p>
    <w:p w:rsidR="00FE70F9" w:rsidRPr="001604B8" w:rsidRDefault="00FE70F9" w:rsidP="001604B8">
      <w:pPr>
        <w:pStyle w:val="Textoindependiente"/>
        <w:rPr>
          <w:b/>
          <w:lang w:val="en-US" w:eastAsia="ar-SA"/>
        </w:rPr>
      </w:pPr>
      <w:r w:rsidRPr="001604B8">
        <w:rPr>
          <w:b/>
          <w:lang w:val="en-US" w:eastAsia="ar-SA"/>
        </w:rPr>
        <w:t xml:space="preserve">Include </w:t>
      </w:r>
      <w:proofErr w:type="spellStart"/>
      <w:r w:rsidRPr="001604B8">
        <w:rPr>
          <w:b/>
          <w:lang w:val="en-US" w:eastAsia="ar-SA"/>
        </w:rPr>
        <w:t>conf</w:t>
      </w:r>
      <w:proofErr w:type="spellEnd"/>
      <w:r w:rsidRPr="001604B8">
        <w:rPr>
          <w:b/>
          <w:lang w:val="en-US" w:eastAsia="ar-SA"/>
        </w:rPr>
        <w:t>/extra/</w:t>
      </w:r>
      <w:proofErr w:type="spellStart"/>
      <w:r w:rsidRPr="001604B8">
        <w:rPr>
          <w:b/>
          <w:lang w:val="en-US" w:eastAsia="ar-SA"/>
        </w:rPr>
        <w:t>httpd-vhosts.conf</w:t>
      </w:r>
      <w:proofErr w:type="spellEnd"/>
    </w:p>
    <w:p w:rsidR="00FE70F9" w:rsidRPr="00F80127" w:rsidRDefault="00FE70F9" w:rsidP="001604B8">
      <w:pPr>
        <w:pStyle w:val="Textoindependienteprimerasangra"/>
        <w:rPr>
          <w:lang w:val="es-ES" w:eastAsia="ar-SA"/>
        </w:rPr>
      </w:pPr>
      <w:r w:rsidRPr="00F80127">
        <w:rPr>
          <w:lang w:val="es-ES" w:eastAsia="ar-SA"/>
        </w:rPr>
        <w:t xml:space="preserve">A continuación abre el fichero </w:t>
      </w:r>
      <w:r w:rsidR="003D69BC" w:rsidRPr="00F80127">
        <w:rPr>
          <w:b/>
          <w:i/>
          <w:lang w:val="es-ES"/>
        </w:rPr>
        <w:t>C:</w:t>
      </w:r>
      <w:r w:rsidR="00BA7E6F" w:rsidRPr="00F80127">
        <w:rPr>
          <w:b/>
          <w:i/>
          <w:lang w:val="es-ES"/>
        </w:rPr>
        <w:t>/</w:t>
      </w:r>
      <w:r w:rsidR="003D69BC" w:rsidRPr="00F80127">
        <w:rPr>
          <w:b/>
          <w:i/>
          <w:lang w:val="es-ES"/>
        </w:rPr>
        <w:t>Apache24</w:t>
      </w:r>
      <w:r w:rsidR="00BA7E6F" w:rsidRPr="00F80127">
        <w:rPr>
          <w:b/>
          <w:i/>
          <w:lang w:val="es-ES"/>
        </w:rPr>
        <w:t>/</w:t>
      </w:r>
      <w:r w:rsidRPr="00F80127">
        <w:rPr>
          <w:b/>
          <w:i/>
          <w:lang w:val="es-ES" w:eastAsia="ar-SA"/>
        </w:rPr>
        <w:t>conf</w:t>
      </w:r>
      <w:r w:rsidR="00BA7E6F" w:rsidRPr="00F80127">
        <w:rPr>
          <w:b/>
          <w:i/>
          <w:lang w:val="es-ES" w:eastAsia="ar-SA"/>
        </w:rPr>
        <w:t>/</w:t>
      </w:r>
      <w:r w:rsidRPr="00F80127">
        <w:rPr>
          <w:b/>
          <w:i/>
          <w:lang w:val="es-ES" w:eastAsia="ar-SA"/>
        </w:rPr>
        <w:t>extra</w:t>
      </w:r>
      <w:r w:rsidR="00BA7E6F" w:rsidRPr="00F80127">
        <w:rPr>
          <w:b/>
          <w:i/>
          <w:lang w:val="es-ES" w:eastAsia="ar-SA"/>
        </w:rPr>
        <w:t>/</w:t>
      </w:r>
      <w:r w:rsidRPr="00F80127">
        <w:rPr>
          <w:b/>
          <w:i/>
          <w:lang w:val="es-ES" w:eastAsia="ar-SA"/>
        </w:rPr>
        <w:t>httpd-vhosts.conf</w:t>
      </w:r>
      <w:r w:rsidRPr="00F80127">
        <w:rPr>
          <w:lang w:val="es-ES" w:eastAsia="ar-SA"/>
        </w:rPr>
        <w:t xml:space="preserve"> y cambia/añade las siguientes líneas.</w:t>
      </w:r>
    </w:p>
    <w:p w:rsidR="00FE70F9" w:rsidRPr="001604B8" w:rsidRDefault="00FE70F9" w:rsidP="001604B8">
      <w:pPr>
        <w:rPr>
          <w:b/>
          <w:lang w:val="en-US" w:eastAsia="ar-SA"/>
        </w:rPr>
      </w:pPr>
      <w:proofErr w:type="spellStart"/>
      <w:r w:rsidRPr="001604B8">
        <w:rPr>
          <w:b/>
          <w:lang w:val="en-US" w:eastAsia="ar-SA"/>
        </w:rPr>
        <w:t>NameVirtualHost</w:t>
      </w:r>
      <w:proofErr w:type="spellEnd"/>
      <w:r w:rsidRPr="001604B8">
        <w:rPr>
          <w:b/>
          <w:lang w:val="en-US" w:eastAsia="ar-SA"/>
        </w:rPr>
        <w:t xml:space="preserve"> *:8080</w:t>
      </w:r>
    </w:p>
    <w:p w:rsidR="00FE70F9" w:rsidRPr="007D480E" w:rsidRDefault="00FE70F9" w:rsidP="001604B8">
      <w:pPr>
        <w:pStyle w:val="Sangranormal"/>
        <w:rPr>
          <w:lang w:val="en-US" w:eastAsia="ar-SA"/>
        </w:rPr>
      </w:pPr>
      <w:r w:rsidRPr="007D480E">
        <w:rPr>
          <w:lang w:val="en-US" w:eastAsia="ar-SA"/>
        </w:rPr>
        <w:t>y</w:t>
      </w:r>
    </w:p>
    <w:p w:rsidR="00FE70F9" w:rsidRPr="001604B8" w:rsidRDefault="00FE70F9" w:rsidP="001604B8">
      <w:pPr>
        <w:rPr>
          <w:b/>
          <w:lang w:val="en-US" w:eastAsia="ar-SA"/>
        </w:rPr>
      </w:pPr>
      <w:r w:rsidRPr="001604B8">
        <w:rPr>
          <w:b/>
          <w:lang w:val="en-US" w:eastAsia="ar-SA"/>
        </w:rPr>
        <w:t>&lt;</w:t>
      </w:r>
      <w:proofErr w:type="spellStart"/>
      <w:r w:rsidRPr="001604B8">
        <w:rPr>
          <w:b/>
          <w:lang w:val="en-US" w:eastAsia="ar-SA"/>
        </w:rPr>
        <w:t>VirtualHost</w:t>
      </w:r>
      <w:proofErr w:type="spellEnd"/>
      <w:r w:rsidRPr="001604B8">
        <w:rPr>
          <w:b/>
          <w:lang w:val="en-US" w:eastAsia="ar-SA"/>
        </w:rPr>
        <w:t xml:space="preserve"> *:8080&gt;</w:t>
      </w:r>
    </w:p>
    <w:p w:rsidR="00FE70F9" w:rsidRPr="001604B8" w:rsidRDefault="00FE70F9" w:rsidP="001604B8">
      <w:pPr>
        <w:rPr>
          <w:b/>
          <w:lang w:val="en-US" w:eastAsia="ar-SA"/>
        </w:rPr>
      </w:pPr>
      <w:proofErr w:type="spellStart"/>
      <w:r w:rsidRPr="001604B8">
        <w:rPr>
          <w:b/>
          <w:lang w:val="en-US" w:eastAsia="ar-SA"/>
        </w:rPr>
        <w:t>DocumentRoot</w:t>
      </w:r>
      <w:proofErr w:type="spellEnd"/>
      <w:r w:rsidRPr="001604B8">
        <w:rPr>
          <w:b/>
          <w:lang w:val="en-US" w:eastAsia="ar-SA"/>
        </w:rPr>
        <w:t xml:space="preserve"> “C:</w:t>
      </w:r>
      <w:r w:rsidR="00BA7E6F" w:rsidRPr="001604B8">
        <w:rPr>
          <w:b/>
          <w:lang w:val="en-US" w:eastAsia="ar-SA"/>
        </w:rPr>
        <w:t>/</w:t>
      </w:r>
      <w:r w:rsidRPr="001604B8">
        <w:rPr>
          <w:b/>
          <w:lang w:val="en-US" w:eastAsia="ar-SA"/>
        </w:rPr>
        <w:t xml:space="preserve">path” </w:t>
      </w:r>
    </w:p>
    <w:p w:rsidR="00FE70F9" w:rsidRPr="001604B8" w:rsidRDefault="00FE70F9" w:rsidP="001604B8">
      <w:pPr>
        <w:rPr>
          <w:b/>
          <w:lang w:val="es-ES" w:eastAsia="ar-SA"/>
        </w:rPr>
      </w:pPr>
      <w:r w:rsidRPr="001604B8">
        <w:rPr>
          <w:b/>
          <w:lang w:val="es-ES" w:eastAsia="ar-SA"/>
        </w:rPr>
        <w:t>&lt;/</w:t>
      </w:r>
      <w:proofErr w:type="spellStart"/>
      <w:r w:rsidRPr="001604B8">
        <w:rPr>
          <w:b/>
          <w:lang w:val="es-ES" w:eastAsia="ar-SA"/>
        </w:rPr>
        <w:t>VirtualHost</w:t>
      </w:r>
      <w:proofErr w:type="spellEnd"/>
      <w:r w:rsidRPr="001604B8">
        <w:rPr>
          <w:b/>
          <w:lang w:val="es-ES" w:eastAsia="ar-SA"/>
        </w:rPr>
        <w:t>&gt;</w:t>
      </w:r>
    </w:p>
    <w:p w:rsidR="00FE70F9" w:rsidRPr="00F80127" w:rsidRDefault="00FE70F9" w:rsidP="00223FF6">
      <w:pPr>
        <w:pStyle w:val="Ttulo3"/>
        <w:keepLines/>
        <w:widowControl/>
        <w:numPr>
          <w:ilvl w:val="2"/>
          <w:numId w:val="6"/>
        </w:numPr>
        <w:spacing w:before="200" w:after="0"/>
        <w:ind w:left="720" w:hanging="720"/>
        <w:rPr>
          <w:rFonts w:ascii="Cambria" w:eastAsia="Times New Roman" w:hAnsi="Cambria" w:cs="Times New Roman"/>
          <w:sz w:val="24"/>
          <w:szCs w:val="24"/>
          <w:lang w:val="es-ES"/>
        </w:rPr>
      </w:pPr>
      <w:r w:rsidRPr="00F80127">
        <w:rPr>
          <w:rFonts w:ascii="Cambria" w:eastAsia="Times New Roman" w:hAnsi="Cambria" w:cs="Times New Roman"/>
          <w:sz w:val="24"/>
          <w:szCs w:val="24"/>
          <w:lang w:val="es-ES"/>
        </w:rPr>
        <w:t>Petición de autenticación al acceder a un sitio web.</w:t>
      </w:r>
    </w:p>
    <w:p w:rsidR="00FE70F9" w:rsidRPr="001604B8" w:rsidRDefault="00FE70F9" w:rsidP="001604B8">
      <w:pPr>
        <w:pStyle w:val="Textoindependienteprimerasangra"/>
        <w:rPr>
          <w:i/>
          <w:lang w:val="es-ES" w:eastAsia="ar-SA"/>
        </w:rPr>
      </w:pPr>
      <w:r w:rsidRPr="001604B8">
        <w:rPr>
          <w:i/>
          <w:lang w:val="es-ES" w:eastAsia="ar-SA"/>
        </w:rPr>
        <w:t xml:space="preserve">Abre el fichero </w:t>
      </w:r>
      <w:r w:rsidR="003D69BC" w:rsidRPr="001604B8">
        <w:rPr>
          <w:i/>
          <w:lang w:val="es-ES"/>
        </w:rPr>
        <w:t>C:</w:t>
      </w:r>
      <w:r w:rsidR="00BA7E6F" w:rsidRPr="001604B8">
        <w:rPr>
          <w:i/>
          <w:lang w:val="es-ES"/>
        </w:rPr>
        <w:t>/</w:t>
      </w:r>
      <w:r w:rsidR="003D69BC" w:rsidRPr="001604B8">
        <w:rPr>
          <w:i/>
          <w:lang w:val="es-ES"/>
        </w:rPr>
        <w:t>Apache24</w:t>
      </w:r>
      <w:r w:rsidR="00BA7E6F" w:rsidRPr="001604B8">
        <w:rPr>
          <w:i/>
          <w:lang w:val="es-ES"/>
        </w:rPr>
        <w:t>/</w:t>
      </w:r>
      <w:r w:rsidRPr="001604B8">
        <w:rPr>
          <w:i/>
          <w:lang w:val="es-ES" w:eastAsia="ar-SA"/>
        </w:rPr>
        <w:t>conf</w:t>
      </w:r>
      <w:r w:rsidR="00BA7E6F" w:rsidRPr="001604B8">
        <w:rPr>
          <w:i/>
          <w:lang w:val="es-ES" w:eastAsia="ar-SA"/>
        </w:rPr>
        <w:t>/</w:t>
      </w:r>
      <w:r w:rsidRPr="001604B8">
        <w:rPr>
          <w:i/>
          <w:lang w:val="es-ES" w:eastAsia="ar-SA"/>
        </w:rPr>
        <w:t>extra</w:t>
      </w:r>
      <w:r w:rsidR="00BA7E6F" w:rsidRPr="001604B8">
        <w:rPr>
          <w:i/>
          <w:lang w:val="es-ES" w:eastAsia="ar-SA"/>
        </w:rPr>
        <w:t>/</w:t>
      </w:r>
      <w:r w:rsidRPr="001604B8">
        <w:rPr>
          <w:i/>
          <w:lang w:val="es-ES" w:eastAsia="ar-SA"/>
        </w:rPr>
        <w:t xml:space="preserve">httpd-vhosts.conf, añade el directorio y la opción </w:t>
      </w:r>
      <w:proofErr w:type="spellStart"/>
      <w:r w:rsidRPr="001604B8">
        <w:rPr>
          <w:i/>
          <w:lang w:val="es-ES" w:eastAsia="ar-SA"/>
        </w:rPr>
        <w:t>AllowOverride</w:t>
      </w:r>
      <w:proofErr w:type="spellEnd"/>
      <w:r w:rsidRPr="001604B8">
        <w:rPr>
          <w:i/>
          <w:lang w:val="es-ES" w:eastAsia="ar-SA"/>
        </w:rPr>
        <w:t xml:space="preserve"> </w:t>
      </w:r>
      <w:proofErr w:type="spellStart"/>
      <w:r w:rsidRPr="001604B8">
        <w:rPr>
          <w:i/>
          <w:lang w:val="es-ES" w:eastAsia="ar-SA"/>
        </w:rPr>
        <w:t>AuthConfig</w:t>
      </w:r>
      <w:proofErr w:type="spellEnd"/>
      <w:r w:rsidRPr="001604B8">
        <w:rPr>
          <w:i/>
          <w:lang w:val="es-ES" w:eastAsia="ar-SA"/>
        </w:rPr>
        <w:t>:</w:t>
      </w:r>
    </w:p>
    <w:p w:rsidR="00FE70F9" w:rsidRPr="001604B8" w:rsidRDefault="00FE70F9" w:rsidP="001604B8">
      <w:pPr>
        <w:rPr>
          <w:b/>
          <w:lang w:val="en-US" w:eastAsia="ar-SA"/>
        </w:rPr>
      </w:pPr>
      <w:r w:rsidRPr="001604B8">
        <w:rPr>
          <w:b/>
          <w:lang w:val="en-US" w:eastAsia="ar-SA"/>
        </w:rPr>
        <w:t>&lt;Directory “C:/path”&gt;</w:t>
      </w:r>
    </w:p>
    <w:p w:rsidR="00FE70F9" w:rsidRPr="001604B8" w:rsidRDefault="00FE70F9" w:rsidP="001604B8">
      <w:pPr>
        <w:pStyle w:val="Sangranormal"/>
        <w:rPr>
          <w:b/>
          <w:lang w:val="en-US" w:eastAsia="ar-SA"/>
        </w:rPr>
      </w:pPr>
      <w:r w:rsidRPr="001604B8">
        <w:rPr>
          <w:b/>
          <w:lang w:val="en-US" w:eastAsia="ar-SA"/>
        </w:rPr>
        <w:t xml:space="preserve">Options Indexes </w:t>
      </w:r>
      <w:proofErr w:type="spellStart"/>
      <w:r w:rsidRPr="001604B8">
        <w:rPr>
          <w:b/>
          <w:lang w:val="en-US" w:eastAsia="ar-SA"/>
        </w:rPr>
        <w:t>FollowSymLinks</w:t>
      </w:r>
      <w:proofErr w:type="spellEnd"/>
    </w:p>
    <w:p w:rsidR="00FE70F9" w:rsidRPr="001604B8" w:rsidRDefault="00FE70F9" w:rsidP="001604B8">
      <w:pPr>
        <w:pStyle w:val="Sangranormal"/>
        <w:rPr>
          <w:b/>
          <w:lang w:val="en-US" w:eastAsia="ar-SA"/>
        </w:rPr>
      </w:pPr>
      <w:proofErr w:type="spellStart"/>
      <w:r w:rsidRPr="001604B8">
        <w:rPr>
          <w:b/>
          <w:lang w:val="en-US" w:eastAsia="ar-SA"/>
        </w:rPr>
        <w:t>AllowOverride</w:t>
      </w:r>
      <w:proofErr w:type="spellEnd"/>
      <w:r w:rsidRPr="001604B8">
        <w:rPr>
          <w:b/>
          <w:lang w:val="en-US" w:eastAsia="ar-SA"/>
        </w:rPr>
        <w:t xml:space="preserve"> </w:t>
      </w:r>
      <w:proofErr w:type="spellStart"/>
      <w:r w:rsidRPr="001604B8">
        <w:rPr>
          <w:b/>
          <w:lang w:val="en-US" w:eastAsia="ar-SA"/>
        </w:rPr>
        <w:t>AuthConfig</w:t>
      </w:r>
      <w:proofErr w:type="spellEnd"/>
    </w:p>
    <w:p w:rsidR="00FE70F9" w:rsidRPr="001604B8" w:rsidRDefault="00FE70F9" w:rsidP="001604B8">
      <w:pPr>
        <w:pStyle w:val="Sangranormal"/>
        <w:rPr>
          <w:b/>
          <w:lang w:val="en-US" w:eastAsia="ar-SA"/>
        </w:rPr>
      </w:pPr>
      <w:r w:rsidRPr="001604B8">
        <w:rPr>
          <w:b/>
          <w:lang w:val="en-US" w:eastAsia="ar-SA"/>
        </w:rPr>
        <w:t xml:space="preserve">Order </w:t>
      </w:r>
      <w:proofErr w:type="spellStart"/>
      <w:r w:rsidRPr="001604B8">
        <w:rPr>
          <w:b/>
          <w:lang w:val="en-US" w:eastAsia="ar-SA"/>
        </w:rPr>
        <w:t>deny</w:t>
      </w:r>
      <w:proofErr w:type="gramStart"/>
      <w:r w:rsidRPr="001604B8">
        <w:rPr>
          <w:b/>
          <w:lang w:val="en-US" w:eastAsia="ar-SA"/>
        </w:rPr>
        <w:t>,allow</w:t>
      </w:r>
      <w:proofErr w:type="spellEnd"/>
      <w:proofErr w:type="gramEnd"/>
    </w:p>
    <w:p w:rsidR="00FE70F9" w:rsidRPr="001604B8" w:rsidRDefault="00FE70F9" w:rsidP="001604B8">
      <w:pPr>
        <w:pStyle w:val="Sangranormal"/>
        <w:rPr>
          <w:b/>
          <w:lang w:val="en-US" w:eastAsia="ar-SA"/>
        </w:rPr>
      </w:pPr>
      <w:r w:rsidRPr="001604B8">
        <w:rPr>
          <w:b/>
          <w:lang w:val="en-US" w:eastAsia="ar-SA"/>
        </w:rPr>
        <w:t>Allow from all</w:t>
      </w:r>
    </w:p>
    <w:p w:rsidR="00FE70F9" w:rsidRPr="001604B8" w:rsidRDefault="00FE70F9" w:rsidP="001604B8">
      <w:pPr>
        <w:rPr>
          <w:b/>
          <w:lang w:val="es-ES" w:eastAsia="ar-SA"/>
        </w:rPr>
      </w:pPr>
      <w:r w:rsidRPr="001604B8">
        <w:rPr>
          <w:b/>
          <w:lang w:val="es-ES" w:eastAsia="ar-SA"/>
        </w:rPr>
        <w:t>&lt;/</w:t>
      </w:r>
      <w:proofErr w:type="spellStart"/>
      <w:r w:rsidRPr="001604B8">
        <w:rPr>
          <w:b/>
          <w:lang w:val="es-ES" w:eastAsia="ar-SA"/>
        </w:rPr>
        <w:t>Directory</w:t>
      </w:r>
      <w:proofErr w:type="spellEnd"/>
      <w:r w:rsidRPr="001604B8">
        <w:rPr>
          <w:b/>
          <w:lang w:val="es-ES" w:eastAsia="ar-SA"/>
        </w:rPr>
        <w:t>&gt;</w:t>
      </w:r>
    </w:p>
    <w:p w:rsidR="00FE70F9" w:rsidRPr="00F80127" w:rsidRDefault="00FE70F9" w:rsidP="001604B8">
      <w:pPr>
        <w:pStyle w:val="Sangradetextonormal"/>
        <w:rPr>
          <w:lang w:val="es-ES" w:eastAsia="ar-SA"/>
        </w:rPr>
      </w:pPr>
      <w:r w:rsidRPr="00F80127">
        <w:rPr>
          <w:lang w:val="es-ES" w:eastAsia="ar-SA"/>
        </w:rPr>
        <w:t xml:space="preserve">Crea el fichero </w:t>
      </w:r>
      <w:r w:rsidRPr="00F80127">
        <w:rPr>
          <w:b/>
          <w:i/>
          <w:lang w:val="es-ES" w:eastAsia="ar-SA"/>
        </w:rPr>
        <w:t>.</w:t>
      </w:r>
      <w:proofErr w:type="spellStart"/>
      <w:r w:rsidRPr="00F80127">
        <w:rPr>
          <w:b/>
          <w:i/>
          <w:lang w:val="es-ES" w:eastAsia="ar-SA"/>
        </w:rPr>
        <w:t>htaccess</w:t>
      </w:r>
      <w:proofErr w:type="spellEnd"/>
      <w:r w:rsidRPr="00F80127">
        <w:rPr>
          <w:lang w:val="es-ES" w:eastAsia="ar-SA"/>
        </w:rPr>
        <w:t xml:space="preserve"> dentro del </w:t>
      </w:r>
      <w:proofErr w:type="spellStart"/>
      <w:r w:rsidRPr="00F80127">
        <w:rPr>
          <w:lang w:val="es-ES" w:eastAsia="ar-SA"/>
        </w:rPr>
        <w:t>path</w:t>
      </w:r>
      <w:proofErr w:type="spellEnd"/>
      <w:r w:rsidRPr="00F80127">
        <w:rPr>
          <w:lang w:val="es-ES" w:eastAsia="ar-SA"/>
        </w:rPr>
        <w:t xml:space="preserve"> con el siguiente contenido</w:t>
      </w:r>
    </w:p>
    <w:p w:rsidR="00FE70F9" w:rsidRPr="001604B8" w:rsidRDefault="00FE70F9" w:rsidP="001604B8">
      <w:pPr>
        <w:rPr>
          <w:b/>
          <w:lang w:val="es-ES" w:eastAsia="ar-SA"/>
        </w:rPr>
      </w:pPr>
      <w:proofErr w:type="spellStart"/>
      <w:r w:rsidRPr="001604B8">
        <w:rPr>
          <w:b/>
          <w:lang w:val="es-ES" w:eastAsia="ar-SA"/>
        </w:rPr>
        <w:t>AuthType</w:t>
      </w:r>
      <w:proofErr w:type="spellEnd"/>
      <w:r w:rsidRPr="001604B8">
        <w:rPr>
          <w:b/>
          <w:lang w:val="es-ES" w:eastAsia="ar-SA"/>
        </w:rPr>
        <w:t xml:space="preserve"> Basic</w:t>
      </w:r>
    </w:p>
    <w:p w:rsidR="00FE70F9" w:rsidRPr="001604B8" w:rsidRDefault="00FE70F9" w:rsidP="001604B8">
      <w:pPr>
        <w:rPr>
          <w:b/>
          <w:lang w:val="es-ES" w:eastAsia="ar-SA"/>
        </w:rPr>
      </w:pPr>
      <w:proofErr w:type="spellStart"/>
      <w:r w:rsidRPr="001604B8">
        <w:rPr>
          <w:b/>
          <w:lang w:val="es-ES" w:eastAsia="ar-SA"/>
        </w:rPr>
        <w:lastRenderedPageBreak/>
        <w:t>AuthName</w:t>
      </w:r>
      <w:proofErr w:type="spellEnd"/>
      <w:r w:rsidRPr="001604B8">
        <w:rPr>
          <w:b/>
          <w:lang w:val="es-ES" w:eastAsia="ar-SA"/>
        </w:rPr>
        <w:t xml:space="preserve"> “Autenticación requerida para acceder a la intranet”</w:t>
      </w:r>
    </w:p>
    <w:p w:rsidR="00FE70F9" w:rsidRPr="001604B8" w:rsidRDefault="00FE70F9" w:rsidP="001604B8">
      <w:pPr>
        <w:rPr>
          <w:b/>
          <w:lang w:val="en-US" w:eastAsia="ar-SA"/>
        </w:rPr>
      </w:pPr>
      <w:proofErr w:type="spellStart"/>
      <w:r w:rsidRPr="001604B8">
        <w:rPr>
          <w:b/>
          <w:lang w:val="en-US" w:eastAsia="ar-SA"/>
        </w:rPr>
        <w:t>AuthUserFile</w:t>
      </w:r>
      <w:proofErr w:type="spellEnd"/>
      <w:r w:rsidRPr="001604B8">
        <w:rPr>
          <w:b/>
          <w:lang w:val="en-US" w:eastAsia="ar-SA"/>
        </w:rPr>
        <w:t xml:space="preserve"> “C:/path/.</w:t>
      </w:r>
      <w:proofErr w:type="spellStart"/>
      <w:r w:rsidRPr="001604B8">
        <w:rPr>
          <w:b/>
          <w:lang w:val="en-US" w:eastAsia="ar-SA"/>
        </w:rPr>
        <w:t>htpassword</w:t>
      </w:r>
      <w:proofErr w:type="spellEnd"/>
      <w:r w:rsidRPr="001604B8">
        <w:rPr>
          <w:b/>
          <w:lang w:val="en-US" w:eastAsia="ar-SA"/>
        </w:rPr>
        <w:t>”</w:t>
      </w:r>
    </w:p>
    <w:p w:rsidR="00FE70F9" w:rsidRPr="001604B8" w:rsidRDefault="00FE70F9" w:rsidP="001604B8">
      <w:pPr>
        <w:rPr>
          <w:b/>
          <w:lang w:val="en-US" w:eastAsia="ar-SA"/>
        </w:rPr>
      </w:pPr>
      <w:r w:rsidRPr="001604B8">
        <w:rPr>
          <w:b/>
          <w:lang w:val="en-US" w:eastAsia="ar-SA"/>
        </w:rPr>
        <w:t>Require valid-user</w:t>
      </w:r>
    </w:p>
    <w:p w:rsidR="00FE70F9" w:rsidRPr="00F80127" w:rsidRDefault="00FE70F9" w:rsidP="001604B8">
      <w:pPr>
        <w:pStyle w:val="Sangradetextonormal"/>
        <w:rPr>
          <w:lang w:val="es-ES" w:eastAsia="ar-SA"/>
        </w:rPr>
      </w:pPr>
      <w:r w:rsidRPr="00F80127">
        <w:rPr>
          <w:lang w:val="es-ES" w:eastAsia="ar-SA"/>
        </w:rPr>
        <w:t xml:space="preserve">Crea un fichero </w:t>
      </w:r>
      <w:r w:rsidRPr="00F80127">
        <w:rPr>
          <w:b/>
          <w:i/>
          <w:lang w:val="es-ES" w:eastAsia="ar-SA"/>
        </w:rPr>
        <w:t>.</w:t>
      </w:r>
      <w:proofErr w:type="spellStart"/>
      <w:r w:rsidRPr="00F80127">
        <w:rPr>
          <w:b/>
          <w:i/>
          <w:lang w:val="es-ES" w:eastAsia="ar-SA"/>
        </w:rPr>
        <w:t>htpassword</w:t>
      </w:r>
      <w:proofErr w:type="spellEnd"/>
      <w:r w:rsidRPr="00F80127">
        <w:rPr>
          <w:lang w:val="es-ES" w:eastAsia="ar-SA"/>
        </w:rPr>
        <w:t xml:space="preserve"> </w:t>
      </w:r>
      <w:proofErr w:type="spellStart"/>
      <w:r w:rsidRPr="00F80127">
        <w:rPr>
          <w:lang w:val="es-ES" w:eastAsia="ar-SA"/>
        </w:rPr>
        <w:t>el</w:t>
      </w:r>
      <w:proofErr w:type="spellEnd"/>
      <w:r w:rsidRPr="00F80127">
        <w:rPr>
          <w:lang w:val="es-ES" w:eastAsia="ar-SA"/>
        </w:rPr>
        <w:t xml:space="preserve"> </w:t>
      </w:r>
      <w:proofErr w:type="spellStart"/>
      <w:r w:rsidRPr="00F80127">
        <w:rPr>
          <w:lang w:val="es-ES" w:eastAsia="ar-SA"/>
        </w:rPr>
        <w:t>el</w:t>
      </w:r>
      <w:proofErr w:type="spellEnd"/>
      <w:r w:rsidRPr="00F80127">
        <w:rPr>
          <w:lang w:val="es-ES" w:eastAsia="ar-SA"/>
        </w:rPr>
        <w:t xml:space="preserve"> </w:t>
      </w:r>
      <w:proofErr w:type="spellStart"/>
      <w:r w:rsidRPr="00F80127">
        <w:rPr>
          <w:lang w:val="es-ES" w:eastAsia="ar-SA"/>
        </w:rPr>
        <w:t>path</w:t>
      </w:r>
      <w:proofErr w:type="spellEnd"/>
      <w:r w:rsidRPr="00F80127">
        <w:rPr>
          <w:lang w:val="es-ES" w:eastAsia="ar-SA"/>
        </w:rPr>
        <w:t xml:space="preserve"> correspondiente y déjalo vacío. </w:t>
      </w:r>
    </w:p>
    <w:p w:rsidR="00FE70F9" w:rsidRPr="00F80127" w:rsidRDefault="00FE70F9" w:rsidP="001604B8">
      <w:pPr>
        <w:pStyle w:val="Textoindependienteprimerasangra"/>
        <w:rPr>
          <w:lang w:val="es-ES" w:eastAsia="ar-SA"/>
        </w:rPr>
      </w:pPr>
      <w:r w:rsidRPr="00F80127">
        <w:rPr>
          <w:lang w:val="es-ES" w:eastAsia="ar-SA"/>
        </w:rPr>
        <w:t>Abre un terminal (</w:t>
      </w:r>
      <w:proofErr w:type="spellStart"/>
      <w:r w:rsidRPr="00F80127">
        <w:rPr>
          <w:b/>
          <w:i/>
          <w:lang w:val="es-ES" w:eastAsia="ar-SA"/>
        </w:rPr>
        <w:t>cmd</w:t>
      </w:r>
      <w:proofErr w:type="spellEnd"/>
      <w:r w:rsidRPr="00F80127">
        <w:rPr>
          <w:lang w:val="es-ES" w:eastAsia="ar-SA"/>
        </w:rPr>
        <w:t xml:space="preserve">), y muévete a la carpeta </w:t>
      </w:r>
      <w:r w:rsidR="004F4445" w:rsidRPr="00F80127">
        <w:rPr>
          <w:b/>
          <w:i/>
          <w:lang w:val="es-ES"/>
        </w:rPr>
        <w:t>C:</w:t>
      </w:r>
      <w:r w:rsidR="00BA7E6F" w:rsidRPr="00F80127">
        <w:rPr>
          <w:b/>
          <w:i/>
          <w:lang w:val="es-ES"/>
        </w:rPr>
        <w:t>/</w:t>
      </w:r>
      <w:r w:rsidR="004F4445" w:rsidRPr="00F80127">
        <w:rPr>
          <w:b/>
          <w:i/>
          <w:lang w:val="es-ES"/>
        </w:rPr>
        <w:t>Apache24</w:t>
      </w:r>
      <w:r w:rsidR="00BA7E6F" w:rsidRPr="00F80127">
        <w:rPr>
          <w:b/>
          <w:i/>
          <w:lang w:val="es-ES"/>
        </w:rPr>
        <w:t>/</w:t>
      </w:r>
      <w:r w:rsidRPr="00F80127">
        <w:rPr>
          <w:b/>
          <w:i/>
          <w:lang w:val="es-ES" w:eastAsia="ar-SA"/>
        </w:rPr>
        <w:t>bin</w:t>
      </w:r>
      <w:r w:rsidRPr="00F80127">
        <w:rPr>
          <w:lang w:val="es-ES" w:eastAsia="ar-SA"/>
        </w:rPr>
        <w:t>. Una vez ahí, ejecuta la siguiente orden para cada usuario:</w:t>
      </w:r>
    </w:p>
    <w:p w:rsidR="00FE70F9" w:rsidRPr="001604B8" w:rsidRDefault="00FE70F9" w:rsidP="001604B8">
      <w:pPr>
        <w:pStyle w:val="Textoindependiente"/>
        <w:rPr>
          <w:b/>
          <w:lang w:val="en-US" w:eastAsia="ar-SA"/>
        </w:rPr>
      </w:pPr>
      <w:proofErr w:type="spellStart"/>
      <w:proofErr w:type="gramStart"/>
      <w:r w:rsidRPr="001604B8">
        <w:rPr>
          <w:b/>
          <w:lang w:val="en-US" w:eastAsia="ar-SA"/>
        </w:rPr>
        <w:t>htpasswd</w:t>
      </w:r>
      <w:proofErr w:type="spellEnd"/>
      <w:proofErr w:type="gramEnd"/>
      <w:r w:rsidRPr="001604B8">
        <w:rPr>
          <w:b/>
          <w:lang w:val="en-US" w:eastAsia="ar-SA"/>
        </w:rPr>
        <w:t xml:space="preserve"> “C:/path/.</w:t>
      </w:r>
      <w:proofErr w:type="spellStart"/>
      <w:r w:rsidRPr="001604B8">
        <w:rPr>
          <w:b/>
          <w:lang w:val="en-US" w:eastAsia="ar-SA"/>
        </w:rPr>
        <w:t>htpassword</w:t>
      </w:r>
      <w:proofErr w:type="spellEnd"/>
      <w:r w:rsidRPr="001604B8">
        <w:rPr>
          <w:b/>
          <w:lang w:val="en-US" w:eastAsia="ar-SA"/>
        </w:rPr>
        <w:t xml:space="preserve">” </w:t>
      </w:r>
      <w:proofErr w:type="spellStart"/>
      <w:r w:rsidRPr="001604B8">
        <w:rPr>
          <w:b/>
          <w:lang w:val="en-US" w:eastAsia="ar-SA"/>
        </w:rPr>
        <w:t>julen</w:t>
      </w:r>
      <w:proofErr w:type="spellEnd"/>
    </w:p>
    <w:p w:rsidR="00FE70F9" w:rsidRPr="001604B8" w:rsidRDefault="00FE70F9" w:rsidP="001604B8">
      <w:pPr>
        <w:pStyle w:val="Textoindependiente"/>
        <w:rPr>
          <w:b/>
          <w:lang w:val="en-US" w:eastAsia="ar-SA"/>
        </w:rPr>
      </w:pPr>
      <w:r w:rsidRPr="001604B8">
        <w:rPr>
          <w:b/>
          <w:lang w:val="en-US" w:eastAsia="ar-SA"/>
        </w:rPr>
        <w:t xml:space="preserve">New password: (Enter password for </w:t>
      </w:r>
      <w:proofErr w:type="spellStart"/>
      <w:r w:rsidRPr="001604B8">
        <w:rPr>
          <w:b/>
          <w:lang w:val="en-US" w:eastAsia="ar-SA"/>
        </w:rPr>
        <w:t>julen</w:t>
      </w:r>
      <w:proofErr w:type="spellEnd"/>
      <w:r w:rsidRPr="001604B8">
        <w:rPr>
          <w:b/>
          <w:lang w:val="en-US" w:eastAsia="ar-SA"/>
        </w:rPr>
        <w:t>)</w:t>
      </w:r>
    </w:p>
    <w:p w:rsidR="00FE70F9" w:rsidRPr="007D480E" w:rsidRDefault="00FE70F9" w:rsidP="001604B8">
      <w:pPr>
        <w:pStyle w:val="Lneadereferencia"/>
        <w:rPr>
          <w:lang w:val="en-US" w:eastAsia="ar-SA"/>
        </w:rPr>
      </w:pPr>
      <w:r w:rsidRPr="007D480E">
        <w:rPr>
          <w:lang w:val="en-US" w:eastAsia="ar-SA"/>
        </w:rPr>
        <w:t xml:space="preserve">Re-type new password: (Confirm password for </w:t>
      </w:r>
      <w:proofErr w:type="spellStart"/>
      <w:r w:rsidRPr="007D480E">
        <w:rPr>
          <w:lang w:val="en-US" w:eastAsia="ar-SA"/>
        </w:rPr>
        <w:t>julen</w:t>
      </w:r>
      <w:proofErr w:type="spellEnd"/>
      <w:r w:rsidRPr="007D480E">
        <w:rPr>
          <w:lang w:val="en-US" w:eastAsia="ar-SA"/>
        </w:rPr>
        <w:t>)</w:t>
      </w:r>
    </w:p>
    <w:p w:rsidR="007A37B4" w:rsidRPr="00F80127" w:rsidRDefault="00BD2361" w:rsidP="00223FF6">
      <w:pPr>
        <w:pStyle w:val="Ttulo2"/>
        <w:widowControl/>
        <w:numPr>
          <w:ilvl w:val="1"/>
          <w:numId w:val="6"/>
        </w:numPr>
        <w:spacing w:after="60"/>
        <w:ind w:left="576" w:hanging="576"/>
        <w:rPr>
          <w:rFonts w:ascii="Arial" w:eastAsia="Times New Roman" w:hAnsi="Arial" w:cs="Arial"/>
          <w:i/>
          <w:iCs/>
          <w:kern w:val="0"/>
          <w:sz w:val="28"/>
          <w:szCs w:val="28"/>
          <w:lang w:val="es-ES"/>
        </w:rPr>
      </w:pPr>
      <w:bookmarkStart w:id="26" w:name="_Toc496599368"/>
      <w:r w:rsidRPr="00F80127">
        <w:rPr>
          <w:rFonts w:ascii="Arial" w:eastAsia="Times New Roman" w:hAnsi="Arial" w:cs="Arial"/>
          <w:i/>
          <w:iCs/>
          <w:kern w:val="0"/>
          <w:sz w:val="28"/>
          <w:szCs w:val="28"/>
          <w:lang w:val="es-ES"/>
        </w:rPr>
        <w:t>Testeando el servidor</w:t>
      </w:r>
      <w:bookmarkEnd w:id="26"/>
    </w:p>
    <w:p w:rsidR="007A37B4" w:rsidRPr="00F80127" w:rsidRDefault="00D11306" w:rsidP="001604B8">
      <w:pPr>
        <w:pStyle w:val="Textoindependienteprimerasangra"/>
        <w:rPr>
          <w:lang w:val="es-ES"/>
        </w:rPr>
      </w:pPr>
      <w:r w:rsidRPr="00F80127">
        <w:rPr>
          <w:lang w:val="es-ES"/>
        </w:rPr>
        <w:t xml:space="preserve">Para testear el funcionamiento del servidor podemos seguir las instrucciones del capítulo de GNU/Linux e intentar acceder al servidor web desde la propia máquina o </w:t>
      </w:r>
      <w:r w:rsidR="00EC7A17" w:rsidRPr="00F80127">
        <w:rPr>
          <w:lang w:val="es-ES"/>
        </w:rPr>
        <w:t>desde otro equipo escribiendo la dirección IP o su nombre completo de dominio.</w:t>
      </w:r>
    </w:p>
    <w:p w:rsidR="007A37B4" w:rsidRPr="00F80127" w:rsidRDefault="007A37B4" w:rsidP="00223FF6">
      <w:pPr>
        <w:pStyle w:val="Ttulo3"/>
        <w:keepLines/>
        <w:widowControl/>
        <w:numPr>
          <w:ilvl w:val="2"/>
          <w:numId w:val="6"/>
        </w:numPr>
        <w:spacing w:before="200" w:after="0"/>
        <w:ind w:left="720" w:hanging="720"/>
        <w:rPr>
          <w:rFonts w:ascii="Cambria" w:eastAsia="Times New Roman" w:hAnsi="Cambria" w:cs="Times New Roman"/>
          <w:sz w:val="24"/>
          <w:szCs w:val="24"/>
          <w:lang w:val="es-ES"/>
        </w:rPr>
      </w:pPr>
      <w:r w:rsidRPr="00F80127">
        <w:rPr>
          <w:rFonts w:ascii="Cambria" w:eastAsia="Times New Roman" w:hAnsi="Cambria" w:cs="Times New Roman"/>
          <w:sz w:val="24"/>
          <w:szCs w:val="24"/>
          <w:lang w:val="es-ES"/>
        </w:rPr>
        <w:t>Error</w:t>
      </w:r>
      <w:r w:rsidR="00BD2361" w:rsidRPr="00F80127">
        <w:rPr>
          <w:rFonts w:ascii="Cambria" w:eastAsia="Times New Roman" w:hAnsi="Cambria" w:cs="Times New Roman"/>
          <w:sz w:val="24"/>
          <w:szCs w:val="24"/>
          <w:lang w:val="es-ES"/>
        </w:rPr>
        <w:t>e</w:t>
      </w:r>
      <w:r w:rsidRPr="00F80127">
        <w:rPr>
          <w:rFonts w:ascii="Cambria" w:eastAsia="Times New Roman" w:hAnsi="Cambria" w:cs="Times New Roman"/>
          <w:sz w:val="24"/>
          <w:szCs w:val="24"/>
          <w:lang w:val="es-ES"/>
        </w:rPr>
        <w:t>s</w:t>
      </w:r>
    </w:p>
    <w:p w:rsidR="007A37B4" w:rsidRPr="00F80127" w:rsidRDefault="00BD2361" w:rsidP="001604B8">
      <w:pPr>
        <w:pStyle w:val="Textoindependienteprimerasangra"/>
        <w:rPr>
          <w:lang w:val="es-ES"/>
        </w:rPr>
      </w:pPr>
      <w:r w:rsidRPr="00F80127">
        <w:rPr>
          <w:lang w:val="es-ES"/>
        </w:rPr>
        <w:t>Por defecto los errores se almacenarán en el fichero</w:t>
      </w:r>
      <w:r w:rsidR="007A37B4" w:rsidRPr="00F80127">
        <w:rPr>
          <w:lang w:val="es-ES"/>
        </w:rPr>
        <w:t xml:space="preserve"> </w:t>
      </w:r>
      <w:r w:rsidR="004F4445" w:rsidRPr="00F80127">
        <w:rPr>
          <w:b/>
          <w:i/>
          <w:lang w:val="es-ES"/>
        </w:rPr>
        <w:t>C:/Apache24/</w:t>
      </w:r>
      <w:r w:rsidR="007A37B4" w:rsidRPr="00F80127">
        <w:rPr>
          <w:b/>
          <w:i/>
          <w:lang w:val="es-ES"/>
        </w:rPr>
        <w:t>logs/error.log</w:t>
      </w:r>
      <w:r w:rsidRPr="00F80127">
        <w:rPr>
          <w:lang w:val="es-ES"/>
        </w:rPr>
        <w:t>.</w:t>
      </w:r>
    </w:p>
    <w:p w:rsidR="007A37B4" w:rsidRPr="00F80127" w:rsidRDefault="00925777" w:rsidP="002911AA">
      <w:pPr>
        <w:jc w:val="center"/>
        <w:rPr>
          <w:kern w:val="36"/>
          <w:sz w:val="32"/>
          <w:szCs w:val="32"/>
          <w:lang w:val="es-ES" w:eastAsia="ar-SA"/>
        </w:rPr>
      </w:pPr>
      <w:r>
        <w:rPr>
          <w:noProof/>
          <w:lang w:val="es-ES"/>
        </w:rPr>
        <w:drawing>
          <wp:inline distT="0" distB="0" distL="0" distR="0" wp14:anchorId="57A80820" wp14:editId="644C93AE">
            <wp:extent cx="6113780" cy="12655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t="49265" b="21704"/>
                    <a:stretch>
                      <a:fillRect/>
                    </a:stretch>
                  </pic:blipFill>
                  <pic:spPr bwMode="auto">
                    <a:xfrm>
                      <a:off x="0" y="0"/>
                      <a:ext cx="6113780" cy="1265555"/>
                    </a:xfrm>
                    <a:prstGeom prst="rect">
                      <a:avLst/>
                    </a:prstGeom>
                    <a:noFill/>
                    <a:ln>
                      <a:noFill/>
                    </a:ln>
                  </pic:spPr>
                </pic:pic>
              </a:graphicData>
            </a:graphic>
          </wp:inline>
        </w:drawing>
      </w:r>
    </w:p>
    <w:bookmarkEnd w:id="17"/>
    <w:bookmarkEnd w:id="18"/>
    <w:p w:rsidR="000D13B6" w:rsidRPr="00F80127" w:rsidRDefault="000D13B6" w:rsidP="00334FC6">
      <w:pPr>
        <w:widowControl/>
        <w:suppressAutoHyphens w:val="0"/>
        <w:ind w:left="284"/>
        <w:jc w:val="both"/>
        <w:rPr>
          <w:rFonts w:ascii="Arial" w:eastAsia="Times New Roman" w:hAnsi="Arial" w:cs="Arial"/>
          <w:lang w:val="es-ES" w:eastAsia="ar-SA"/>
        </w:rPr>
      </w:pPr>
      <w:r w:rsidRPr="00F80127">
        <w:rPr>
          <w:rFonts w:ascii="Arial" w:eastAsia="Times New Roman" w:hAnsi="Arial" w:cs="Arial"/>
          <w:lang w:val="es-ES" w:eastAsia="ar-SA"/>
        </w:rPr>
        <w:t xml:space="preserve"> </w:t>
      </w:r>
    </w:p>
    <w:sectPr w:rsidR="000D13B6" w:rsidRPr="00F80127" w:rsidSect="00E5791B">
      <w:headerReference w:type="default" r:id="rId33"/>
      <w:footerReference w:type="default" r:id="rId34"/>
      <w:pgSz w:w="11905" w:h="16837"/>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027" w:rsidRDefault="00304027">
      <w:r>
        <w:separator/>
      </w:r>
    </w:p>
  </w:endnote>
  <w:endnote w:type="continuationSeparator" w:id="0">
    <w:p w:rsidR="00304027" w:rsidRDefault="00304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246029" w:usb3="00000000" w:csb0="000001FF" w:csb1="00000000"/>
  </w:font>
  <w:font w:name="Nimbus Sans L">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DejaVu Sans Mono">
    <w:charset w:val="00"/>
    <w:family w:val="modern"/>
    <w:pitch w:val="fixed"/>
    <w:sig w:usb0="E70026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4B8" w:rsidRDefault="001604B8" w:rsidP="003B1ECA">
    <w:pPr>
      <w:pStyle w:val="Piedepgina"/>
      <w:pBdr>
        <w:bottom w:val="double" w:sz="1" w:space="1" w:color="000000"/>
      </w:pBdr>
      <w:jc w:val="center"/>
    </w:pPr>
  </w:p>
  <w:p w:rsidR="001604B8" w:rsidRDefault="001604B8" w:rsidP="003B1ECA">
    <w:pPr>
      <w:pStyle w:val="Piedepgina"/>
      <w:jc w:val="center"/>
    </w:pP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A244B1">
      <w:rPr>
        <w:rStyle w:val="Nmerodepgina"/>
        <w:rFonts w:cs="Arial"/>
        <w:noProof/>
      </w:rPr>
      <w:t>6</w:t>
    </w:r>
    <w:r>
      <w:rPr>
        <w:rStyle w:val="Nmerodepgina"/>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027" w:rsidRDefault="00304027">
      <w:r>
        <w:separator/>
      </w:r>
    </w:p>
  </w:footnote>
  <w:footnote w:type="continuationSeparator" w:id="0">
    <w:p w:rsidR="00304027" w:rsidRDefault="003040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4B8" w:rsidRDefault="001604B8" w:rsidP="00CA02C7">
    <w:pPr>
      <w:pStyle w:val="Encabezado"/>
      <w:pBdr>
        <w:bottom w:val="double" w:sz="1" w:space="1" w:color="000000"/>
      </w:pBdr>
      <w:tabs>
        <w:tab w:val="clear" w:pos="4818"/>
        <w:tab w:val="clear" w:pos="9637"/>
        <w:tab w:val="center" w:pos="4820"/>
        <w:tab w:val="right" w:pos="9639"/>
      </w:tabs>
      <w:jc w:val="right"/>
      <w:rPr>
        <w:rFonts w:ascii="Arial" w:hAnsi="Arial" w:cs="Arial"/>
        <w:lang w:val="es-ES"/>
      </w:rPr>
    </w:pPr>
    <w:r>
      <w:rPr>
        <w:rFonts w:ascii="Arial" w:hAnsi="Arial" w:cs="Arial"/>
        <w:lang w:val="es-ES"/>
      </w:rPr>
      <w:t>Servidor HTTP</w:t>
    </w:r>
  </w:p>
  <w:p w:rsidR="001604B8" w:rsidRPr="003B1ECA" w:rsidRDefault="001604B8">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1FABE58"/>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pStyle w:val="Ttulo6"/>
      <w:lvlText w:val="%1.%2.%3.%4.%5.%6."/>
      <w:lvlJc w:val="left"/>
      <w:pPr>
        <w:ind w:left="2736" w:hanging="936"/>
      </w:pPr>
    </w:lvl>
    <w:lvl w:ilvl="6">
      <w:start w:val="1"/>
      <w:numFmt w:val="decimal"/>
      <w:pStyle w:val="Ttulo7"/>
      <w:lvlText w:val="%1.%2.%3.%4.%5.%6.%7."/>
      <w:lvlJc w:val="left"/>
      <w:pPr>
        <w:ind w:left="3240" w:hanging="1080"/>
      </w:pPr>
    </w:lvl>
    <w:lvl w:ilvl="7">
      <w:start w:val="1"/>
      <w:numFmt w:val="decimal"/>
      <w:pStyle w:val="Ttulo8"/>
      <w:lvlText w:val="%1.%2.%3.%4.%5.%6.%7.%8."/>
      <w:lvlJc w:val="left"/>
      <w:pPr>
        <w:ind w:left="3744" w:hanging="1224"/>
      </w:pPr>
    </w:lvl>
    <w:lvl w:ilvl="8">
      <w:start w:val="1"/>
      <w:numFmt w:val="decimal"/>
      <w:lvlText w:val="%1.%2.%3.%4.%5.%6.%7.%8.%9."/>
      <w:lvlJc w:val="left"/>
      <w:pPr>
        <w:ind w:left="4320" w:hanging="1440"/>
      </w:pPr>
    </w:lvl>
  </w:abstractNum>
  <w:abstractNum w:abstractNumId="2">
    <w:nsid w:val="00000002"/>
    <w:multiLevelType w:val="multilevel"/>
    <w:tmpl w:val="00000002"/>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3"/>
    <w:multiLevelType w:val="multilevel"/>
    <w:tmpl w:val="00000003"/>
    <w:name w:val="WW8Num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5"/>
    <w:multiLevelType w:val="multilevel"/>
    <w:tmpl w:val="00000005"/>
    <w:name w:val="WW8Num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6"/>
    <w:multiLevelType w:val="multilevel"/>
    <w:tmpl w:val="00000006"/>
    <w:name w:val="WW8Num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7"/>
    <w:multiLevelType w:val="multilevel"/>
    <w:tmpl w:val="00000007"/>
    <w:name w:val="WW8Num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000008"/>
    <w:multiLevelType w:val="multilevel"/>
    <w:tmpl w:val="00000008"/>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7516155"/>
    <w:multiLevelType w:val="hybridMultilevel"/>
    <w:tmpl w:val="9C70DB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24657E04"/>
    <w:multiLevelType w:val="hybridMultilevel"/>
    <w:tmpl w:val="78A60C0C"/>
    <w:lvl w:ilvl="0" w:tplc="0C0A000F">
      <w:start w:val="1"/>
      <w:numFmt w:val="decimal"/>
      <w:lvlText w:val="%1."/>
      <w:lvlJc w:val="left"/>
      <w:pPr>
        <w:ind w:left="1131" w:hanging="360"/>
      </w:pPr>
    </w:lvl>
    <w:lvl w:ilvl="1" w:tplc="0C0A0019" w:tentative="1">
      <w:start w:val="1"/>
      <w:numFmt w:val="lowerLetter"/>
      <w:lvlText w:val="%2."/>
      <w:lvlJc w:val="left"/>
      <w:pPr>
        <w:ind w:left="1851" w:hanging="360"/>
      </w:pPr>
    </w:lvl>
    <w:lvl w:ilvl="2" w:tplc="0C0A001B" w:tentative="1">
      <w:start w:val="1"/>
      <w:numFmt w:val="lowerRoman"/>
      <w:lvlText w:val="%3."/>
      <w:lvlJc w:val="right"/>
      <w:pPr>
        <w:ind w:left="2571" w:hanging="180"/>
      </w:pPr>
    </w:lvl>
    <w:lvl w:ilvl="3" w:tplc="0C0A000F" w:tentative="1">
      <w:start w:val="1"/>
      <w:numFmt w:val="decimal"/>
      <w:lvlText w:val="%4."/>
      <w:lvlJc w:val="left"/>
      <w:pPr>
        <w:ind w:left="3291" w:hanging="360"/>
      </w:pPr>
    </w:lvl>
    <w:lvl w:ilvl="4" w:tplc="0C0A0019" w:tentative="1">
      <w:start w:val="1"/>
      <w:numFmt w:val="lowerLetter"/>
      <w:lvlText w:val="%5."/>
      <w:lvlJc w:val="left"/>
      <w:pPr>
        <w:ind w:left="4011" w:hanging="360"/>
      </w:pPr>
    </w:lvl>
    <w:lvl w:ilvl="5" w:tplc="0C0A001B" w:tentative="1">
      <w:start w:val="1"/>
      <w:numFmt w:val="lowerRoman"/>
      <w:lvlText w:val="%6."/>
      <w:lvlJc w:val="right"/>
      <w:pPr>
        <w:ind w:left="4731" w:hanging="180"/>
      </w:pPr>
    </w:lvl>
    <w:lvl w:ilvl="6" w:tplc="0C0A000F" w:tentative="1">
      <w:start w:val="1"/>
      <w:numFmt w:val="decimal"/>
      <w:lvlText w:val="%7."/>
      <w:lvlJc w:val="left"/>
      <w:pPr>
        <w:ind w:left="5451" w:hanging="360"/>
      </w:pPr>
    </w:lvl>
    <w:lvl w:ilvl="7" w:tplc="0C0A0019" w:tentative="1">
      <w:start w:val="1"/>
      <w:numFmt w:val="lowerLetter"/>
      <w:lvlText w:val="%8."/>
      <w:lvlJc w:val="left"/>
      <w:pPr>
        <w:ind w:left="6171" w:hanging="360"/>
      </w:pPr>
    </w:lvl>
    <w:lvl w:ilvl="8" w:tplc="0C0A001B" w:tentative="1">
      <w:start w:val="1"/>
      <w:numFmt w:val="lowerRoman"/>
      <w:lvlText w:val="%9."/>
      <w:lvlJc w:val="right"/>
      <w:pPr>
        <w:ind w:left="6891" w:hanging="180"/>
      </w:pPr>
    </w:lvl>
  </w:abstractNum>
  <w:abstractNum w:abstractNumId="12">
    <w:nsid w:val="5DED0A78"/>
    <w:multiLevelType w:val="hybridMultilevel"/>
    <w:tmpl w:val="A0F45F3C"/>
    <w:lvl w:ilvl="0" w:tplc="042D0001">
      <w:start w:val="1"/>
      <w:numFmt w:val="bullet"/>
      <w:lvlText w:val=""/>
      <w:lvlJc w:val="left"/>
      <w:pPr>
        <w:ind w:left="1080" w:hanging="360"/>
      </w:pPr>
      <w:rPr>
        <w:rFonts w:ascii="Symbol" w:hAnsi="Symbol" w:hint="default"/>
      </w:rPr>
    </w:lvl>
    <w:lvl w:ilvl="1" w:tplc="042D0003" w:tentative="1">
      <w:start w:val="1"/>
      <w:numFmt w:val="bullet"/>
      <w:lvlText w:val="o"/>
      <w:lvlJc w:val="left"/>
      <w:pPr>
        <w:ind w:left="1800" w:hanging="360"/>
      </w:pPr>
      <w:rPr>
        <w:rFonts w:ascii="Courier New" w:hAnsi="Courier New" w:cs="Courier New" w:hint="default"/>
      </w:rPr>
    </w:lvl>
    <w:lvl w:ilvl="2" w:tplc="042D0005" w:tentative="1">
      <w:start w:val="1"/>
      <w:numFmt w:val="bullet"/>
      <w:lvlText w:val=""/>
      <w:lvlJc w:val="left"/>
      <w:pPr>
        <w:ind w:left="2520" w:hanging="360"/>
      </w:pPr>
      <w:rPr>
        <w:rFonts w:ascii="Wingdings" w:hAnsi="Wingdings" w:hint="default"/>
      </w:rPr>
    </w:lvl>
    <w:lvl w:ilvl="3" w:tplc="042D0001" w:tentative="1">
      <w:start w:val="1"/>
      <w:numFmt w:val="bullet"/>
      <w:lvlText w:val=""/>
      <w:lvlJc w:val="left"/>
      <w:pPr>
        <w:ind w:left="3240" w:hanging="360"/>
      </w:pPr>
      <w:rPr>
        <w:rFonts w:ascii="Symbol" w:hAnsi="Symbol" w:hint="default"/>
      </w:rPr>
    </w:lvl>
    <w:lvl w:ilvl="4" w:tplc="042D0003" w:tentative="1">
      <w:start w:val="1"/>
      <w:numFmt w:val="bullet"/>
      <w:lvlText w:val="o"/>
      <w:lvlJc w:val="left"/>
      <w:pPr>
        <w:ind w:left="3960" w:hanging="360"/>
      </w:pPr>
      <w:rPr>
        <w:rFonts w:ascii="Courier New" w:hAnsi="Courier New" w:cs="Courier New" w:hint="default"/>
      </w:rPr>
    </w:lvl>
    <w:lvl w:ilvl="5" w:tplc="042D0005" w:tentative="1">
      <w:start w:val="1"/>
      <w:numFmt w:val="bullet"/>
      <w:lvlText w:val=""/>
      <w:lvlJc w:val="left"/>
      <w:pPr>
        <w:ind w:left="4680" w:hanging="360"/>
      </w:pPr>
      <w:rPr>
        <w:rFonts w:ascii="Wingdings" w:hAnsi="Wingdings" w:hint="default"/>
      </w:rPr>
    </w:lvl>
    <w:lvl w:ilvl="6" w:tplc="042D0001" w:tentative="1">
      <w:start w:val="1"/>
      <w:numFmt w:val="bullet"/>
      <w:lvlText w:val=""/>
      <w:lvlJc w:val="left"/>
      <w:pPr>
        <w:ind w:left="5400" w:hanging="360"/>
      </w:pPr>
      <w:rPr>
        <w:rFonts w:ascii="Symbol" w:hAnsi="Symbol" w:hint="default"/>
      </w:rPr>
    </w:lvl>
    <w:lvl w:ilvl="7" w:tplc="042D0003" w:tentative="1">
      <w:start w:val="1"/>
      <w:numFmt w:val="bullet"/>
      <w:lvlText w:val="o"/>
      <w:lvlJc w:val="left"/>
      <w:pPr>
        <w:ind w:left="6120" w:hanging="360"/>
      </w:pPr>
      <w:rPr>
        <w:rFonts w:ascii="Courier New" w:hAnsi="Courier New" w:cs="Courier New" w:hint="default"/>
      </w:rPr>
    </w:lvl>
    <w:lvl w:ilvl="8" w:tplc="042D0005" w:tentative="1">
      <w:start w:val="1"/>
      <w:numFmt w:val="bullet"/>
      <w:lvlText w:val=""/>
      <w:lvlJc w:val="left"/>
      <w:pPr>
        <w:ind w:left="6840" w:hanging="360"/>
      </w:pPr>
      <w:rPr>
        <w:rFonts w:ascii="Wingdings" w:hAnsi="Wingdings" w:hint="default"/>
      </w:rPr>
    </w:lvl>
  </w:abstractNum>
  <w:abstractNum w:abstractNumId="13">
    <w:nsid w:val="611B20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C217910"/>
    <w:multiLevelType w:val="hybridMultilevel"/>
    <w:tmpl w:val="6F2EC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030359C"/>
    <w:multiLevelType w:val="hybridMultilevel"/>
    <w:tmpl w:val="A28C847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10"/>
  </w:num>
  <w:num w:numId="4">
    <w:abstractNumId w:val="11"/>
  </w:num>
  <w:num w:numId="5">
    <w:abstractNumId w:val="12"/>
  </w:num>
  <w:num w:numId="6">
    <w:abstractNumId w:val="13"/>
  </w:num>
  <w:num w:numId="7">
    <w:abstractNumId w:val="1"/>
  </w:num>
  <w:num w:numId="8">
    <w:abstractNumId w:val="14"/>
  </w:num>
  <w:num w:numId="9">
    <w:abstractNumId w:val="1"/>
  </w:num>
  <w:num w:numId="10">
    <w:abstractNumId w:val="1"/>
  </w:num>
  <w:num w:numId="11">
    <w:abstractNumId w:val="1"/>
  </w:num>
  <w:num w:numId="12">
    <w:abstractNumId w:val="1"/>
  </w:num>
  <w:num w:numId="13">
    <w:abstractNumId w:val="1"/>
  </w:num>
  <w:num w:numId="14">
    <w:abstractNumId w:val="1"/>
  </w:num>
  <w:num w:numId="15">
    <w:abstractNumId w:val="15"/>
  </w:num>
  <w:num w:numId="1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CA"/>
    <w:rsid w:val="00005080"/>
    <w:rsid w:val="00051274"/>
    <w:rsid w:val="00064A96"/>
    <w:rsid w:val="00066305"/>
    <w:rsid w:val="00067FD6"/>
    <w:rsid w:val="000736A8"/>
    <w:rsid w:val="00073E3B"/>
    <w:rsid w:val="00083F0B"/>
    <w:rsid w:val="00095B10"/>
    <w:rsid w:val="000A002F"/>
    <w:rsid w:val="000A60E7"/>
    <w:rsid w:val="000B05D6"/>
    <w:rsid w:val="000B6706"/>
    <w:rsid w:val="000D13B6"/>
    <w:rsid w:val="000E391B"/>
    <w:rsid w:val="001068B0"/>
    <w:rsid w:val="00136489"/>
    <w:rsid w:val="001604B8"/>
    <w:rsid w:val="001945A2"/>
    <w:rsid w:val="001C18C5"/>
    <w:rsid w:val="001C717C"/>
    <w:rsid w:val="001F3160"/>
    <w:rsid w:val="002123CA"/>
    <w:rsid w:val="00223FF6"/>
    <w:rsid w:val="002335F9"/>
    <w:rsid w:val="00253A2B"/>
    <w:rsid w:val="00277E44"/>
    <w:rsid w:val="00290889"/>
    <w:rsid w:val="002911AA"/>
    <w:rsid w:val="00295231"/>
    <w:rsid w:val="002A28AA"/>
    <w:rsid w:val="002B05B7"/>
    <w:rsid w:val="002F0A94"/>
    <w:rsid w:val="00304027"/>
    <w:rsid w:val="00332142"/>
    <w:rsid w:val="00334FC6"/>
    <w:rsid w:val="00367C92"/>
    <w:rsid w:val="003A283D"/>
    <w:rsid w:val="003B1ECA"/>
    <w:rsid w:val="003C1CAE"/>
    <w:rsid w:val="003C2756"/>
    <w:rsid w:val="003D69BC"/>
    <w:rsid w:val="00435591"/>
    <w:rsid w:val="0044648F"/>
    <w:rsid w:val="00471C72"/>
    <w:rsid w:val="004772FD"/>
    <w:rsid w:val="004A7EFC"/>
    <w:rsid w:val="004C3A4C"/>
    <w:rsid w:val="004C5B00"/>
    <w:rsid w:val="004E2807"/>
    <w:rsid w:val="004E29C7"/>
    <w:rsid w:val="004F4445"/>
    <w:rsid w:val="00500B59"/>
    <w:rsid w:val="00520ED4"/>
    <w:rsid w:val="00555910"/>
    <w:rsid w:val="00575BDF"/>
    <w:rsid w:val="0063086A"/>
    <w:rsid w:val="006326A3"/>
    <w:rsid w:val="00634653"/>
    <w:rsid w:val="00636D12"/>
    <w:rsid w:val="00652B41"/>
    <w:rsid w:val="0068023D"/>
    <w:rsid w:val="006848DD"/>
    <w:rsid w:val="006C7CFD"/>
    <w:rsid w:val="006F6314"/>
    <w:rsid w:val="007165A8"/>
    <w:rsid w:val="00716C63"/>
    <w:rsid w:val="00725A22"/>
    <w:rsid w:val="00740F29"/>
    <w:rsid w:val="0076180C"/>
    <w:rsid w:val="00785B8A"/>
    <w:rsid w:val="007952C5"/>
    <w:rsid w:val="007A37B4"/>
    <w:rsid w:val="007B02FD"/>
    <w:rsid w:val="007B3481"/>
    <w:rsid w:val="007B4632"/>
    <w:rsid w:val="007D09B8"/>
    <w:rsid w:val="007D480E"/>
    <w:rsid w:val="007F5A67"/>
    <w:rsid w:val="008015A8"/>
    <w:rsid w:val="00835827"/>
    <w:rsid w:val="008367CB"/>
    <w:rsid w:val="00860DBF"/>
    <w:rsid w:val="00872E90"/>
    <w:rsid w:val="00883097"/>
    <w:rsid w:val="00925777"/>
    <w:rsid w:val="009B7557"/>
    <w:rsid w:val="009E26F1"/>
    <w:rsid w:val="00A11A96"/>
    <w:rsid w:val="00A14ED3"/>
    <w:rsid w:val="00A22AE4"/>
    <w:rsid w:val="00A244B1"/>
    <w:rsid w:val="00A33F39"/>
    <w:rsid w:val="00A63080"/>
    <w:rsid w:val="00AA0924"/>
    <w:rsid w:val="00AB56AD"/>
    <w:rsid w:val="00AC20B0"/>
    <w:rsid w:val="00AC6D51"/>
    <w:rsid w:val="00AE6A5C"/>
    <w:rsid w:val="00AF5FC4"/>
    <w:rsid w:val="00B21F03"/>
    <w:rsid w:val="00B401AC"/>
    <w:rsid w:val="00B56981"/>
    <w:rsid w:val="00B7498A"/>
    <w:rsid w:val="00B94AE0"/>
    <w:rsid w:val="00B97F42"/>
    <w:rsid w:val="00BA1FFE"/>
    <w:rsid w:val="00BA7E6F"/>
    <w:rsid w:val="00BC5136"/>
    <w:rsid w:val="00BD0AD9"/>
    <w:rsid w:val="00BD2361"/>
    <w:rsid w:val="00BF1E6F"/>
    <w:rsid w:val="00BF49FD"/>
    <w:rsid w:val="00C227AF"/>
    <w:rsid w:val="00C32791"/>
    <w:rsid w:val="00C62CC3"/>
    <w:rsid w:val="00C70D82"/>
    <w:rsid w:val="00C72C22"/>
    <w:rsid w:val="00C92D9B"/>
    <w:rsid w:val="00CA02C7"/>
    <w:rsid w:val="00CB5C5B"/>
    <w:rsid w:val="00CE2656"/>
    <w:rsid w:val="00CE6A97"/>
    <w:rsid w:val="00D11306"/>
    <w:rsid w:val="00D1238B"/>
    <w:rsid w:val="00D43CC3"/>
    <w:rsid w:val="00D73C6F"/>
    <w:rsid w:val="00DB23C3"/>
    <w:rsid w:val="00DC44B6"/>
    <w:rsid w:val="00DE359B"/>
    <w:rsid w:val="00E11C9D"/>
    <w:rsid w:val="00E578E5"/>
    <w:rsid w:val="00E5791B"/>
    <w:rsid w:val="00E82CED"/>
    <w:rsid w:val="00E91763"/>
    <w:rsid w:val="00EB5A23"/>
    <w:rsid w:val="00EC7A17"/>
    <w:rsid w:val="00EE2310"/>
    <w:rsid w:val="00EE356D"/>
    <w:rsid w:val="00F348E8"/>
    <w:rsid w:val="00F6340B"/>
    <w:rsid w:val="00F77A4C"/>
    <w:rsid w:val="00F80127"/>
    <w:rsid w:val="00F9543B"/>
    <w:rsid w:val="00FA75D7"/>
    <w:rsid w:val="00FE70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Nimbus Roman No9 L" w:eastAsia="DejaVu Sans" w:hAnsi="Nimbus Roman No9 L"/>
      <w:kern w:val="1"/>
      <w:sz w:val="24"/>
      <w:szCs w:val="24"/>
      <w:lang w:val="es-ES_tradnl"/>
    </w:rPr>
  </w:style>
  <w:style w:type="paragraph" w:styleId="Ttulo1">
    <w:name w:val="heading 1"/>
    <w:basedOn w:val="Encabezado1"/>
    <w:next w:val="Textoindependiente"/>
    <w:qFormat/>
    <w:pPr>
      <w:outlineLvl w:val="0"/>
    </w:pPr>
    <w:rPr>
      <w:rFonts w:ascii="Nimbus Roman No9 L" w:hAnsi="Nimbus Roman No9 L"/>
      <w:b/>
      <w:bCs/>
      <w:sz w:val="48"/>
      <w:szCs w:val="48"/>
    </w:rPr>
  </w:style>
  <w:style w:type="paragraph" w:styleId="Ttulo2">
    <w:name w:val="heading 2"/>
    <w:basedOn w:val="Encabezado1"/>
    <w:next w:val="Textoindependiente"/>
    <w:qFormat/>
    <w:pPr>
      <w:outlineLvl w:val="1"/>
    </w:pPr>
    <w:rPr>
      <w:rFonts w:ascii="Nimbus Roman No9 L" w:hAnsi="Nimbus Roman No9 L"/>
      <w:b/>
      <w:bCs/>
      <w:sz w:val="36"/>
      <w:szCs w:val="36"/>
    </w:rPr>
  </w:style>
  <w:style w:type="paragraph" w:styleId="Ttulo3">
    <w:name w:val="heading 3"/>
    <w:basedOn w:val="Encabezado1"/>
    <w:next w:val="Textoindependiente"/>
    <w:link w:val="Ttulo3Car"/>
    <w:uiPriority w:val="9"/>
    <w:qFormat/>
    <w:pPr>
      <w:numPr>
        <w:ilvl w:val="2"/>
        <w:numId w:val="1"/>
      </w:numPr>
      <w:outlineLvl w:val="2"/>
    </w:pPr>
    <w:rPr>
      <w:b/>
      <w:bCs/>
    </w:rPr>
  </w:style>
  <w:style w:type="paragraph" w:styleId="Ttulo4">
    <w:name w:val="heading 4"/>
    <w:basedOn w:val="Encabezado1"/>
    <w:next w:val="Textoindependiente"/>
    <w:qFormat/>
    <w:pPr>
      <w:numPr>
        <w:ilvl w:val="3"/>
        <w:numId w:val="1"/>
      </w:numPr>
      <w:outlineLvl w:val="3"/>
    </w:pPr>
    <w:rPr>
      <w:b/>
      <w:bCs/>
      <w:i/>
      <w:iCs/>
      <w:sz w:val="24"/>
      <w:szCs w:val="24"/>
    </w:rPr>
  </w:style>
  <w:style w:type="paragraph" w:styleId="Ttulo5">
    <w:name w:val="heading 5"/>
    <w:basedOn w:val="Encabezado1"/>
    <w:next w:val="Textoindependiente"/>
    <w:qFormat/>
    <w:pPr>
      <w:numPr>
        <w:ilvl w:val="4"/>
        <w:numId w:val="1"/>
      </w:numPr>
      <w:outlineLvl w:val="4"/>
    </w:pPr>
    <w:rPr>
      <w:b/>
      <w:bCs/>
      <w:sz w:val="24"/>
      <w:szCs w:val="24"/>
    </w:rPr>
  </w:style>
  <w:style w:type="paragraph" w:styleId="Ttulo6">
    <w:name w:val="heading 6"/>
    <w:basedOn w:val="Encabezado1"/>
    <w:next w:val="Textoindependiente"/>
    <w:qFormat/>
    <w:pPr>
      <w:numPr>
        <w:ilvl w:val="5"/>
        <w:numId w:val="1"/>
      </w:numPr>
      <w:outlineLvl w:val="5"/>
    </w:pPr>
    <w:rPr>
      <w:b/>
      <w:bCs/>
      <w:sz w:val="21"/>
      <w:szCs w:val="21"/>
    </w:rPr>
  </w:style>
  <w:style w:type="paragraph" w:styleId="Ttulo7">
    <w:name w:val="heading 7"/>
    <w:basedOn w:val="Encabezado1"/>
    <w:next w:val="Textoindependiente"/>
    <w:qFormat/>
    <w:pPr>
      <w:numPr>
        <w:ilvl w:val="6"/>
        <w:numId w:val="1"/>
      </w:numPr>
      <w:outlineLvl w:val="6"/>
    </w:pPr>
    <w:rPr>
      <w:b/>
      <w:bCs/>
      <w:sz w:val="21"/>
      <w:szCs w:val="21"/>
    </w:rPr>
  </w:style>
  <w:style w:type="paragraph" w:styleId="Ttulo8">
    <w:name w:val="heading 8"/>
    <w:basedOn w:val="Encabezado1"/>
    <w:next w:val="Textoindependiente"/>
    <w:qFormat/>
    <w:pPr>
      <w:numPr>
        <w:ilvl w:val="7"/>
        <w:numId w:val="1"/>
      </w:numPr>
      <w:outlineLvl w:val="7"/>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cs="OpenSymbol"/>
    </w:rPr>
  </w:style>
  <w:style w:type="character" w:customStyle="1" w:styleId="WW-Absatz-Standardschriftart1">
    <w:name w:val="WW-Absatz-Standardschriftart1"/>
  </w:style>
  <w:style w:type="character" w:customStyle="1" w:styleId="Vietas">
    <w:name w:val="Viñetas"/>
    <w:rPr>
      <w:rFonts w:ascii="OpenSymbol" w:eastAsia="OpenSymbol" w:hAnsi="OpenSymbol" w:cs="OpenSymbol"/>
    </w:rPr>
  </w:style>
  <w:style w:type="character" w:styleId="Textoennegrita">
    <w:name w:val="Strong"/>
    <w:qFormat/>
    <w:rPr>
      <w:b/>
      <w:bCs/>
    </w:rPr>
  </w:style>
  <w:style w:type="character" w:styleId="nfasis">
    <w:name w:val="Emphasis"/>
    <w:qFormat/>
    <w:rPr>
      <w:i/>
      <w:iCs/>
    </w:rPr>
  </w:style>
  <w:style w:type="character" w:styleId="Hipervnculo">
    <w:name w:val="Hyperlink"/>
    <w:uiPriority w:val="99"/>
    <w:rPr>
      <w:color w:val="000080"/>
      <w:u w:val="single"/>
    </w:rPr>
  </w:style>
  <w:style w:type="character" w:customStyle="1" w:styleId="Carcterdenumeracin">
    <w:name w:val="Carácter de numeración"/>
  </w:style>
  <w:style w:type="character" w:styleId="Hipervnculovisitado">
    <w:name w:val="FollowedHyperlink"/>
    <w:rPr>
      <w:color w:val="800000"/>
      <w:u w:val="single"/>
    </w:rPr>
  </w:style>
  <w:style w:type="character" w:customStyle="1" w:styleId="Encabezado1Car">
    <w:name w:val="Encabezado1 Car"/>
    <w:rPr>
      <w:rFonts w:ascii="Nimbus Sans L" w:eastAsia="DejaVu Sans" w:hAnsi="Nimbus Sans L" w:cs="DejaVu Sans"/>
      <w:kern w:val="1"/>
      <w:sz w:val="28"/>
      <w:szCs w:val="28"/>
      <w:lang w:val="es-ES_tradnl" w:eastAsia="ar-SA" w:bidi="ar-SA"/>
    </w:rPr>
  </w:style>
  <w:style w:type="character" w:customStyle="1" w:styleId="Ttulo2Car">
    <w:name w:val="Título 2 Car"/>
    <w:rPr>
      <w:rFonts w:ascii="Nimbus Roman No9 L" w:eastAsia="DejaVu Sans" w:hAnsi="Nimbus Roman No9 L" w:cs="DejaVu Sans"/>
      <w:b/>
      <w:bCs/>
      <w:kern w:val="1"/>
      <w:sz w:val="36"/>
      <w:szCs w:val="36"/>
      <w:lang w:val="es-ES_tradnl" w:eastAsia="ar-SA" w:bidi="ar-SA"/>
    </w:rPr>
  </w:style>
  <w:style w:type="paragraph" w:customStyle="1" w:styleId="Encabezado3">
    <w:name w:val="Encabezado3"/>
    <w:basedOn w:val="Normal"/>
    <w:next w:val="Textoindependiente"/>
    <w:pPr>
      <w:keepNext/>
      <w:spacing w:before="240" w:after="120"/>
    </w:pPr>
    <w:rPr>
      <w:rFonts w:ascii="Arial" w:eastAsia="Arial Unicode MS" w:hAnsi="Arial" w:cs="Tahoma"/>
      <w:sz w:val="28"/>
      <w:szCs w:val="28"/>
    </w:rPr>
  </w:style>
  <w:style w:type="paragraph" w:styleId="Textoindependiente">
    <w:name w:val="Body Text"/>
    <w:basedOn w:val="Normal"/>
    <w:link w:val="TextoindependienteCar"/>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1">
    <w:name w:val="Encabezado1"/>
    <w:basedOn w:val="Normal"/>
    <w:next w:val="Textoindependiente"/>
    <w:pPr>
      <w:keepNext/>
      <w:spacing w:before="240" w:after="120"/>
    </w:pPr>
    <w:rPr>
      <w:rFonts w:ascii="Nimbus Sans L" w:hAnsi="Nimbus Sans L" w:cs="DejaVu Sans"/>
      <w:sz w:val="28"/>
      <w:szCs w:val="28"/>
    </w:rPr>
  </w:style>
  <w:style w:type="paragraph" w:customStyle="1" w:styleId="Encabezado2">
    <w:name w:val="Encabezado2"/>
    <w:basedOn w:val="Normal"/>
    <w:next w:val="Textoindependiente"/>
    <w:pPr>
      <w:keepNext/>
      <w:spacing w:before="240" w:after="120"/>
    </w:pPr>
    <w:rPr>
      <w:rFonts w:ascii="Nimbus Sans L" w:hAnsi="Nimbus Sans L" w:cs="DejaVu Sans"/>
      <w:sz w:val="28"/>
      <w:szCs w:val="28"/>
    </w:rPr>
  </w:style>
  <w:style w:type="paragraph" w:customStyle="1" w:styleId="Textopreformateado">
    <w:name w:val="Texto preformateado"/>
    <w:basedOn w:val="Normal"/>
    <w:rPr>
      <w:rFonts w:ascii="DejaVu Sans Mono" w:eastAsia="DejaVu Sans Mono" w:hAnsi="DejaVu Sans Mono" w:cs="DejaVu Sans Mono"/>
      <w:sz w:val="20"/>
      <w:szCs w:val="20"/>
    </w:rPr>
  </w:style>
  <w:style w:type="paragraph" w:customStyle="1" w:styleId="Cuadrculamedia2-nfasis21">
    <w:name w:val="Cuadrícula media 2 - Énfasis 21"/>
    <w:basedOn w:val="Normal"/>
    <w:qFormat/>
    <w:pPr>
      <w:spacing w:after="283"/>
      <w:ind w:left="567" w:right="567"/>
    </w:pPr>
  </w:style>
  <w:style w:type="paragraph" w:customStyle="1" w:styleId="Lneahorizontal">
    <w:name w:val="Línea horizontal"/>
    <w:basedOn w:val="Normal"/>
    <w:next w:val="Textoindependiente"/>
    <w:pPr>
      <w:suppressLineNumbers/>
      <w:pBdr>
        <w:bottom w:val="double" w:sz="1" w:space="0" w:color="808080"/>
      </w:pBdr>
      <w:spacing w:after="283"/>
    </w:pPr>
    <w:rPr>
      <w:sz w:val="12"/>
      <w:szCs w:val="12"/>
    </w:rPr>
  </w:style>
  <w:style w:type="paragraph" w:styleId="NormalWeb">
    <w:name w:val="Normal (Web)"/>
    <w:basedOn w:val="Normal"/>
    <w:pPr>
      <w:widowControl/>
      <w:suppressAutoHyphens w:val="0"/>
      <w:spacing w:before="100" w:after="100"/>
    </w:pPr>
    <w:rPr>
      <w:rFonts w:ascii="Times New Roman" w:eastAsia="Times New Roman" w:hAnsi="Times New Roman"/>
      <w:lang w:val="es-E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Encabezadodelndice">
    <w:name w:val="Encabezado del índice"/>
    <w:basedOn w:val="Encabezado2"/>
    <w:pPr>
      <w:suppressLineNumbers/>
    </w:pPr>
    <w:rPr>
      <w:b/>
      <w:bCs/>
      <w:sz w:val="32"/>
      <w:szCs w:val="32"/>
    </w:rPr>
  </w:style>
  <w:style w:type="paragraph" w:styleId="TDC1">
    <w:name w:val="toc 1"/>
    <w:basedOn w:val="ndice"/>
    <w:uiPriority w:val="39"/>
    <w:pPr>
      <w:tabs>
        <w:tab w:val="right" w:leader="dot" w:pos="9637"/>
      </w:tabs>
    </w:pPr>
  </w:style>
  <w:style w:type="paragraph" w:styleId="TDC2">
    <w:name w:val="toc 2"/>
    <w:basedOn w:val="ndice"/>
    <w:uiPriority w:val="39"/>
    <w:rsid w:val="003B1ECA"/>
    <w:pPr>
      <w:tabs>
        <w:tab w:val="right" w:leader="dot" w:pos="9639"/>
      </w:tabs>
      <w:ind w:left="283"/>
    </w:pPr>
  </w:style>
  <w:style w:type="paragraph" w:styleId="Encabezado">
    <w:name w:val="header"/>
    <w:basedOn w:val="Normal"/>
    <w:pPr>
      <w:suppressLineNumbers/>
      <w:tabs>
        <w:tab w:val="center" w:pos="4818"/>
        <w:tab w:val="right" w:pos="9637"/>
      </w:tabs>
    </w:pPr>
  </w:style>
  <w:style w:type="paragraph" w:styleId="Piedepgina">
    <w:name w:val="footer"/>
    <w:basedOn w:val="Normal"/>
    <w:pPr>
      <w:suppressLineNumbers/>
      <w:tabs>
        <w:tab w:val="center" w:pos="4818"/>
        <w:tab w:val="right" w:pos="9637"/>
      </w:tabs>
    </w:pPr>
  </w:style>
  <w:style w:type="paragraph" w:styleId="TDC3">
    <w:name w:val="toc 3"/>
    <w:basedOn w:val="Normal"/>
    <w:next w:val="Normal"/>
    <w:pPr>
      <w:ind w:left="480"/>
    </w:pPr>
  </w:style>
  <w:style w:type="paragraph" w:styleId="TDC4">
    <w:name w:val="toc 4"/>
    <w:basedOn w:val="ndice"/>
    <w:pPr>
      <w:tabs>
        <w:tab w:val="right" w:leader="dot" w:pos="9637"/>
      </w:tabs>
      <w:ind w:left="849"/>
    </w:pPr>
  </w:style>
  <w:style w:type="paragraph" w:styleId="TDC5">
    <w:name w:val="toc 5"/>
    <w:basedOn w:val="ndice"/>
    <w:pPr>
      <w:tabs>
        <w:tab w:val="right" w:leader="dot" w:pos="9637"/>
      </w:tabs>
      <w:ind w:left="1132"/>
    </w:pPr>
  </w:style>
  <w:style w:type="paragraph" w:styleId="TDC6">
    <w:name w:val="toc 6"/>
    <w:basedOn w:val="ndice"/>
    <w:pPr>
      <w:tabs>
        <w:tab w:val="right" w:leader="dot" w:pos="9637"/>
      </w:tabs>
      <w:ind w:left="1415"/>
    </w:pPr>
  </w:style>
  <w:style w:type="paragraph" w:styleId="TDC7">
    <w:name w:val="toc 7"/>
    <w:basedOn w:val="ndice"/>
    <w:pPr>
      <w:tabs>
        <w:tab w:val="right" w:leader="dot" w:pos="9637"/>
      </w:tabs>
      <w:ind w:left="1698"/>
    </w:pPr>
  </w:style>
  <w:style w:type="paragraph" w:styleId="TDC8">
    <w:name w:val="toc 8"/>
    <w:basedOn w:val="ndice"/>
    <w:pPr>
      <w:tabs>
        <w:tab w:val="right" w:leader="dot" w:pos="9637"/>
      </w:tabs>
      <w:ind w:left="1981"/>
    </w:pPr>
  </w:style>
  <w:style w:type="paragraph" w:styleId="TDC9">
    <w:name w:val="toc 9"/>
    <w:basedOn w:val="ndice"/>
    <w:pPr>
      <w:tabs>
        <w:tab w:val="right" w:leader="dot" w:pos="9637"/>
      </w:tabs>
      <w:ind w:left="2264"/>
    </w:pPr>
  </w:style>
  <w:style w:type="paragraph" w:customStyle="1" w:styleId="ndicel10">
    <w:name w:val="Índicel 10"/>
    <w:basedOn w:val="ndice"/>
    <w:pPr>
      <w:tabs>
        <w:tab w:val="right" w:leader="dot" w:pos="9637"/>
      </w:tabs>
      <w:ind w:left="2547"/>
    </w:pPr>
  </w:style>
  <w:style w:type="character" w:styleId="Nmerodepgina">
    <w:name w:val="page number"/>
    <w:basedOn w:val="Fuentedeprrafopredeter1"/>
    <w:rsid w:val="003B1ECA"/>
  </w:style>
  <w:style w:type="paragraph" w:styleId="Prrafodelista">
    <w:name w:val="List Paragraph"/>
    <w:basedOn w:val="Normal"/>
    <w:uiPriority w:val="34"/>
    <w:qFormat/>
    <w:rsid w:val="00F80127"/>
    <w:pPr>
      <w:ind w:left="708"/>
    </w:pPr>
  </w:style>
  <w:style w:type="paragraph" w:styleId="Textodeglobo">
    <w:name w:val="Balloon Text"/>
    <w:basedOn w:val="Normal"/>
    <w:link w:val="TextodegloboCar"/>
    <w:semiHidden/>
    <w:unhideWhenUsed/>
    <w:rsid w:val="001C18C5"/>
    <w:rPr>
      <w:rFonts w:ascii="Tahoma" w:hAnsi="Tahoma" w:cs="Tahoma"/>
      <w:sz w:val="16"/>
      <w:szCs w:val="16"/>
    </w:rPr>
  </w:style>
  <w:style w:type="character" w:customStyle="1" w:styleId="TextodegloboCar">
    <w:name w:val="Texto de globo Car"/>
    <w:basedOn w:val="Fuentedeprrafopredeter"/>
    <w:link w:val="Textodeglobo"/>
    <w:semiHidden/>
    <w:rsid w:val="001C18C5"/>
    <w:rPr>
      <w:rFonts w:ascii="Tahoma" w:eastAsia="DejaVu Sans" w:hAnsi="Tahoma" w:cs="Tahoma"/>
      <w:kern w:val="1"/>
      <w:sz w:val="16"/>
      <w:szCs w:val="16"/>
      <w:lang w:val="es-ES_tradnl"/>
    </w:rPr>
  </w:style>
  <w:style w:type="table" w:styleId="Tablaconcuadrcula">
    <w:name w:val="Table Grid"/>
    <w:basedOn w:val="Tablanormal"/>
    <w:rsid w:val="007B4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8015A8"/>
    <w:rPr>
      <w:rFonts w:ascii="Nimbus Sans L" w:eastAsia="DejaVu Sans" w:hAnsi="Nimbus Sans L" w:cs="DejaVu Sans"/>
      <w:b/>
      <w:bCs/>
      <w:kern w:val="1"/>
      <w:sz w:val="28"/>
      <w:szCs w:val="28"/>
      <w:lang w:val="es-ES_tradnl"/>
    </w:rPr>
  </w:style>
  <w:style w:type="paragraph" w:styleId="Lista2">
    <w:name w:val="List 2"/>
    <w:basedOn w:val="Normal"/>
    <w:unhideWhenUsed/>
    <w:rsid w:val="001604B8"/>
    <w:pPr>
      <w:ind w:left="566" w:hanging="283"/>
      <w:contextualSpacing/>
    </w:pPr>
  </w:style>
  <w:style w:type="paragraph" w:styleId="Saludo">
    <w:name w:val="Salutation"/>
    <w:basedOn w:val="Normal"/>
    <w:next w:val="Normal"/>
    <w:link w:val="SaludoCar"/>
    <w:rsid w:val="001604B8"/>
  </w:style>
  <w:style w:type="character" w:customStyle="1" w:styleId="SaludoCar">
    <w:name w:val="Saludo Car"/>
    <w:basedOn w:val="Fuentedeprrafopredeter"/>
    <w:link w:val="Saludo"/>
    <w:rsid w:val="001604B8"/>
    <w:rPr>
      <w:rFonts w:ascii="Nimbus Roman No9 L" w:eastAsia="DejaVu Sans" w:hAnsi="Nimbus Roman No9 L"/>
      <w:kern w:val="1"/>
      <w:sz w:val="24"/>
      <w:szCs w:val="24"/>
      <w:lang w:val="es-ES_tradnl"/>
    </w:rPr>
  </w:style>
  <w:style w:type="paragraph" w:styleId="Listaconvietas2">
    <w:name w:val="List Bullet 2"/>
    <w:basedOn w:val="Normal"/>
    <w:unhideWhenUsed/>
    <w:rsid w:val="001604B8"/>
    <w:pPr>
      <w:numPr>
        <w:numId w:val="16"/>
      </w:numPr>
      <w:contextualSpacing/>
    </w:pPr>
  </w:style>
  <w:style w:type="paragraph" w:styleId="Sangradetextonormal">
    <w:name w:val="Body Text Indent"/>
    <w:basedOn w:val="Normal"/>
    <w:link w:val="SangradetextonormalCar"/>
    <w:unhideWhenUsed/>
    <w:rsid w:val="001604B8"/>
    <w:pPr>
      <w:spacing w:after="120"/>
      <w:ind w:left="283"/>
    </w:pPr>
  </w:style>
  <w:style w:type="character" w:customStyle="1" w:styleId="SangradetextonormalCar">
    <w:name w:val="Sangría de texto normal Car"/>
    <w:basedOn w:val="Fuentedeprrafopredeter"/>
    <w:link w:val="Sangradetextonormal"/>
    <w:rsid w:val="001604B8"/>
    <w:rPr>
      <w:rFonts w:ascii="Nimbus Roman No9 L" w:eastAsia="DejaVu Sans" w:hAnsi="Nimbus Roman No9 L"/>
      <w:kern w:val="1"/>
      <w:sz w:val="24"/>
      <w:szCs w:val="24"/>
      <w:lang w:val="es-ES_tradnl"/>
    </w:rPr>
  </w:style>
  <w:style w:type="paragraph" w:customStyle="1" w:styleId="Lneadereferencia">
    <w:name w:val="Línea de referencia"/>
    <w:basedOn w:val="Textoindependiente"/>
    <w:rsid w:val="001604B8"/>
  </w:style>
  <w:style w:type="paragraph" w:styleId="Sangranormal">
    <w:name w:val="Normal Indent"/>
    <w:basedOn w:val="Normal"/>
    <w:unhideWhenUsed/>
    <w:rsid w:val="001604B8"/>
    <w:pPr>
      <w:ind w:left="708"/>
    </w:pPr>
  </w:style>
  <w:style w:type="paragraph" w:customStyle="1" w:styleId="Remiteabreviado">
    <w:name w:val="Remite abreviado"/>
    <w:basedOn w:val="Normal"/>
    <w:rsid w:val="001604B8"/>
  </w:style>
  <w:style w:type="paragraph" w:styleId="Firma">
    <w:name w:val="Signature"/>
    <w:basedOn w:val="Normal"/>
    <w:link w:val="FirmaCar"/>
    <w:semiHidden/>
    <w:unhideWhenUsed/>
    <w:rsid w:val="001604B8"/>
    <w:pPr>
      <w:ind w:left="4252"/>
    </w:pPr>
  </w:style>
  <w:style w:type="character" w:customStyle="1" w:styleId="FirmaCar">
    <w:name w:val="Firma Car"/>
    <w:basedOn w:val="Fuentedeprrafopredeter"/>
    <w:link w:val="Firma"/>
    <w:semiHidden/>
    <w:rsid w:val="001604B8"/>
    <w:rPr>
      <w:rFonts w:ascii="Nimbus Roman No9 L" w:eastAsia="DejaVu Sans" w:hAnsi="Nimbus Roman No9 L"/>
      <w:kern w:val="1"/>
      <w:sz w:val="24"/>
      <w:szCs w:val="24"/>
      <w:lang w:val="es-ES_tradnl"/>
    </w:rPr>
  </w:style>
  <w:style w:type="paragraph" w:customStyle="1" w:styleId="LneaPg">
    <w:name w:val="Línea Pág."/>
    <w:basedOn w:val="Firma"/>
    <w:rsid w:val="001604B8"/>
  </w:style>
  <w:style w:type="paragraph" w:styleId="Textoindependienteprimerasangra">
    <w:name w:val="Body Text First Indent"/>
    <w:basedOn w:val="Textoindependiente"/>
    <w:link w:val="TextoindependienteprimerasangraCar"/>
    <w:rsid w:val="001604B8"/>
    <w:pPr>
      <w:spacing w:after="0"/>
      <w:ind w:firstLine="360"/>
    </w:pPr>
  </w:style>
  <w:style w:type="character" w:customStyle="1" w:styleId="TextoindependienteCar">
    <w:name w:val="Texto independiente Car"/>
    <w:basedOn w:val="Fuentedeprrafopredeter"/>
    <w:link w:val="Textoindependiente"/>
    <w:rsid w:val="001604B8"/>
    <w:rPr>
      <w:rFonts w:ascii="Nimbus Roman No9 L" w:eastAsia="DejaVu Sans" w:hAnsi="Nimbus Roman No9 L"/>
      <w:kern w:val="1"/>
      <w:sz w:val="24"/>
      <w:szCs w:val="24"/>
      <w:lang w:val="es-ES_tradnl"/>
    </w:rPr>
  </w:style>
  <w:style w:type="character" w:customStyle="1" w:styleId="TextoindependienteprimerasangraCar">
    <w:name w:val="Texto independiente primera sangría Car"/>
    <w:basedOn w:val="TextoindependienteCar"/>
    <w:link w:val="Textoindependienteprimerasangra"/>
    <w:rsid w:val="001604B8"/>
    <w:rPr>
      <w:rFonts w:ascii="Nimbus Roman No9 L" w:eastAsia="DejaVu Sans" w:hAnsi="Nimbus Roman No9 L"/>
      <w:kern w:val="1"/>
      <w:sz w:val="24"/>
      <w:szCs w:val="24"/>
      <w:lang w:val="es-ES_tradnl"/>
    </w:rPr>
  </w:style>
  <w:style w:type="paragraph" w:styleId="Textoindependienteprimerasangra2">
    <w:name w:val="Body Text First Indent 2"/>
    <w:basedOn w:val="Sangradetextonormal"/>
    <w:link w:val="Textoindependienteprimerasangra2Car"/>
    <w:unhideWhenUsed/>
    <w:rsid w:val="001604B8"/>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1604B8"/>
    <w:rPr>
      <w:rFonts w:ascii="Nimbus Roman No9 L" w:eastAsia="DejaVu Sans" w:hAnsi="Nimbus Roman No9 L"/>
      <w:kern w:val="1"/>
      <w:sz w:val="24"/>
      <w:szCs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Nimbus Roman No9 L" w:eastAsia="DejaVu Sans" w:hAnsi="Nimbus Roman No9 L"/>
      <w:kern w:val="1"/>
      <w:sz w:val="24"/>
      <w:szCs w:val="24"/>
      <w:lang w:val="es-ES_tradnl"/>
    </w:rPr>
  </w:style>
  <w:style w:type="paragraph" w:styleId="Ttulo1">
    <w:name w:val="heading 1"/>
    <w:basedOn w:val="Encabezado1"/>
    <w:next w:val="Textoindependiente"/>
    <w:qFormat/>
    <w:pPr>
      <w:outlineLvl w:val="0"/>
    </w:pPr>
    <w:rPr>
      <w:rFonts w:ascii="Nimbus Roman No9 L" w:hAnsi="Nimbus Roman No9 L"/>
      <w:b/>
      <w:bCs/>
      <w:sz w:val="48"/>
      <w:szCs w:val="48"/>
    </w:rPr>
  </w:style>
  <w:style w:type="paragraph" w:styleId="Ttulo2">
    <w:name w:val="heading 2"/>
    <w:basedOn w:val="Encabezado1"/>
    <w:next w:val="Textoindependiente"/>
    <w:qFormat/>
    <w:pPr>
      <w:outlineLvl w:val="1"/>
    </w:pPr>
    <w:rPr>
      <w:rFonts w:ascii="Nimbus Roman No9 L" w:hAnsi="Nimbus Roman No9 L"/>
      <w:b/>
      <w:bCs/>
      <w:sz w:val="36"/>
      <w:szCs w:val="36"/>
    </w:rPr>
  </w:style>
  <w:style w:type="paragraph" w:styleId="Ttulo3">
    <w:name w:val="heading 3"/>
    <w:basedOn w:val="Encabezado1"/>
    <w:next w:val="Textoindependiente"/>
    <w:link w:val="Ttulo3Car"/>
    <w:uiPriority w:val="9"/>
    <w:qFormat/>
    <w:pPr>
      <w:numPr>
        <w:ilvl w:val="2"/>
        <w:numId w:val="1"/>
      </w:numPr>
      <w:outlineLvl w:val="2"/>
    </w:pPr>
    <w:rPr>
      <w:b/>
      <w:bCs/>
    </w:rPr>
  </w:style>
  <w:style w:type="paragraph" w:styleId="Ttulo4">
    <w:name w:val="heading 4"/>
    <w:basedOn w:val="Encabezado1"/>
    <w:next w:val="Textoindependiente"/>
    <w:qFormat/>
    <w:pPr>
      <w:numPr>
        <w:ilvl w:val="3"/>
        <w:numId w:val="1"/>
      </w:numPr>
      <w:outlineLvl w:val="3"/>
    </w:pPr>
    <w:rPr>
      <w:b/>
      <w:bCs/>
      <w:i/>
      <w:iCs/>
      <w:sz w:val="24"/>
      <w:szCs w:val="24"/>
    </w:rPr>
  </w:style>
  <w:style w:type="paragraph" w:styleId="Ttulo5">
    <w:name w:val="heading 5"/>
    <w:basedOn w:val="Encabezado1"/>
    <w:next w:val="Textoindependiente"/>
    <w:qFormat/>
    <w:pPr>
      <w:numPr>
        <w:ilvl w:val="4"/>
        <w:numId w:val="1"/>
      </w:numPr>
      <w:outlineLvl w:val="4"/>
    </w:pPr>
    <w:rPr>
      <w:b/>
      <w:bCs/>
      <w:sz w:val="24"/>
      <w:szCs w:val="24"/>
    </w:rPr>
  </w:style>
  <w:style w:type="paragraph" w:styleId="Ttulo6">
    <w:name w:val="heading 6"/>
    <w:basedOn w:val="Encabezado1"/>
    <w:next w:val="Textoindependiente"/>
    <w:qFormat/>
    <w:pPr>
      <w:numPr>
        <w:ilvl w:val="5"/>
        <w:numId w:val="1"/>
      </w:numPr>
      <w:outlineLvl w:val="5"/>
    </w:pPr>
    <w:rPr>
      <w:b/>
      <w:bCs/>
      <w:sz w:val="21"/>
      <w:szCs w:val="21"/>
    </w:rPr>
  </w:style>
  <w:style w:type="paragraph" w:styleId="Ttulo7">
    <w:name w:val="heading 7"/>
    <w:basedOn w:val="Encabezado1"/>
    <w:next w:val="Textoindependiente"/>
    <w:qFormat/>
    <w:pPr>
      <w:numPr>
        <w:ilvl w:val="6"/>
        <w:numId w:val="1"/>
      </w:numPr>
      <w:outlineLvl w:val="6"/>
    </w:pPr>
    <w:rPr>
      <w:b/>
      <w:bCs/>
      <w:sz w:val="21"/>
      <w:szCs w:val="21"/>
    </w:rPr>
  </w:style>
  <w:style w:type="paragraph" w:styleId="Ttulo8">
    <w:name w:val="heading 8"/>
    <w:basedOn w:val="Encabezado1"/>
    <w:next w:val="Textoindependiente"/>
    <w:qFormat/>
    <w:pPr>
      <w:numPr>
        <w:ilvl w:val="7"/>
        <w:numId w:val="1"/>
      </w:numPr>
      <w:outlineLvl w:val="7"/>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cs="OpenSymbol"/>
    </w:rPr>
  </w:style>
  <w:style w:type="character" w:customStyle="1" w:styleId="WW-Absatz-Standardschriftart1">
    <w:name w:val="WW-Absatz-Standardschriftart1"/>
  </w:style>
  <w:style w:type="character" w:customStyle="1" w:styleId="Vietas">
    <w:name w:val="Viñetas"/>
    <w:rPr>
      <w:rFonts w:ascii="OpenSymbol" w:eastAsia="OpenSymbol" w:hAnsi="OpenSymbol" w:cs="OpenSymbol"/>
    </w:rPr>
  </w:style>
  <w:style w:type="character" w:styleId="Textoennegrita">
    <w:name w:val="Strong"/>
    <w:qFormat/>
    <w:rPr>
      <w:b/>
      <w:bCs/>
    </w:rPr>
  </w:style>
  <w:style w:type="character" w:styleId="nfasis">
    <w:name w:val="Emphasis"/>
    <w:qFormat/>
    <w:rPr>
      <w:i/>
      <w:iCs/>
    </w:rPr>
  </w:style>
  <w:style w:type="character" w:styleId="Hipervnculo">
    <w:name w:val="Hyperlink"/>
    <w:uiPriority w:val="99"/>
    <w:rPr>
      <w:color w:val="000080"/>
      <w:u w:val="single"/>
    </w:rPr>
  </w:style>
  <w:style w:type="character" w:customStyle="1" w:styleId="Carcterdenumeracin">
    <w:name w:val="Carácter de numeración"/>
  </w:style>
  <w:style w:type="character" w:styleId="Hipervnculovisitado">
    <w:name w:val="FollowedHyperlink"/>
    <w:rPr>
      <w:color w:val="800000"/>
      <w:u w:val="single"/>
    </w:rPr>
  </w:style>
  <w:style w:type="character" w:customStyle="1" w:styleId="Encabezado1Car">
    <w:name w:val="Encabezado1 Car"/>
    <w:rPr>
      <w:rFonts w:ascii="Nimbus Sans L" w:eastAsia="DejaVu Sans" w:hAnsi="Nimbus Sans L" w:cs="DejaVu Sans"/>
      <w:kern w:val="1"/>
      <w:sz w:val="28"/>
      <w:szCs w:val="28"/>
      <w:lang w:val="es-ES_tradnl" w:eastAsia="ar-SA" w:bidi="ar-SA"/>
    </w:rPr>
  </w:style>
  <w:style w:type="character" w:customStyle="1" w:styleId="Ttulo2Car">
    <w:name w:val="Título 2 Car"/>
    <w:rPr>
      <w:rFonts w:ascii="Nimbus Roman No9 L" w:eastAsia="DejaVu Sans" w:hAnsi="Nimbus Roman No9 L" w:cs="DejaVu Sans"/>
      <w:b/>
      <w:bCs/>
      <w:kern w:val="1"/>
      <w:sz w:val="36"/>
      <w:szCs w:val="36"/>
      <w:lang w:val="es-ES_tradnl" w:eastAsia="ar-SA" w:bidi="ar-SA"/>
    </w:rPr>
  </w:style>
  <w:style w:type="paragraph" w:customStyle="1" w:styleId="Encabezado3">
    <w:name w:val="Encabezado3"/>
    <w:basedOn w:val="Normal"/>
    <w:next w:val="Textoindependiente"/>
    <w:pPr>
      <w:keepNext/>
      <w:spacing w:before="240" w:after="120"/>
    </w:pPr>
    <w:rPr>
      <w:rFonts w:ascii="Arial" w:eastAsia="Arial Unicode MS" w:hAnsi="Arial" w:cs="Tahoma"/>
      <w:sz w:val="28"/>
      <w:szCs w:val="28"/>
    </w:rPr>
  </w:style>
  <w:style w:type="paragraph" w:styleId="Textoindependiente">
    <w:name w:val="Body Text"/>
    <w:basedOn w:val="Normal"/>
    <w:link w:val="TextoindependienteCar"/>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1">
    <w:name w:val="Encabezado1"/>
    <w:basedOn w:val="Normal"/>
    <w:next w:val="Textoindependiente"/>
    <w:pPr>
      <w:keepNext/>
      <w:spacing w:before="240" w:after="120"/>
    </w:pPr>
    <w:rPr>
      <w:rFonts w:ascii="Nimbus Sans L" w:hAnsi="Nimbus Sans L" w:cs="DejaVu Sans"/>
      <w:sz w:val="28"/>
      <w:szCs w:val="28"/>
    </w:rPr>
  </w:style>
  <w:style w:type="paragraph" w:customStyle="1" w:styleId="Encabezado2">
    <w:name w:val="Encabezado2"/>
    <w:basedOn w:val="Normal"/>
    <w:next w:val="Textoindependiente"/>
    <w:pPr>
      <w:keepNext/>
      <w:spacing w:before="240" w:after="120"/>
    </w:pPr>
    <w:rPr>
      <w:rFonts w:ascii="Nimbus Sans L" w:hAnsi="Nimbus Sans L" w:cs="DejaVu Sans"/>
      <w:sz w:val="28"/>
      <w:szCs w:val="28"/>
    </w:rPr>
  </w:style>
  <w:style w:type="paragraph" w:customStyle="1" w:styleId="Textopreformateado">
    <w:name w:val="Texto preformateado"/>
    <w:basedOn w:val="Normal"/>
    <w:rPr>
      <w:rFonts w:ascii="DejaVu Sans Mono" w:eastAsia="DejaVu Sans Mono" w:hAnsi="DejaVu Sans Mono" w:cs="DejaVu Sans Mono"/>
      <w:sz w:val="20"/>
      <w:szCs w:val="20"/>
    </w:rPr>
  </w:style>
  <w:style w:type="paragraph" w:customStyle="1" w:styleId="Cuadrculamedia2-nfasis21">
    <w:name w:val="Cuadrícula media 2 - Énfasis 21"/>
    <w:basedOn w:val="Normal"/>
    <w:qFormat/>
    <w:pPr>
      <w:spacing w:after="283"/>
      <w:ind w:left="567" w:right="567"/>
    </w:pPr>
  </w:style>
  <w:style w:type="paragraph" w:customStyle="1" w:styleId="Lneahorizontal">
    <w:name w:val="Línea horizontal"/>
    <w:basedOn w:val="Normal"/>
    <w:next w:val="Textoindependiente"/>
    <w:pPr>
      <w:suppressLineNumbers/>
      <w:pBdr>
        <w:bottom w:val="double" w:sz="1" w:space="0" w:color="808080"/>
      </w:pBdr>
      <w:spacing w:after="283"/>
    </w:pPr>
    <w:rPr>
      <w:sz w:val="12"/>
      <w:szCs w:val="12"/>
    </w:rPr>
  </w:style>
  <w:style w:type="paragraph" w:styleId="NormalWeb">
    <w:name w:val="Normal (Web)"/>
    <w:basedOn w:val="Normal"/>
    <w:pPr>
      <w:widowControl/>
      <w:suppressAutoHyphens w:val="0"/>
      <w:spacing w:before="100" w:after="100"/>
    </w:pPr>
    <w:rPr>
      <w:rFonts w:ascii="Times New Roman" w:eastAsia="Times New Roman" w:hAnsi="Times New Roman"/>
      <w:lang w:val="es-E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Encabezadodelndice">
    <w:name w:val="Encabezado del índice"/>
    <w:basedOn w:val="Encabezado2"/>
    <w:pPr>
      <w:suppressLineNumbers/>
    </w:pPr>
    <w:rPr>
      <w:b/>
      <w:bCs/>
      <w:sz w:val="32"/>
      <w:szCs w:val="32"/>
    </w:rPr>
  </w:style>
  <w:style w:type="paragraph" w:styleId="TDC1">
    <w:name w:val="toc 1"/>
    <w:basedOn w:val="ndice"/>
    <w:uiPriority w:val="39"/>
    <w:pPr>
      <w:tabs>
        <w:tab w:val="right" w:leader="dot" w:pos="9637"/>
      </w:tabs>
    </w:pPr>
  </w:style>
  <w:style w:type="paragraph" w:styleId="TDC2">
    <w:name w:val="toc 2"/>
    <w:basedOn w:val="ndice"/>
    <w:uiPriority w:val="39"/>
    <w:rsid w:val="003B1ECA"/>
    <w:pPr>
      <w:tabs>
        <w:tab w:val="right" w:leader="dot" w:pos="9639"/>
      </w:tabs>
      <w:ind w:left="283"/>
    </w:pPr>
  </w:style>
  <w:style w:type="paragraph" w:styleId="Encabezado">
    <w:name w:val="header"/>
    <w:basedOn w:val="Normal"/>
    <w:pPr>
      <w:suppressLineNumbers/>
      <w:tabs>
        <w:tab w:val="center" w:pos="4818"/>
        <w:tab w:val="right" w:pos="9637"/>
      </w:tabs>
    </w:pPr>
  </w:style>
  <w:style w:type="paragraph" w:styleId="Piedepgina">
    <w:name w:val="footer"/>
    <w:basedOn w:val="Normal"/>
    <w:pPr>
      <w:suppressLineNumbers/>
      <w:tabs>
        <w:tab w:val="center" w:pos="4818"/>
        <w:tab w:val="right" w:pos="9637"/>
      </w:tabs>
    </w:pPr>
  </w:style>
  <w:style w:type="paragraph" w:styleId="TDC3">
    <w:name w:val="toc 3"/>
    <w:basedOn w:val="Normal"/>
    <w:next w:val="Normal"/>
    <w:pPr>
      <w:ind w:left="480"/>
    </w:pPr>
  </w:style>
  <w:style w:type="paragraph" w:styleId="TDC4">
    <w:name w:val="toc 4"/>
    <w:basedOn w:val="ndice"/>
    <w:pPr>
      <w:tabs>
        <w:tab w:val="right" w:leader="dot" w:pos="9637"/>
      </w:tabs>
      <w:ind w:left="849"/>
    </w:pPr>
  </w:style>
  <w:style w:type="paragraph" w:styleId="TDC5">
    <w:name w:val="toc 5"/>
    <w:basedOn w:val="ndice"/>
    <w:pPr>
      <w:tabs>
        <w:tab w:val="right" w:leader="dot" w:pos="9637"/>
      </w:tabs>
      <w:ind w:left="1132"/>
    </w:pPr>
  </w:style>
  <w:style w:type="paragraph" w:styleId="TDC6">
    <w:name w:val="toc 6"/>
    <w:basedOn w:val="ndice"/>
    <w:pPr>
      <w:tabs>
        <w:tab w:val="right" w:leader="dot" w:pos="9637"/>
      </w:tabs>
      <w:ind w:left="1415"/>
    </w:pPr>
  </w:style>
  <w:style w:type="paragraph" w:styleId="TDC7">
    <w:name w:val="toc 7"/>
    <w:basedOn w:val="ndice"/>
    <w:pPr>
      <w:tabs>
        <w:tab w:val="right" w:leader="dot" w:pos="9637"/>
      </w:tabs>
      <w:ind w:left="1698"/>
    </w:pPr>
  </w:style>
  <w:style w:type="paragraph" w:styleId="TDC8">
    <w:name w:val="toc 8"/>
    <w:basedOn w:val="ndice"/>
    <w:pPr>
      <w:tabs>
        <w:tab w:val="right" w:leader="dot" w:pos="9637"/>
      </w:tabs>
      <w:ind w:left="1981"/>
    </w:pPr>
  </w:style>
  <w:style w:type="paragraph" w:styleId="TDC9">
    <w:name w:val="toc 9"/>
    <w:basedOn w:val="ndice"/>
    <w:pPr>
      <w:tabs>
        <w:tab w:val="right" w:leader="dot" w:pos="9637"/>
      </w:tabs>
      <w:ind w:left="2264"/>
    </w:pPr>
  </w:style>
  <w:style w:type="paragraph" w:customStyle="1" w:styleId="ndicel10">
    <w:name w:val="Índicel 10"/>
    <w:basedOn w:val="ndice"/>
    <w:pPr>
      <w:tabs>
        <w:tab w:val="right" w:leader="dot" w:pos="9637"/>
      </w:tabs>
      <w:ind w:left="2547"/>
    </w:pPr>
  </w:style>
  <w:style w:type="character" w:styleId="Nmerodepgina">
    <w:name w:val="page number"/>
    <w:basedOn w:val="Fuentedeprrafopredeter1"/>
    <w:rsid w:val="003B1ECA"/>
  </w:style>
  <w:style w:type="paragraph" w:styleId="Prrafodelista">
    <w:name w:val="List Paragraph"/>
    <w:basedOn w:val="Normal"/>
    <w:uiPriority w:val="34"/>
    <w:qFormat/>
    <w:rsid w:val="00F80127"/>
    <w:pPr>
      <w:ind w:left="708"/>
    </w:pPr>
  </w:style>
  <w:style w:type="paragraph" w:styleId="Textodeglobo">
    <w:name w:val="Balloon Text"/>
    <w:basedOn w:val="Normal"/>
    <w:link w:val="TextodegloboCar"/>
    <w:semiHidden/>
    <w:unhideWhenUsed/>
    <w:rsid w:val="001C18C5"/>
    <w:rPr>
      <w:rFonts w:ascii="Tahoma" w:hAnsi="Tahoma" w:cs="Tahoma"/>
      <w:sz w:val="16"/>
      <w:szCs w:val="16"/>
    </w:rPr>
  </w:style>
  <w:style w:type="character" w:customStyle="1" w:styleId="TextodegloboCar">
    <w:name w:val="Texto de globo Car"/>
    <w:basedOn w:val="Fuentedeprrafopredeter"/>
    <w:link w:val="Textodeglobo"/>
    <w:semiHidden/>
    <w:rsid w:val="001C18C5"/>
    <w:rPr>
      <w:rFonts w:ascii="Tahoma" w:eastAsia="DejaVu Sans" w:hAnsi="Tahoma" w:cs="Tahoma"/>
      <w:kern w:val="1"/>
      <w:sz w:val="16"/>
      <w:szCs w:val="16"/>
      <w:lang w:val="es-ES_tradnl"/>
    </w:rPr>
  </w:style>
  <w:style w:type="table" w:styleId="Tablaconcuadrcula">
    <w:name w:val="Table Grid"/>
    <w:basedOn w:val="Tablanormal"/>
    <w:rsid w:val="007B4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8015A8"/>
    <w:rPr>
      <w:rFonts w:ascii="Nimbus Sans L" w:eastAsia="DejaVu Sans" w:hAnsi="Nimbus Sans L" w:cs="DejaVu Sans"/>
      <w:b/>
      <w:bCs/>
      <w:kern w:val="1"/>
      <w:sz w:val="28"/>
      <w:szCs w:val="28"/>
      <w:lang w:val="es-ES_tradnl"/>
    </w:rPr>
  </w:style>
  <w:style w:type="paragraph" w:styleId="Lista2">
    <w:name w:val="List 2"/>
    <w:basedOn w:val="Normal"/>
    <w:unhideWhenUsed/>
    <w:rsid w:val="001604B8"/>
    <w:pPr>
      <w:ind w:left="566" w:hanging="283"/>
      <w:contextualSpacing/>
    </w:pPr>
  </w:style>
  <w:style w:type="paragraph" w:styleId="Saludo">
    <w:name w:val="Salutation"/>
    <w:basedOn w:val="Normal"/>
    <w:next w:val="Normal"/>
    <w:link w:val="SaludoCar"/>
    <w:rsid w:val="001604B8"/>
  </w:style>
  <w:style w:type="character" w:customStyle="1" w:styleId="SaludoCar">
    <w:name w:val="Saludo Car"/>
    <w:basedOn w:val="Fuentedeprrafopredeter"/>
    <w:link w:val="Saludo"/>
    <w:rsid w:val="001604B8"/>
    <w:rPr>
      <w:rFonts w:ascii="Nimbus Roman No9 L" w:eastAsia="DejaVu Sans" w:hAnsi="Nimbus Roman No9 L"/>
      <w:kern w:val="1"/>
      <w:sz w:val="24"/>
      <w:szCs w:val="24"/>
      <w:lang w:val="es-ES_tradnl"/>
    </w:rPr>
  </w:style>
  <w:style w:type="paragraph" w:styleId="Listaconvietas2">
    <w:name w:val="List Bullet 2"/>
    <w:basedOn w:val="Normal"/>
    <w:unhideWhenUsed/>
    <w:rsid w:val="001604B8"/>
    <w:pPr>
      <w:numPr>
        <w:numId w:val="16"/>
      </w:numPr>
      <w:contextualSpacing/>
    </w:pPr>
  </w:style>
  <w:style w:type="paragraph" w:styleId="Sangradetextonormal">
    <w:name w:val="Body Text Indent"/>
    <w:basedOn w:val="Normal"/>
    <w:link w:val="SangradetextonormalCar"/>
    <w:unhideWhenUsed/>
    <w:rsid w:val="001604B8"/>
    <w:pPr>
      <w:spacing w:after="120"/>
      <w:ind w:left="283"/>
    </w:pPr>
  </w:style>
  <w:style w:type="character" w:customStyle="1" w:styleId="SangradetextonormalCar">
    <w:name w:val="Sangría de texto normal Car"/>
    <w:basedOn w:val="Fuentedeprrafopredeter"/>
    <w:link w:val="Sangradetextonormal"/>
    <w:rsid w:val="001604B8"/>
    <w:rPr>
      <w:rFonts w:ascii="Nimbus Roman No9 L" w:eastAsia="DejaVu Sans" w:hAnsi="Nimbus Roman No9 L"/>
      <w:kern w:val="1"/>
      <w:sz w:val="24"/>
      <w:szCs w:val="24"/>
      <w:lang w:val="es-ES_tradnl"/>
    </w:rPr>
  </w:style>
  <w:style w:type="paragraph" w:customStyle="1" w:styleId="Lneadereferencia">
    <w:name w:val="Línea de referencia"/>
    <w:basedOn w:val="Textoindependiente"/>
    <w:rsid w:val="001604B8"/>
  </w:style>
  <w:style w:type="paragraph" w:styleId="Sangranormal">
    <w:name w:val="Normal Indent"/>
    <w:basedOn w:val="Normal"/>
    <w:unhideWhenUsed/>
    <w:rsid w:val="001604B8"/>
    <w:pPr>
      <w:ind w:left="708"/>
    </w:pPr>
  </w:style>
  <w:style w:type="paragraph" w:customStyle="1" w:styleId="Remiteabreviado">
    <w:name w:val="Remite abreviado"/>
    <w:basedOn w:val="Normal"/>
    <w:rsid w:val="001604B8"/>
  </w:style>
  <w:style w:type="paragraph" w:styleId="Firma">
    <w:name w:val="Signature"/>
    <w:basedOn w:val="Normal"/>
    <w:link w:val="FirmaCar"/>
    <w:semiHidden/>
    <w:unhideWhenUsed/>
    <w:rsid w:val="001604B8"/>
    <w:pPr>
      <w:ind w:left="4252"/>
    </w:pPr>
  </w:style>
  <w:style w:type="character" w:customStyle="1" w:styleId="FirmaCar">
    <w:name w:val="Firma Car"/>
    <w:basedOn w:val="Fuentedeprrafopredeter"/>
    <w:link w:val="Firma"/>
    <w:semiHidden/>
    <w:rsid w:val="001604B8"/>
    <w:rPr>
      <w:rFonts w:ascii="Nimbus Roman No9 L" w:eastAsia="DejaVu Sans" w:hAnsi="Nimbus Roman No9 L"/>
      <w:kern w:val="1"/>
      <w:sz w:val="24"/>
      <w:szCs w:val="24"/>
      <w:lang w:val="es-ES_tradnl"/>
    </w:rPr>
  </w:style>
  <w:style w:type="paragraph" w:customStyle="1" w:styleId="LneaPg">
    <w:name w:val="Línea Pág."/>
    <w:basedOn w:val="Firma"/>
    <w:rsid w:val="001604B8"/>
  </w:style>
  <w:style w:type="paragraph" w:styleId="Textoindependienteprimerasangra">
    <w:name w:val="Body Text First Indent"/>
    <w:basedOn w:val="Textoindependiente"/>
    <w:link w:val="TextoindependienteprimerasangraCar"/>
    <w:rsid w:val="001604B8"/>
    <w:pPr>
      <w:spacing w:after="0"/>
      <w:ind w:firstLine="360"/>
    </w:pPr>
  </w:style>
  <w:style w:type="character" w:customStyle="1" w:styleId="TextoindependienteCar">
    <w:name w:val="Texto independiente Car"/>
    <w:basedOn w:val="Fuentedeprrafopredeter"/>
    <w:link w:val="Textoindependiente"/>
    <w:rsid w:val="001604B8"/>
    <w:rPr>
      <w:rFonts w:ascii="Nimbus Roman No9 L" w:eastAsia="DejaVu Sans" w:hAnsi="Nimbus Roman No9 L"/>
      <w:kern w:val="1"/>
      <w:sz w:val="24"/>
      <w:szCs w:val="24"/>
      <w:lang w:val="es-ES_tradnl"/>
    </w:rPr>
  </w:style>
  <w:style w:type="character" w:customStyle="1" w:styleId="TextoindependienteprimerasangraCar">
    <w:name w:val="Texto independiente primera sangría Car"/>
    <w:basedOn w:val="TextoindependienteCar"/>
    <w:link w:val="Textoindependienteprimerasangra"/>
    <w:rsid w:val="001604B8"/>
    <w:rPr>
      <w:rFonts w:ascii="Nimbus Roman No9 L" w:eastAsia="DejaVu Sans" w:hAnsi="Nimbus Roman No9 L"/>
      <w:kern w:val="1"/>
      <w:sz w:val="24"/>
      <w:szCs w:val="24"/>
      <w:lang w:val="es-ES_tradnl"/>
    </w:rPr>
  </w:style>
  <w:style w:type="paragraph" w:styleId="Textoindependienteprimerasangra2">
    <w:name w:val="Body Text First Indent 2"/>
    <w:basedOn w:val="Sangradetextonormal"/>
    <w:link w:val="Textoindependienteprimerasangra2Car"/>
    <w:unhideWhenUsed/>
    <w:rsid w:val="001604B8"/>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1604B8"/>
    <w:rPr>
      <w:rFonts w:ascii="Nimbus Roman No9 L" w:eastAsia="DejaVu Sans" w:hAnsi="Nimbus Roman No9 L"/>
      <w:kern w:val="1"/>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9287">
      <w:bodyDiv w:val="1"/>
      <w:marLeft w:val="0"/>
      <w:marRight w:val="0"/>
      <w:marTop w:val="0"/>
      <w:marBottom w:val="0"/>
      <w:divBdr>
        <w:top w:val="none" w:sz="0" w:space="0" w:color="auto"/>
        <w:left w:val="none" w:sz="0" w:space="0" w:color="auto"/>
        <w:bottom w:val="none" w:sz="0" w:space="0" w:color="auto"/>
        <w:right w:val="none" w:sz="0" w:space="0" w:color="auto"/>
      </w:divBdr>
    </w:div>
    <w:div w:id="113912251">
      <w:bodyDiv w:val="1"/>
      <w:marLeft w:val="0"/>
      <w:marRight w:val="0"/>
      <w:marTop w:val="0"/>
      <w:marBottom w:val="0"/>
      <w:divBdr>
        <w:top w:val="none" w:sz="0" w:space="0" w:color="auto"/>
        <w:left w:val="none" w:sz="0" w:space="0" w:color="auto"/>
        <w:bottom w:val="none" w:sz="0" w:space="0" w:color="auto"/>
        <w:right w:val="none" w:sz="0" w:space="0" w:color="auto"/>
      </w:divBdr>
    </w:div>
    <w:div w:id="175848476">
      <w:bodyDiv w:val="1"/>
      <w:marLeft w:val="0"/>
      <w:marRight w:val="0"/>
      <w:marTop w:val="0"/>
      <w:marBottom w:val="0"/>
      <w:divBdr>
        <w:top w:val="none" w:sz="0" w:space="0" w:color="auto"/>
        <w:left w:val="none" w:sz="0" w:space="0" w:color="auto"/>
        <w:bottom w:val="none" w:sz="0" w:space="0" w:color="auto"/>
        <w:right w:val="none" w:sz="0" w:space="0" w:color="auto"/>
      </w:divBdr>
    </w:div>
    <w:div w:id="272981254">
      <w:bodyDiv w:val="1"/>
      <w:marLeft w:val="0"/>
      <w:marRight w:val="0"/>
      <w:marTop w:val="0"/>
      <w:marBottom w:val="0"/>
      <w:divBdr>
        <w:top w:val="none" w:sz="0" w:space="0" w:color="auto"/>
        <w:left w:val="none" w:sz="0" w:space="0" w:color="auto"/>
        <w:bottom w:val="none" w:sz="0" w:space="0" w:color="auto"/>
        <w:right w:val="none" w:sz="0" w:space="0" w:color="auto"/>
      </w:divBdr>
    </w:div>
    <w:div w:id="359085517">
      <w:bodyDiv w:val="1"/>
      <w:marLeft w:val="0"/>
      <w:marRight w:val="0"/>
      <w:marTop w:val="0"/>
      <w:marBottom w:val="0"/>
      <w:divBdr>
        <w:top w:val="none" w:sz="0" w:space="0" w:color="auto"/>
        <w:left w:val="none" w:sz="0" w:space="0" w:color="auto"/>
        <w:bottom w:val="none" w:sz="0" w:space="0" w:color="auto"/>
        <w:right w:val="none" w:sz="0" w:space="0" w:color="auto"/>
      </w:divBdr>
    </w:div>
    <w:div w:id="380595122">
      <w:bodyDiv w:val="1"/>
      <w:marLeft w:val="0"/>
      <w:marRight w:val="0"/>
      <w:marTop w:val="0"/>
      <w:marBottom w:val="0"/>
      <w:divBdr>
        <w:top w:val="none" w:sz="0" w:space="0" w:color="auto"/>
        <w:left w:val="none" w:sz="0" w:space="0" w:color="auto"/>
        <w:bottom w:val="none" w:sz="0" w:space="0" w:color="auto"/>
        <w:right w:val="none" w:sz="0" w:space="0" w:color="auto"/>
      </w:divBdr>
    </w:div>
    <w:div w:id="793134476">
      <w:bodyDiv w:val="1"/>
      <w:marLeft w:val="0"/>
      <w:marRight w:val="0"/>
      <w:marTop w:val="0"/>
      <w:marBottom w:val="0"/>
      <w:divBdr>
        <w:top w:val="none" w:sz="0" w:space="0" w:color="auto"/>
        <w:left w:val="none" w:sz="0" w:space="0" w:color="auto"/>
        <w:bottom w:val="none" w:sz="0" w:space="0" w:color="auto"/>
        <w:right w:val="none" w:sz="0" w:space="0" w:color="auto"/>
      </w:divBdr>
    </w:div>
    <w:div w:id="958147062">
      <w:bodyDiv w:val="1"/>
      <w:marLeft w:val="0"/>
      <w:marRight w:val="0"/>
      <w:marTop w:val="0"/>
      <w:marBottom w:val="0"/>
      <w:divBdr>
        <w:top w:val="none" w:sz="0" w:space="0" w:color="auto"/>
        <w:left w:val="none" w:sz="0" w:space="0" w:color="auto"/>
        <w:bottom w:val="none" w:sz="0" w:space="0" w:color="auto"/>
        <w:right w:val="none" w:sz="0" w:space="0" w:color="auto"/>
      </w:divBdr>
    </w:div>
    <w:div w:id="1060129674">
      <w:bodyDiv w:val="1"/>
      <w:marLeft w:val="0"/>
      <w:marRight w:val="0"/>
      <w:marTop w:val="0"/>
      <w:marBottom w:val="0"/>
      <w:divBdr>
        <w:top w:val="none" w:sz="0" w:space="0" w:color="auto"/>
        <w:left w:val="none" w:sz="0" w:space="0" w:color="auto"/>
        <w:bottom w:val="none" w:sz="0" w:space="0" w:color="auto"/>
        <w:right w:val="none" w:sz="0" w:space="0" w:color="auto"/>
      </w:divBdr>
    </w:div>
    <w:div w:id="1102342845">
      <w:bodyDiv w:val="1"/>
      <w:marLeft w:val="0"/>
      <w:marRight w:val="0"/>
      <w:marTop w:val="0"/>
      <w:marBottom w:val="0"/>
      <w:divBdr>
        <w:top w:val="none" w:sz="0" w:space="0" w:color="auto"/>
        <w:left w:val="none" w:sz="0" w:space="0" w:color="auto"/>
        <w:bottom w:val="none" w:sz="0" w:space="0" w:color="auto"/>
        <w:right w:val="none" w:sz="0" w:space="0" w:color="auto"/>
      </w:divBdr>
    </w:div>
    <w:div w:id="142294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pruebas.local" TargetMode="External"/><Relationship Id="rId18" Type="http://schemas.openxmlformats.org/officeDocument/2006/relationships/hyperlink" Target="http://ip-del-servidor/~login-usuario/"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ruebas.local" TargetMode="External"/><Relationship Id="rId17" Type="http://schemas.openxmlformats.org/officeDocument/2006/relationships/image" Target="media/image3.png"/><Relationship Id="rId25" Type="http://schemas.openxmlformats.org/officeDocument/2006/relationships/image" Target="media/image7.jpe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ip-del-servidor/~javier/"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uebas.local" TargetMode="External"/><Relationship Id="rId24" Type="http://schemas.openxmlformats.org/officeDocument/2006/relationships/image" Target="media/image6.jpe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mailto:webmaster@servidor1.local" TargetMode="External"/><Relationship Id="rId19" Type="http://schemas.openxmlformats.org/officeDocument/2006/relationships/hyperlink" Target="http://ip-del-servidor/~javier/"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www.servidor1.local" TargetMode="External"/><Relationship Id="rId14" Type="http://schemas.openxmlformats.org/officeDocument/2006/relationships/hyperlink" Target="http://Direcci&#243;n_IP_del_servidor_WEB" TargetMode="External"/><Relationship Id="rId22" Type="http://schemas.openxmlformats.org/officeDocument/2006/relationships/hyperlink" Target="http://localhost"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A1675-9350-470E-A817-E2A86C7A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4686</Words>
  <Characters>25773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Dark</Company>
  <LinksUpToDate>false</LinksUpToDate>
  <CharactersWithSpaces>30399</CharactersWithSpaces>
  <SharedDoc>false</SharedDoc>
  <HLinks>
    <vt:vector size="126" baseType="variant">
      <vt:variant>
        <vt:i4>4522127</vt:i4>
      </vt:variant>
      <vt:variant>
        <vt:i4>108</vt:i4>
      </vt:variant>
      <vt:variant>
        <vt:i4>0</vt:i4>
      </vt:variant>
      <vt:variant>
        <vt:i4>5</vt:i4>
      </vt:variant>
      <vt:variant>
        <vt:lpwstr>http://Dirección_IP_del_servidor_WEB</vt:lpwstr>
      </vt:variant>
      <vt:variant>
        <vt:lpwstr/>
      </vt:variant>
      <vt:variant>
        <vt:i4>852072</vt:i4>
      </vt:variant>
      <vt:variant>
        <vt:i4>105</vt:i4>
      </vt:variant>
      <vt:variant>
        <vt:i4>0</vt:i4>
      </vt:variant>
      <vt:variant>
        <vt:i4>5</vt:i4>
      </vt:variant>
      <vt:variant>
        <vt:lpwstr>http://es.wikipedia.org/wiki/Alojamiento_web</vt:lpwstr>
      </vt:variant>
      <vt:variant>
        <vt:lpwstr/>
      </vt:variant>
      <vt:variant>
        <vt:i4>6094877</vt:i4>
      </vt:variant>
      <vt:variant>
        <vt:i4>102</vt:i4>
      </vt:variant>
      <vt:variant>
        <vt:i4>0</vt:i4>
      </vt:variant>
      <vt:variant>
        <vt:i4>5</vt:i4>
      </vt:variant>
      <vt:variant>
        <vt:lpwstr>http://es.wikipedia.org/wiki/File_Transfer_Protocol</vt:lpwstr>
      </vt:variant>
      <vt:variant>
        <vt:lpwstr/>
      </vt:variant>
      <vt:variant>
        <vt:i4>852072</vt:i4>
      </vt:variant>
      <vt:variant>
        <vt:i4>99</vt:i4>
      </vt:variant>
      <vt:variant>
        <vt:i4>0</vt:i4>
      </vt:variant>
      <vt:variant>
        <vt:i4>5</vt:i4>
      </vt:variant>
      <vt:variant>
        <vt:lpwstr>http://es.wikipedia.org/wiki/Alojamiento_web</vt:lpwstr>
      </vt:variant>
      <vt:variant>
        <vt:lpwstr/>
      </vt:variant>
      <vt:variant>
        <vt:i4>2162777</vt:i4>
      </vt:variant>
      <vt:variant>
        <vt:i4>96</vt:i4>
      </vt:variant>
      <vt:variant>
        <vt:i4>0</vt:i4>
      </vt:variant>
      <vt:variant>
        <vt:i4>5</vt:i4>
      </vt:variant>
      <vt:variant>
        <vt:lpwstr>http://es.wikipedia.org/wiki/Computador_personal</vt:lpwstr>
      </vt:variant>
      <vt:variant>
        <vt:lpwstr/>
      </vt:variant>
      <vt:variant>
        <vt:i4>4587543</vt:i4>
      </vt:variant>
      <vt:variant>
        <vt:i4>93</vt:i4>
      </vt:variant>
      <vt:variant>
        <vt:i4>0</vt:i4>
      </vt:variant>
      <vt:variant>
        <vt:i4>5</vt:i4>
      </vt:variant>
      <vt:variant>
        <vt:lpwstr>http://es.wikipedia.org/wiki/Lenguaje_de_marcas</vt:lpwstr>
      </vt:variant>
      <vt:variant>
        <vt:lpwstr/>
      </vt:variant>
      <vt:variant>
        <vt:i4>7536675</vt:i4>
      </vt:variant>
      <vt:variant>
        <vt:i4>90</vt:i4>
      </vt:variant>
      <vt:variant>
        <vt:i4>0</vt:i4>
      </vt:variant>
      <vt:variant>
        <vt:i4>5</vt:i4>
      </vt:variant>
      <vt:variant>
        <vt:lpwstr>http://es.wikipedia.org/wiki/Plugin</vt:lpwstr>
      </vt:variant>
      <vt:variant>
        <vt:lpwstr/>
      </vt:variant>
      <vt:variant>
        <vt:i4>16187419</vt:i4>
      </vt:variant>
      <vt:variant>
        <vt:i4>87</vt:i4>
      </vt:variant>
      <vt:variant>
        <vt:i4>0</vt:i4>
      </vt:variant>
      <vt:variant>
        <vt:i4>5</vt:i4>
      </vt:variant>
      <vt:variant>
        <vt:lpwstr>http://es.wikipedia.org/wiki/Lenguaje_de_programación_Java</vt:lpwstr>
      </vt:variant>
      <vt:variant>
        <vt:lpwstr/>
      </vt:variant>
      <vt:variant>
        <vt:i4>7471138</vt:i4>
      </vt:variant>
      <vt:variant>
        <vt:i4>84</vt:i4>
      </vt:variant>
      <vt:variant>
        <vt:i4>0</vt:i4>
      </vt:variant>
      <vt:variant>
        <vt:i4>5</vt:i4>
      </vt:variant>
      <vt:variant>
        <vt:lpwstr>http://es.wikipedia.org/wiki/Javascript</vt:lpwstr>
      </vt:variant>
      <vt:variant>
        <vt:lpwstr/>
      </vt:variant>
      <vt:variant>
        <vt:i4>327781</vt:i4>
      </vt:variant>
      <vt:variant>
        <vt:i4>81</vt:i4>
      </vt:variant>
      <vt:variant>
        <vt:i4>0</vt:i4>
      </vt:variant>
      <vt:variant>
        <vt:i4>5</vt:i4>
      </vt:variant>
      <vt:variant>
        <vt:lpwstr>http://es.wikipedia.org/wiki/Guión_(informática)</vt:lpwstr>
      </vt:variant>
      <vt:variant>
        <vt:lpwstr/>
      </vt:variant>
      <vt:variant>
        <vt:i4>7471138</vt:i4>
      </vt:variant>
      <vt:variant>
        <vt:i4>78</vt:i4>
      </vt:variant>
      <vt:variant>
        <vt:i4>0</vt:i4>
      </vt:variant>
      <vt:variant>
        <vt:i4>5</vt:i4>
      </vt:variant>
      <vt:variant>
        <vt:lpwstr>http://es.wikipedia.org/wiki/Javascript</vt:lpwstr>
      </vt:variant>
      <vt:variant>
        <vt:lpwstr/>
      </vt:variant>
      <vt:variant>
        <vt:i4>16187419</vt:i4>
      </vt:variant>
      <vt:variant>
        <vt:i4>75</vt:i4>
      </vt:variant>
      <vt:variant>
        <vt:i4>0</vt:i4>
      </vt:variant>
      <vt:variant>
        <vt:i4>5</vt:i4>
      </vt:variant>
      <vt:variant>
        <vt:lpwstr>http://es.wikipedia.org/wiki/Lenguaje_de_programación_Java</vt:lpwstr>
      </vt:variant>
      <vt:variant>
        <vt:lpwstr/>
      </vt:variant>
      <vt:variant>
        <vt:i4>4849664</vt:i4>
      </vt:variant>
      <vt:variant>
        <vt:i4>72</vt:i4>
      </vt:variant>
      <vt:variant>
        <vt:i4>0</vt:i4>
      </vt:variant>
      <vt:variant>
        <vt:i4>5</vt:i4>
      </vt:variant>
      <vt:variant>
        <vt:lpwstr>http://www.wikipedia.org/</vt:lpwstr>
      </vt:variant>
      <vt:variant>
        <vt:lpwstr/>
      </vt:variant>
      <vt:variant>
        <vt:i4>6029494</vt:i4>
      </vt:variant>
      <vt:variant>
        <vt:i4>69</vt:i4>
      </vt:variant>
      <vt:variant>
        <vt:i4>0</vt:i4>
      </vt:variant>
      <vt:variant>
        <vt:i4>5</vt:i4>
      </vt:variant>
      <vt:variant>
        <vt:lpwstr>http://es.wikipedia.org/wiki/Página_web</vt:lpwstr>
      </vt:variant>
      <vt:variant>
        <vt:lpwstr/>
      </vt:variant>
      <vt:variant>
        <vt:i4>6488088</vt:i4>
      </vt:variant>
      <vt:variant>
        <vt:i4>66</vt:i4>
      </vt:variant>
      <vt:variant>
        <vt:i4>0</vt:i4>
      </vt:variant>
      <vt:variant>
        <vt:i4>5</vt:i4>
      </vt:variant>
      <vt:variant>
        <vt:lpwstr>http://es.wikipedia.org/wiki/Navegador_web</vt:lpwstr>
      </vt:variant>
      <vt:variant>
        <vt:lpwstr/>
      </vt:variant>
      <vt:variant>
        <vt:i4>5636130</vt:i4>
      </vt:variant>
      <vt:variant>
        <vt:i4>63</vt:i4>
      </vt:variant>
      <vt:variant>
        <vt:i4>0</vt:i4>
      </vt:variant>
      <vt:variant>
        <vt:i4>5</vt:i4>
      </vt:variant>
      <vt:variant>
        <vt:lpwstr>http://es.wikipedia.org/wiki/Modelo_OSI</vt:lpwstr>
      </vt:variant>
      <vt:variant>
        <vt:lpwstr/>
      </vt:variant>
      <vt:variant>
        <vt:i4>196700</vt:i4>
      </vt:variant>
      <vt:variant>
        <vt:i4>60</vt:i4>
      </vt:variant>
      <vt:variant>
        <vt:i4>0</vt:i4>
      </vt:variant>
      <vt:variant>
        <vt:i4>5</vt:i4>
      </vt:variant>
      <vt:variant>
        <vt:lpwstr>http://es.wikipedia.org/wiki/HTTP</vt:lpwstr>
      </vt:variant>
      <vt:variant>
        <vt:lpwstr/>
      </vt:variant>
      <vt:variant>
        <vt:i4>7274529</vt:i4>
      </vt:variant>
      <vt:variant>
        <vt:i4>57</vt:i4>
      </vt:variant>
      <vt:variant>
        <vt:i4>0</vt:i4>
      </vt:variant>
      <vt:variant>
        <vt:i4>5</vt:i4>
      </vt:variant>
      <vt:variant>
        <vt:lpwstr>http://es.wikipedia.org/wiki/Protocolo</vt:lpwstr>
      </vt:variant>
      <vt:variant>
        <vt:lpwstr/>
      </vt:variant>
      <vt:variant>
        <vt:i4>1704028</vt:i4>
      </vt:variant>
      <vt:variant>
        <vt:i4>54</vt:i4>
      </vt:variant>
      <vt:variant>
        <vt:i4>0</vt:i4>
      </vt:variant>
      <vt:variant>
        <vt:i4>5</vt:i4>
      </vt:variant>
      <vt:variant>
        <vt:lpwstr>http://es.wikipedia.org/wiki/HTML</vt:lpwstr>
      </vt:variant>
      <vt:variant>
        <vt:lpwstr/>
      </vt:variant>
      <vt:variant>
        <vt:i4>6553640</vt:i4>
      </vt:variant>
      <vt:variant>
        <vt:i4>51</vt:i4>
      </vt:variant>
      <vt:variant>
        <vt:i4>0</vt:i4>
      </vt:variant>
      <vt:variant>
        <vt:i4>5</vt:i4>
      </vt:variant>
      <vt:variant>
        <vt:lpwstr>http://es.wikipedia.org/wiki/Hipertexto</vt:lpwstr>
      </vt:variant>
      <vt:variant>
        <vt:lpwstr/>
      </vt:variant>
      <vt:variant>
        <vt:i4>6095086</vt:i4>
      </vt:variant>
      <vt:variant>
        <vt:i4>48</vt:i4>
      </vt:variant>
      <vt:variant>
        <vt:i4>0</vt:i4>
      </vt:variant>
      <vt:variant>
        <vt:i4>5</vt:i4>
      </vt:variant>
      <vt:variant>
        <vt:lpwstr>http://es.wikipedia.org/wiki/Programa_(computación)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Guerra Larrea;Ander Lopez</dc:creator>
  <cp:keywords/>
  <cp:lastModifiedBy>dw2</cp:lastModifiedBy>
  <cp:revision>27</cp:revision>
  <cp:lastPrinted>2016-12-02T06:39:00Z</cp:lastPrinted>
  <dcterms:created xsi:type="dcterms:W3CDTF">2017-10-23T09:18:00Z</dcterms:created>
  <dcterms:modified xsi:type="dcterms:W3CDTF">2020-11-04T12:32:00Z</dcterms:modified>
</cp:coreProperties>
</file>