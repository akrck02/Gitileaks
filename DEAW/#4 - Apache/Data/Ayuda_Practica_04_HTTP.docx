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08EA" w:rsidRDefault="00AA08EA" w:rsidP="008D0988"/>
    <w:p w:rsidR="00AA08EA" w:rsidRDefault="00AA08EA" w:rsidP="00AA08EA">
      <w:pPr>
        <w:pStyle w:val="Prrafodelista"/>
        <w:numPr>
          <w:ilvl w:val="0"/>
          <w:numId w:val="19"/>
        </w:numPr>
      </w:pPr>
      <w:r>
        <w:t xml:space="preserve">Creación </w:t>
      </w:r>
      <w:proofErr w:type="spellStart"/>
      <w:r>
        <w:t>VirtualHost</w:t>
      </w:r>
      <w:proofErr w:type="spellEnd"/>
      <w:r>
        <w:t xml:space="preserve"> del directorio y ficheros dados en el reto</w:t>
      </w:r>
    </w:p>
    <w:p w:rsidR="00AA08EA" w:rsidRDefault="00AA08EA" w:rsidP="00AA08EA">
      <w:pPr>
        <w:pStyle w:val="Prrafodelista"/>
        <w:numPr>
          <w:ilvl w:val="1"/>
          <w:numId w:val="19"/>
        </w:numPr>
      </w:pPr>
      <w:r>
        <w:t>Ubicarse en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</w:p>
    <w:p w:rsidR="00AA08EA" w:rsidRDefault="00AA08EA" w:rsidP="00AA08EA">
      <w:pPr>
        <w:pStyle w:val="Prrafodelista"/>
        <w:numPr>
          <w:ilvl w:val="2"/>
          <w:numId w:val="19"/>
        </w:numPr>
      </w:pPr>
      <w:r>
        <w:t xml:space="preserve">Crear un archivo de configuración para éste, por ejemplo </w:t>
      </w:r>
      <w:proofErr w:type="spellStart"/>
      <w:r>
        <w:t>servidor.local.conf</w:t>
      </w:r>
      <w:proofErr w:type="spellEnd"/>
      <w:r>
        <w:t xml:space="preserve"> (que termine en .</w:t>
      </w:r>
      <w:proofErr w:type="spellStart"/>
      <w:r>
        <w:t>conf</w:t>
      </w:r>
      <w:proofErr w:type="spellEnd"/>
      <w:r>
        <w:t>)</w:t>
      </w:r>
    </w:p>
    <w:p w:rsidR="00AA08EA" w:rsidRDefault="00AA08EA" w:rsidP="00AA08EA">
      <w:pPr>
        <w:pStyle w:val="Prrafodelista"/>
        <w:numPr>
          <w:ilvl w:val="0"/>
          <w:numId w:val="19"/>
        </w:numPr>
      </w:pPr>
      <w:r>
        <w:t xml:space="preserve">Crear </w:t>
      </w:r>
      <w:proofErr w:type="spellStart"/>
      <w:r>
        <w:t>VirtualHost</w:t>
      </w:r>
      <w:proofErr w:type="spellEnd"/>
      <w:r>
        <w:t xml:space="preserve"> para la aplicación Subastas , debe ser servidor seguro, es decir puerto 443, que lo indicáis en la primera línea</w:t>
      </w:r>
    </w:p>
    <w:p w:rsidR="00AA08EA" w:rsidRDefault="00AA08EA" w:rsidP="00AA08EA">
      <w:pPr>
        <w:pStyle w:val="Prrafodelista"/>
        <w:numPr>
          <w:ilvl w:val="2"/>
          <w:numId w:val="19"/>
        </w:numPr>
      </w:pPr>
      <w:r>
        <w:t xml:space="preserve">Al archivo de configuración lo llamáis por ejemplo </w:t>
      </w:r>
      <w:proofErr w:type="spellStart"/>
      <w:r>
        <w:t>subastas.local.conf</w:t>
      </w:r>
      <w:proofErr w:type="spellEnd"/>
    </w:p>
    <w:p w:rsidR="00AA08EA" w:rsidRDefault="00AA08EA" w:rsidP="00AA08EA">
      <w:pPr>
        <w:pStyle w:val="Prrafodelista"/>
        <w:numPr>
          <w:ilvl w:val="0"/>
          <w:numId w:val="19"/>
        </w:numPr>
      </w:pPr>
      <w:r>
        <w:t>Autenticación de usuarios</w:t>
      </w:r>
    </w:p>
    <w:p w:rsidR="00AA08EA" w:rsidRDefault="00AA08EA" w:rsidP="00AA08EA">
      <w:pPr>
        <w:pStyle w:val="Prrafodelista"/>
        <w:numPr>
          <w:ilvl w:val="1"/>
          <w:numId w:val="19"/>
        </w:numPr>
      </w:pPr>
      <w:r>
        <w:t xml:space="preserve">Para que usuarios concretos deban de acreditar su entrada a determinados usuarios (leer </w:t>
      </w:r>
      <w:proofErr w:type="spellStart"/>
      <w:r>
        <w:t>pág</w:t>
      </w:r>
      <w:proofErr w:type="spellEnd"/>
      <w:r>
        <w:t xml:space="preserve"> 7 de los apuntes de apache)</w:t>
      </w:r>
    </w:p>
    <w:p w:rsidR="00AA08EA" w:rsidRDefault="00AA08EA" w:rsidP="00AA08EA">
      <w:pPr>
        <w:pStyle w:val="Prrafodelista"/>
        <w:numPr>
          <w:ilvl w:val="1"/>
          <w:numId w:val="19"/>
        </w:numPr>
      </w:pPr>
      <w:r>
        <w:t xml:space="preserve">Lo modificáis en el archivo </w:t>
      </w:r>
      <w:proofErr w:type="spellStart"/>
      <w:r>
        <w:t>servidor.local.conf</w:t>
      </w:r>
      <w:proofErr w:type="spellEnd"/>
    </w:p>
    <w:p w:rsidR="009064ED" w:rsidRDefault="009064ED" w:rsidP="00AA08EA">
      <w:pPr>
        <w:pStyle w:val="Prrafodelista"/>
        <w:numPr>
          <w:ilvl w:val="1"/>
          <w:numId w:val="19"/>
        </w:numPr>
      </w:pPr>
      <w:r>
        <w:t xml:space="preserve">Luego debéis crear dos archivos </w:t>
      </w:r>
    </w:p>
    <w:p w:rsidR="009064ED" w:rsidRDefault="009064ED" w:rsidP="009064ED">
      <w:pPr>
        <w:pStyle w:val="Prrafodelista"/>
        <w:numPr>
          <w:ilvl w:val="2"/>
          <w:numId w:val="19"/>
        </w:numPr>
      </w:pPr>
      <w:r>
        <w:t>.</w:t>
      </w:r>
      <w:proofErr w:type="spellStart"/>
      <w:r>
        <w:t>htaccess</w:t>
      </w:r>
      <w:proofErr w:type="spellEnd"/>
      <w:r>
        <w:t xml:space="preserve"> y .</w:t>
      </w:r>
      <w:proofErr w:type="spellStart"/>
      <w:r>
        <w:t>htpassword</w:t>
      </w:r>
      <w:proofErr w:type="spellEnd"/>
    </w:p>
    <w:p w:rsidR="009064ED" w:rsidRDefault="009064ED" w:rsidP="009064ED">
      <w:pPr>
        <w:pStyle w:val="Prrafodelista"/>
        <w:numPr>
          <w:ilvl w:val="0"/>
          <w:numId w:val="19"/>
        </w:numPr>
      </w:pPr>
      <w:r>
        <w:t xml:space="preserve">Para </w:t>
      </w:r>
      <w:r w:rsidR="00B06809">
        <w:t xml:space="preserve">administrar la </w:t>
      </w:r>
      <w:r>
        <w:t>aplicación Subastas, necesitáis</w:t>
      </w:r>
    </w:p>
    <w:p w:rsidR="009064ED" w:rsidRDefault="009064ED" w:rsidP="009064ED">
      <w:pPr>
        <w:pStyle w:val="Prrafodelista"/>
        <w:numPr>
          <w:ilvl w:val="1"/>
          <w:numId w:val="19"/>
        </w:numPr>
      </w:pPr>
      <w:r>
        <w:t xml:space="preserve"> PHP  y </w:t>
      </w:r>
    </w:p>
    <w:p w:rsidR="009064ED" w:rsidRDefault="009064ED" w:rsidP="009064ED">
      <w:pPr>
        <w:pStyle w:val="Prrafodelista"/>
        <w:numPr>
          <w:ilvl w:val="2"/>
          <w:numId w:val="19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php7.0</w:t>
      </w:r>
    </w:p>
    <w:p w:rsidR="009064ED" w:rsidRDefault="009064ED" w:rsidP="009064ED">
      <w:pPr>
        <w:pStyle w:val="Prrafodelista"/>
        <w:numPr>
          <w:ilvl w:val="1"/>
          <w:numId w:val="19"/>
        </w:numPr>
      </w:pPr>
      <w:proofErr w:type="spellStart"/>
      <w:r>
        <w:t>MySQL</w:t>
      </w:r>
      <w:proofErr w:type="spellEnd"/>
    </w:p>
    <w:p w:rsidR="009064ED" w:rsidRDefault="009064ED" w:rsidP="009064ED">
      <w:pPr>
        <w:pStyle w:val="Prrafodelista"/>
        <w:numPr>
          <w:ilvl w:val="2"/>
          <w:numId w:val="19"/>
        </w:numPr>
      </w:pPr>
      <w:proofErr w:type="spellStart"/>
      <w:r>
        <w:t>wget</w:t>
      </w:r>
      <w:proofErr w:type="spellEnd"/>
      <w:r>
        <w:t xml:space="preserve"> </w:t>
      </w:r>
      <w:hyperlink r:id="rId9" w:history="1">
        <w:r w:rsidRPr="0080013E">
          <w:rPr>
            <w:rStyle w:val="Hipervnculo"/>
          </w:rPr>
          <w:t>https://de</w:t>
        </w:r>
        <w:r w:rsidRPr="0080013E">
          <w:rPr>
            <w:rStyle w:val="Hipervnculo"/>
          </w:rPr>
          <w:t>v</w:t>
        </w:r>
        <w:r w:rsidRPr="0080013E">
          <w:rPr>
            <w:rStyle w:val="Hipervnculo"/>
          </w:rPr>
          <w:t>.mysql.com/get/mysql-apt-config_0.8.10-1_all.deb</w:t>
        </w:r>
      </w:hyperlink>
    </w:p>
    <w:p w:rsidR="009064ED" w:rsidRDefault="009064ED" w:rsidP="009064ED">
      <w:pPr>
        <w:pStyle w:val="Prrafodelista"/>
        <w:numPr>
          <w:ilvl w:val="2"/>
          <w:numId w:val="19"/>
        </w:numPr>
      </w:pPr>
      <w:r>
        <w:t xml:space="preserve">sudo </w:t>
      </w:r>
      <w:proofErr w:type="spellStart"/>
      <w:r>
        <w:t>dpkg</w:t>
      </w:r>
      <w:proofErr w:type="spellEnd"/>
      <w:r>
        <w:t xml:space="preserve"> –i mysql-apt-config_0.8.10-1_all.deb</w:t>
      </w:r>
    </w:p>
    <w:p w:rsidR="009064ED" w:rsidRDefault="009064ED" w:rsidP="009064ED">
      <w:pPr>
        <w:pStyle w:val="Prrafodelista"/>
        <w:numPr>
          <w:ilvl w:val="2"/>
          <w:numId w:val="19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9064ED" w:rsidRDefault="009064ED" w:rsidP="009064ED">
      <w:pPr>
        <w:pStyle w:val="Prrafodelista"/>
        <w:numPr>
          <w:ilvl w:val="2"/>
          <w:numId w:val="19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:rsidR="009064ED" w:rsidRDefault="00B06809" w:rsidP="009064ED">
      <w:pPr>
        <w:pStyle w:val="Prrafodelista"/>
        <w:numPr>
          <w:ilvl w:val="2"/>
          <w:numId w:val="19"/>
        </w:numPr>
      </w:pPr>
      <w:r>
        <w:t xml:space="preserve">inicializar el servicio de </w:t>
      </w:r>
      <w:proofErr w:type="spellStart"/>
      <w:r>
        <w:t>mysql</w:t>
      </w:r>
      <w:proofErr w:type="spellEnd"/>
    </w:p>
    <w:p w:rsidR="00B06809" w:rsidRDefault="00B06809" w:rsidP="00B06809">
      <w:pPr>
        <w:pStyle w:val="Prrafodelista"/>
        <w:numPr>
          <w:ilvl w:val="3"/>
          <w:numId w:val="19"/>
        </w:numPr>
      </w:pPr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B06809" w:rsidRDefault="00B06809" w:rsidP="00B06809">
      <w:pPr>
        <w:pStyle w:val="Prrafodelista"/>
        <w:numPr>
          <w:ilvl w:val="3"/>
          <w:numId w:val="19"/>
        </w:numPr>
      </w:pPr>
      <w:r>
        <w:t xml:space="preserve">asignar una contraseña al usuario </w:t>
      </w:r>
      <w:proofErr w:type="spellStart"/>
      <w:r>
        <w:t>root</w:t>
      </w:r>
      <w:proofErr w:type="spellEnd"/>
      <w:r>
        <w:t xml:space="preserve"> dentro de la aplicación </w:t>
      </w:r>
      <w:proofErr w:type="spellStart"/>
      <w:r>
        <w:t>MySQL</w:t>
      </w:r>
      <w:proofErr w:type="spellEnd"/>
      <w:r>
        <w:t xml:space="preserve"> (por ejemplo 123)</w:t>
      </w:r>
    </w:p>
    <w:p w:rsidR="00B06809" w:rsidRDefault="00B06809" w:rsidP="00B06809">
      <w:pPr>
        <w:pStyle w:val="Prrafodelista"/>
        <w:numPr>
          <w:ilvl w:val="1"/>
          <w:numId w:val="19"/>
        </w:numPr>
      </w:pPr>
      <w:r>
        <w:t xml:space="preserve">Para podáis acceder y administrar la base de datos de forma gráfica, instalar </w:t>
      </w:r>
      <w:proofErr w:type="spellStart"/>
      <w:r>
        <w:t>pPHPMyAdmin</w:t>
      </w:r>
      <w:proofErr w:type="spellEnd"/>
    </w:p>
    <w:p w:rsidR="00B06809" w:rsidRDefault="00B06809" w:rsidP="00B06809">
      <w:pPr>
        <w:pStyle w:val="Prrafodelista"/>
        <w:numPr>
          <w:ilvl w:val="2"/>
          <w:numId w:val="19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B06809" w:rsidRDefault="00B06809" w:rsidP="008D0988">
      <w:r>
        <w:t>El siguiente paso sería hacerlo seguro, (página 9 de los apuntes de apache)</w:t>
      </w:r>
    </w:p>
    <w:p w:rsidR="00B06809" w:rsidRDefault="00B06809" w:rsidP="008D0988">
      <w:r>
        <w:t xml:space="preserve">1.8 Instalación de certificados y acceso </w:t>
      </w:r>
      <w:proofErr w:type="spellStart"/>
      <w:r>
        <w:t>seguor</w:t>
      </w:r>
      <w:proofErr w:type="spellEnd"/>
      <w:r>
        <w:t xml:space="preserve"> con HTTPS</w:t>
      </w:r>
      <w:bookmarkStart w:id="0" w:name="_GoBack"/>
      <w:bookmarkEnd w:id="0"/>
    </w:p>
    <w:sectPr w:rsidR="00B06809" w:rsidSect="00B06809">
      <w:pgSz w:w="11906" w:h="16838"/>
      <w:pgMar w:top="1418" w:right="1701" w:bottom="851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848" w:rsidRDefault="00690848">
      <w:r>
        <w:separator/>
      </w:r>
    </w:p>
  </w:endnote>
  <w:endnote w:type="continuationSeparator" w:id="0">
    <w:p w:rsidR="00690848" w:rsidRDefault="0069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848" w:rsidRDefault="00690848">
      <w:r>
        <w:separator/>
      </w:r>
    </w:p>
  </w:footnote>
  <w:footnote w:type="continuationSeparator" w:id="0">
    <w:p w:rsidR="00690848" w:rsidRDefault="00690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  <w:sz w:val="20"/>
      </w:rPr>
    </w:lvl>
  </w:abstractNum>
  <w:abstractNum w:abstractNumId="3">
    <w:nsid w:val="11133E6D"/>
    <w:multiLevelType w:val="hybridMultilevel"/>
    <w:tmpl w:val="FEEA00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11EA2"/>
    <w:multiLevelType w:val="hybridMultilevel"/>
    <w:tmpl w:val="C134960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A06399"/>
    <w:multiLevelType w:val="hybridMultilevel"/>
    <w:tmpl w:val="42B444B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A083E7F"/>
    <w:multiLevelType w:val="hybridMultilevel"/>
    <w:tmpl w:val="A0C6555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FC131C"/>
    <w:multiLevelType w:val="hybridMultilevel"/>
    <w:tmpl w:val="818AEB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C93093E"/>
    <w:multiLevelType w:val="hybridMultilevel"/>
    <w:tmpl w:val="A0C6555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66EA4"/>
    <w:multiLevelType w:val="hybridMultilevel"/>
    <w:tmpl w:val="B82E337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365C93"/>
    <w:multiLevelType w:val="hybridMultilevel"/>
    <w:tmpl w:val="724661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CDB6933"/>
    <w:multiLevelType w:val="hybridMultilevel"/>
    <w:tmpl w:val="6DE0C0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161D58"/>
    <w:multiLevelType w:val="hybridMultilevel"/>
    <w:tmpl w:val="A1C466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104EEF"/>
    <w:multiLevelType w:val="hybridMultilevel"/>
    <w:tmpl w:val="6DE0C0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535C4E"/>
    <w:multiLevelType w:val="hybridMultilevel"/>
    <w:tmpl w:val="671AE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51000"/>
    <w:multiLevelType w:val="hybridMultilevel"/>
    <w:tmpl w:val="F3A81E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AF1DB3"/>
    <w:multiLevelType w:val="hybridMultilevel"/>
    <w:tmpl w:val="349CB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24016"/>
    <w:multiLevelType w:val="hybridMultilevel"/>
    <w:tmpl w:val="A0C6555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B83C69"/>
    <w:multiLevelType w:val="hybridMultilevel"/>
    <w:tmpl w:val="3DCAC85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4"/>
  </w:num>
  <w:num w:numId="6">
    <w:abstractNumId w:val="12"/>
  </w:num>
  <w:num w:numId="7">
    <w:abstractNumId w:val="5"/>
  </w:num>
  <w:num w:numId="8">
    <w:abstractNumId w:val="14"/>
  </w:num>
  <w:num w:numId="9">
    <w:abstractNumId w:val="15"/>
  </w:num>
  <w:num w:numId="10">
    <w:abstractNumId w:val="18"/>
  </w:num>
  <w:num w:numId="11">
    <w:abstractNumId w:val="9"/>
  </w:num>
  <w:num w:numId="12">
    <w:abstractNumId w:val="7"/>
  </w:num>
  <w:num w:numId="13">
    <w:abstractNumId w:val="10"/>
  </w:num>
  <w:num w:numId="14">
    <w:abstractNumId w:val="17"/>
  </w:num>
  <w:num w:numId="15">
    <w:abstractNumId w:val="6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2B"/>
    <w:rsid w:val="00010997"/>
    <w:rsid w:val="000224E0"/>
    <w:rsid w:val="00066C8E"/>
    <w:rsid w:val="000B07E7"/>
    <w:rsid w:val="000D415D"/>
    <w:rsid w:val="000D49E0"/>
    <w:rsid w:val="000D7D13"/>
    <w:rsid w:val="000E2F2B"/>
    <w:rsid w:val="00134B64"/>
    <w:rsid w:val="00176787"/>
    <w:rsid w:val="00186467"/>
    <w:rsid w:val="00194CD5"/>
    <w:rsid w:val="001A3CC3"/>
    <w:rsid w:val="001E2063"/>
    <w:rsid w:val="001E6428"/>
    <w:rsid w:val="00217A2F"/>
    <w:rsid w:val="002625D9"/>
    <w:rsid w:val="00265A87"/>
    <w:rsid w:val="002700D9"/>
    <w:rsid w:val="002729C4"/>
    <w:rsid w:val="00277592"/>
    <w:rsid w:val="002D4D68"/>
    <w:rsid w:val="002F637D"/>
    <w:rsid w:val="00346D00"/>
    <w:rsid w:val="00353910"/>
    <w:rsid w:val="003831BD"/>
    <w:rsid w:val="00391561"/>
    <w:rsid w:val="00417F2F"/>
    <w:rsid w:val="00461502"/>
    <w:rsid w:val="00466DFE"/>
    <w:rsid w:val="00471643"/>
    <w:rsid w:val="0047675C"/>
    <w:rsid w:val="00481A57"/>
    <w:rsid w:val="004B1529"/>
    <w:rsid w:val="004D2FC3"/>
    <w:rsid w:val="004D60B3"/>
    <w:rsid w:val="005221B0"/>
    <w:rsid w:val="00534527"/>
    <w:rsid w:val="00587C6E"/>
    <w:rsid w:val="005A4DCD"/>
    <w:rsid w:val="005F139C"/>
    <w:rsid w:val="006359CF"/>
    <w:rsid w:val="00687361"/>
    <w:rsid w:val="00690848"/>
    <w:rsid w:val="00694DC1"/>
    <w:rsid w:val="006A0C3A"/>
    <w:rsid w:val="006B1726"/>
    <w:rsid w:val="00724CDF"/>
    <w:rsid w:val="00790F7F"/>
    <w:rsid w:val="007A3C53"/>
    <w:rsid w:val="007E1352"/>
    <w:rsid w:val="00805B78"/>
    <w:rsid w:val="00805CFC"/>
    <w:rsid w:val="0082036D"/>
    <w:rsid w:val="00820CDF"/>
    <w:rsid w:val="00830F61"/>
    <w:rsid w:val="0083626F"/>
    <w:rsid w:val="00872380"/>
    <w:rsid w:val="00893BC9"/>
    <w:rsid w:val="00894083"/>
    <w:rsid w:val="008B276D"/>
    <w:rsid w:val="008C22BE"/>
    <w:rsid w:val="008C3CD1"/>
    <w:rsid w:val="008D0988"/>
    <w:rsid w:val="008F6C2A"/>
    <w:rsid w:val="00903EC7"/>
    <w:rsid w:val="009064ED"/>
    <w:rsid w:val="00986870"/>
    <w:rsid w:val="009A04A1"/>
    <w:rsid w:val="009A0E27"/>
    <w:rsid w:val="009C0210"/>
    <w:rsid w:val="009D1ED7"/>
    <w:rsid w:val="00A41B16"/>
    <w:rsid w:val="00A81029"/>
    <w:rsid w:val="00AA08EA"/>
    <w:rsid w:val="00AB55EC"/>
    <w:rsid w:val="00AF5FC5"/>
    <w:rsid w:val="00B06809"/>
    <w:rsid w:val="00B50041"/>
    <w:rsid w:val="00B559D2"/>
    <w:rsid w:val="00B65E4C"/>
    <w:rsid w:val="00B71031"/>
    <w:rsid w:val="00B7456C"/>
    <w:rsid w:val="00B81E15"/>
    <w:rsid w:val="00B83029"/>
    <w:rsid w:val="00B8605D"/>
    <w:rsid w:val="00B95E37"/>
    <w:rsid w:val="00BD3C69"/>
    <w:rsid w:val="00BD78EF"/>
    <w:rsid w:val="00C3683B"/>
    <w:rsid w:val="00C550F3"/>
    <w:rsid w:val="00C62513"/>
    <w:rsid w:val="00C754A5"/>
    <w:rsid w:val="00D05032"/>
    <w:rsid w:val="00D516F3"/>
    <w:rsid w:val="00D642AA"/>
    <w:rsid w:val="00D71325"/>
    <w:rsid w:val="00D8415B"/>
    <w:rsid w:val="00D84F88"/>
    <w:rsid w:val="00DB6632"/>
    <w:rsid w:val="00DC380C"/>
    <w:rsid w:val="00DE421A"/>
    <w:rsid w:val="00E21FD3"/>
    <w:rsid w:val="00E8131C"/>
    <w:rsid w:val="00E83D58"/>
    <w:rsid w:val="00E85682"/>
    <w:rsid w:val="00EC3E0F"/>
    <w:rsid w:val="00EC640C"/>
    <w:rsid w:val="00ED2BDC"/>
    <w:rsid w:val="00F140B9"/>
    <w:rsid w:val="00F155CE"/>
    <w:rsid w:val="00F46E9F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2">
    <w:name w:val="Fuente de párrafo predeter.2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AF5FC5"/>
    <w:rPr>
      <w:b/>
      <w:bCs/>
    </w:rPr>
  </w:style>
  <w:style w:type="paragraph" w:styleId="Prrafodelista">
    <w:name w:val="List Paragraph"/>
    <w:basedOn w:val="Normal"/>
    <w:qFormat/>
    <w:rsid w:val="000224E0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224E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24E0"/>
    <w:rPr>
      <w:lang w:eastAsia="zh-CN"/>
    </w:rPr>
  </w:style>
  <w:style w:type="character" w:styleId="Refdenotaalpie">
    <w:name w:val="footnote reference"/>
    <w:uiPriority w:val="99"/>
    <w:semiHidden/>
    <w:unhideWhenUsed/>
    <w:rsid w:val="000224E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4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2">
    <w:name w:val="Fuente de párrafo predeter.2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AF5FC5"/>
    <w:rPr>
      <w:b/>
      <w:bCs/>
    </w:rPr>
  </w:style>
  <w:style w:type="paragraph" w:styleId="Prrafodelista">
    <w:name w:val="List Paragraph"/>
    <w:basedOn w:val="Normal"/>
    <w:qFormat/>
    <w:rsid w:val="000224E0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224E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24E0"/>
    <w:rPr>
      <w:lang w:eastAsia="zh-CN"/>
    </w:rPr>
  </w:style>
  <w:style w:type="character" w:styleId="Refdenotaalpie">
    <w:name w:val="footnote reference"/>
    <w:uiPriority w:val="99"/>
    <w:semiHidden/>
    <w:unhideWhenUsed/>
    <w:rsid w:val="000224E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4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ev.mysql.com/get/mysql-apt-config_0.8.10-1_all.d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C36658-419F-44E1-BBC7-B58C55E5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ms2-10</dc:creator>
  <cp:lastModifiedBy>dw2</cp:lastModifiedBy>
  <cp:revision>2</cp:revision>
  <cp:lastPrinted>2017-11-27T08:47:00Z</cp:lastPrinted>
  <dcterms:created xsi:type="dcterms:W3CDTF">2019-11-11T07:13:00Z</dcterms:created>
  <dcterms:modified xsi:type="dcterms:W3CDTF">2019-11-11T07:13:00Z</dcterms:modified>
</cp:coreProperties>
</file>