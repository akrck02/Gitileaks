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0988" w:rsidRDefault="008D0988" w:rsidP="008D0988">
      <w:pPr>
        <w:pStyle w:val="Ttulo1"/>
        <w:numPr>
          <w:ilvl w:val="0"/>
          <w:numId w:val="8"/>
        </w:numPr>
      </w:pPr>
      <w:r>
        <w:t>Práctica</w:t>
      </w:r>
    </w:p>
    <w:p w:rsidR="005102EC" w:rsidRDefault="005102EC">
      <w:pPr>
        <w:ind w:firstLine="709"/>
        <w:jc w:val="both"/>
        <w:rPr>
          <w:rFonts w:ascii="Arial" w:hAnsi="Arial" w:cs="Arial"/>
          <w:lang w:val="es-ES_tradnl"/>
        </w:rPr>
      </w:pPr>
    </w:p>
    <w:p w:rsidR="008D0988" w:rsidRDefault="008D0988">
      <w:pPr>
        <w:ind w:firstLine="709"/>
        <w:jc w:val="both"/>
        <w:rPr>
          <w:rFonts w:ascii="Arial" w:hAnsi="Arial" w:cs="Arial"/>
          <w:lang w:val="es-ES_tradnl"/>
        </w:rPr>
      </w:pPr>
      <w:r w:rsidRPr="00356C6B">
        <w:rPr>
          <w:rFonts w:ascii="Arial" w:hAnsi="Arial" w:cs="Arial"/>
          <w:lang w:val="es-ES_tradnl"/>
        </w:rPr>
        <w:t>Para la realización de esta práctica nos basaremos en el esquema de red utilizado en los temas anteriores (</w:t>
      </w:r>
      <w:r w:rsidR="00461502">
        <w:rPr>
          <w:rFonts w:ascii="Arial" w:hAnsi="Arial" w:cs="Arial"/>
          <w:lang w:val="es-ES_tradnl"/>
        </w:rPr>
        <w:t>Router</w:t>
      </w:r>
      <w:r w:rsidRPr="00356C6B">
        <w:rPr>
          <w:rFonts w:ascii="Arial" w:hAnsi="Arial" w:cs="Arial"/>
          <w:lang w:val="es-ES_tradnl"/>
        </w:rPr>
        <w:t>,</w:t>
      </w:r>
      <w:r w:rsidR="00461502">
        <w:rPr>
          <w:rFonts w:ascii="Arial" w:hAnsi="Arial" w:cs="Arial"/>
          <w:lang w:val="es-ES_tradnl"/>
        </w:rPr>
        <w:t xml:space="preserve"> SSH,</w:t>
      </w:r>
      <w:r w:rsidRPr="00356C6B">
        <w:rPr>
          <w:rFonts w:ascii="Arial" w:hAnsi="Arial" w:cs="Arial"/>
          <w:lang w:val="es-ES_tradnl"/>
        </w:rPr>
        <w:t xml:space="preserve"> DNS, </w:t>
      </w:r>
      <w:r>
        <w:rPr>
          <w:rFonts w:ascii="Arial" w:hAnsi="Arial" w:cs="Arial"/>
          <w:lang w:val="es-ES_tradnl"/>
        </w:rPr>
        <w:t xml:space="preserve">y </w:t>
      </w:r>
      <w:r w:rsidR="00461502">
        <w:rPr>
          <w:rFonts w:ascii="Arial" w:hAnsi="Arial" w:cs="Arial"/>
          <w:lang w:val="es-ES_tradnl"/>
        </w:rPr>
        <w:t>FTP</w:t>
      </w:r>
      <w:r w:rsidRPr="00356C6B">
        <w:rPr>
          <w:rFonts w:ascii="Arial" w:hAnsi="Arial" w:cs="Arial"/>
          <w:lang w:val="es-ES_tradnl"/>
        </w:rPr>
        <w:t>).</w:t>
      </w:r>
    </w:p>
    <w:p w:rsidR="008D0988" w:rsidRDefault="008D0988">
      <w:pPr>
        <w:ind w:firstLine="709"/>
        <w:jc w:val="both"/>
        <w:rPr>
          <w:rFonts w:ascii="Arial" w:hAnsi="Arial" w:cs="Arial"/>
        </w:rPr>
      </w:pPr>
    </w:p>
    <w:p w:rsidR="006359CF" w:rsidRDefault="006359CF" w:rsidP="006359CF">
      <w:pPr>
        <w:ind w:firstLine="709"/>
        <w:rPr>
          <w:rFonts w:ascii="Arial" w:hAnsi="Arial" w:cs="Arial"/>
          <w:lang w:val="es-ES_tradnl"/>
        </w:rPr>
      </w:pPr>
      <w:r w:rsidRPr="00436D0F">
        <w:rPr>
          <w:rFonts w:ascii="Arial" w:hAnsi="Arial" w:cs="Arial"/>
          <w:lang w:val="es-ES_tradnl"/>
        </w:rPr>
        <w:t xml:space="preserve">Queremos instalar un servidor </w:t>
      </w:r>
      <w:r>
        <w:rPr>
          <w:rFonts w:ascii="Arial" w:hAnsi="Arial" w:cs="Arial"/>
          <w:lang w:val="es-ES_tradnl"/>
        </w:rPr>
        <w:t>web</w:t>
      </w:r>
      <w:r w:rsidRPr="00436D0F">
        <w:rPr>
          <w:rFonts w:ascii="Arial" w:hAnsi="Arial" w:cs="Arial"/>
          <w:lang w:val="es-ES_tradnl"/>
        </w:rPr>
        <w:t xml:space="preserve"> en el equipo llamado </w:t>
      </w:r>
      <w:r w:rsidRPr="006359CF">
        <w:rPr>
          <w:rFonts w:ascii="Arial" w:hAnsi="Arial" w:cs="Arial"/>
          <w:b/>
          <w:lang w:val="es-ES_tradnl"/>
        </w:rPr>
        <w:t>oráculo</w:t>
      </w:r>
      <w:r w:rsidRPr="006359CF">
        <w:rPr>
          <w:rFonts w:ascii="Arial" w:hAnsi="Arial" w:cs="Arial"/>
          <w:lang w:val="es-ES_tradnl"/>
        </w:rPr>
        <w:t xml:space="preserve"> dentro de nuestra red</w:t>
      </w:r>
      <w:r>
        <w:rPr>
          <w:rFonts w:ascii="Arial" w:hAnsi="Arial" w:cs="Arial"/>
          <w:b/>
          <w:lang w:val="es-ES_tradnl"/>
        </w:rPr>
        <w:t xml:space="preserve"> </w:t>
      </w:r>
      <w:proofErr w:type="spellStart"/>
      <w:r w:rsidRPr="00436D0F">
        <w:rPr>
          <w:rFonts w:ascii="Arial" w:hAnsi="Arial" w:cs="Arial"/>
          <w:b/>
          <w:i/>
          <w:lang w:val="es-ES_tradnl"/>
        </w:rPr>
        <w:t>xxxx.olimpo.god</w:t>
      </w:r>
      <w:proofErr w:type="spellEnd"/>
      <w:r w:rsidRPr="00436D0F">
        <w:rPr>
          <w:rFonts w:ascii="Arial" w:hAnsi="Arial" w:cs="Arial"/>
          <w:b/>
          <w:i/>
          <w:lang w:val="es-ES_tradnl"/>
        </w:rPr>
        <w:t>.</w:t>
      </w:r>
      <w:r w:rsidRPr="00436D0F">
        <w:rPr>
          <w:rFonts w:ascii="Arial" w:hAnsi="Arial" w:cs="Arial"/>
          <w:lang w:val="es-ES_tradnl"/>
        </w:rPr>
        <w:t xml:space="preserve"> </w:t>
      </w:r>
    </w:p>
    <w:p w:rsidR="006359CF" w:rsidRPr="00054052" w:rsidRDefault="006359CF" w:rsidP="006359CF">
      <w:pPr>
        <w:ind w:firstLine="709"/>
        <w:rPr>
          <w:rFonts w:ascii="Arial" w:hAnsi="Arial" w:cs="Arial"/>
          <w:lang w:val="es-ES_tradnl"/>
        </w:rPr>
      </w:pPr>
    </w:p>
    <w:p w:rsidR="006359CF" w:rsidRDefault="006359CF" w:rsidP="006359CF">
      <w:pPr>
        <w:ind w:firstLine="709"/>
        <w:rPr>
          <w:rFonts w:ascii="Arial" w:hAnsi="Arial" w:cs="Arial"/>
          <w:lang w:val="es-ES_tradnl"/>
        </w:rPr>
      </w:pPr>
      <w:r w:rsidRPr="00054052">
        <w:rPr>
          <w:rFonts w:ascii="Arial" w:hAnsi="Arial" w:cs="Arial"/>
          <w:lang w:val="es-ES_tradnl"/>
        </w:rPr>
        <w:t xml:space="preserve">Realizaremos la instalación en Linux </w:t>
      </w:r>
      <w:proofErr w:type="spellStart"/>
      <w:r>
        <w:rPr>
          <w:rFonts w:ascii="Arial" w:hAnsi="Arial" w:cs="Arial"/>
          <w:lang w:val="es-ES_tradnl"/>
        </w:rPr>
        <w:t>Debian</w:t>
      </w:r>
      <w:proofErr w:type="spellEnd"/>
      <w:r>
        <w:rPr>
          <w:rFonts w:ascii="Arial" w:hAnsi="Arial" w:cs="Arial"/>
          <w:lang w:val="es-ES_tradnl"/>
        </w:rPr>
        <w:t xml:space="preserve"> 9</w:t>
      </w:r>
      <w:r w:rsidRPr="00054052">
        <w:rPr>
          <w:rFonts w:ascii="Arial" w:hAnsi="Arial" w:cs="Arial"/>
          <w:lang w:val="es-ES_tradnl"/>
        </w:rPr>
        <w:t xml:space="preserve"> y </w:t>
      </w:r>
      <w:r w:rsidR="00B559D2">
        <w:rPr>
          <w:rFonts w:ascii="Arial" w:hAnsi="Arial" w:cs="Arial"/>
          <w:lang w:val="es-ES_tradnl"/>
        </w:rPr>
        <w:t xml:space="preserve">utilizaremos  el </w:t>
      </w:r>
      <w:r>
        <w:rPr>
          <w:rFonts w:ascii="Arial" w:hAnsi="Arial" w:cs="Arial"/>
          <w:lang w:val="es-ES_tradnl"/>
        </w:rPr>
        <w:t xml:space="preserve">software </w:t>
      </w:r>
      <w:r w:rsidR="00B559D2" w:rsidRPr="00B559D2">
        <w:rPr>
          <w:rFonts w:ascii="Arial" w:hAnsi="Arial" w:cs="Arial"/>
          <w:b/>
          <w:lang w:val="es-ES_tradnl"/>
        </w:rPr>
        <w:t>apache2</w:t>
      </w:r>
      <w:r w:rsidR="00B559D2">
        <w:rPr>
          <w:rFonts w:ascii="Arial" w:hAnsi="Arial" w:cs="Arial"/>
          <w:lang w:val="es-ES_tradnl"/>
        </w:rPr>
        <w:t>.</w:t>
      </w:r>
    </w:p>
    <w:p w:rsidR="008C3CD1" w:rsidRDefault="008C3CD1" w:rsidP="006359CF">
      <w:pPr>
        <w:ind w:firstLine="709"/>
        <w:rPr>
          <w:rFonts w:ascii="Arial" w:hAnsi="Arial" w:cs="Arial"/>
          <w:lang w:val="es-ES_tradnl"/>
        </w:rPr>
      </w:pPr>
    </w:p>
    <w:p w:rsidR="008C3CD1" w:rsidRPr="00054052" w:rsidRDefault="008C3CD1" w:rsidP="006359CF">
      <w:pPr>
        <w:ind w:firstLine="709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Además vamos a reutilizar </w:t>
      </w:r>
      <w:r w:rsidR="006B1726">
        <w:rPr>
          <w:rFonts w:ascii="Arial" w:hAnsi="Arial" w:cs="Arial"/>
          <w:lang w:val="es-ES_tradnl"/>
        </w:rPr>
        <w:t xml:space="preserve">una de </w:t>
      </w:r>
      <w:r>
        <w:rPr>
          <w:rFonts w:ascii="Arial" w:hAnsi="Arial" w:cs="Arial"/>
          <w:lang w:val="es-ES_tradnl"/>
        </w:rPr>
        <w:t>la</w:t>
      </w:r>
      <w:r w:rsidR="006B1726">
        <w:rPr>
          <w:rFonts w:ascii="Arial" w:hAnsi="Arial" w:cs="Arial"/>
          <w:lang w:val="es-ES_tradnl"/>
        </w:rPr>
        <w:t>s</w:t>
      </w:r>
      <w:r>
        <w:rPr>
          <w:rFonts w:ascii="Arial" w:hAnsi="Arial" w:cs="Arial"/>
          <w:lang w:val="es-ES_tradnl"/>
        </w:rPr>
        <w:t xml:space="preserve"> aplicacione</w:t>
      </w:r>
      <w:r w:rsidR="006B1726">
        <w:rPr>
          <w:rFonts w:ascii="Arial" w:hAnsi="Arial" w:cs="Arial"/>
          <w:lang w:val="es-ES_tradnl"/>
        </w:rPr>
        <w:t>s</w:t>
      </w:r>
      <w:r>
        <w:rPr>
          <w:rFonts w:ascii="Arial" w:hAnsi="Arial" w:cs="Arial"/>
          <w:lang w:val="es-ES_tradnl"/>
        </w:rPr>
        <w:t xml:space="preserve"> web de subastas que habéis realizado en el módulo DEWS.</w:t>
      </w:r>
    </w:p>
    <w:p w:rsidR="006359CF" w:rsidRPr="00054052" w:rsidRDefault="006359CF" w:rsidP="006359CF">
      <w:pPr>
        <w:ind w:firstLine="709"/>
        <w:rPr>
          <w:rFonts w:ascii="Arial" w:hAnsi="Arial" w:cs="Arial"/>
          <w:lang w:val="es-ES_tradnl"/>
        </w:rPr>
      </w:pPr>
    </w:p>
    <w:p w:rsidR="005A4DCD" w:rsidRDefault="005A4DCD">
      <w:pPr>
        <w:ind w:firstLine="709"/>
        <w:jc w:val="both"/>
        <w:rPr>
          <w:rFonts w:ascii="Arial" w:hAnsi="Arial" w:cs="Arial"/>
        </w:rPr>
      </w:pPr>
      <w:r w:rsidRPr="00D8415B">
        <w:rPr>
          <w:rFonts w:ascii="Arial" w:hAnsi="Arial" w:cs="Arial"/>
          <w:u w:val="single"/>
        </w:rPr>
        <w:t>Tened en cuenta que para subir las distintas aplicaciones web tenéis que utilizar el servidor FTP configurado en la práctica anterior</w:t>
      </w:r>
      <w:r>
        <w:rPr>
          <w:rFonts w:ascii="Arial" w:hAnsi="Arial" w:cs="Arial"/>
        </w:rPr>
        <w:t>.</w:t>
      </w:r>
    </w:p>
    <w:p w:rsidR="005A4DCD" w:rsidRDefault="005A4DCD">
      <w:pPr>
        <w:ind w:firstLine="709"/>
        <w:jc w:val="both"/>
        <w:rPr>
          <w:rFonts w:ascii="Arial" w:hAnsi="Arial" w:cs="Arial"/>
        </w:rPr>
      </w:pPr>
    </w:p>
    <w:p w:rsidR="00805B78" w:rsidRDefault="00805B78">
      <w:pPr>
        <w:ind w:firstLine="709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>Div</w:t>
      </w:r>
      <w:r w:rsidR="00AB55EC">
        <w:rPr>
          <w:rFonts w:ascii="Arial" w:hAnsi="Arial" w:cs="Arial"/>
        </w:rPr>
        <w:t>idiremos la práctica en 3 apartados</w:t>
      </w:r>
      <w:r w:rsidRPr="00C754A5">
        <w:rPr>
          <w:rFonts w:ascii="Arial" w:hAnsi="Arial" w:cs="Arial"/>
        </w:rPr>
        <w:t>:</w:t>
      </w:r>
    </w:p>
    <w:p w:rsidR="00C754A5" w:rsidRDefault="00C754A5">
      <w:pPr>
        <w:ind w:firstLine="709"/>
        <w:jc w:val="both"/>
        <w:rPr>
          <w:rFonts w:ascii="Arial" w:hAnsi="Arial" w:cs="Arial"/>
        </w:rPr>
      </w:pPr>
    </w:p>
    <w:p w:rsidR="00FD76BC" w:rsidRPr="00C754A5" w:rsidRDefault="00FD76BC">
      <w:pPr>
        <w:ind w:firstLine="709"/>
        <w:jc w:val="both"/>
        <w:rPr>
          <w:rFonts w:ascii="Arial" w:hAnsi="Arial" w:cs="Arial"/>
        </w:rPr>
      </w:pPr>
    </w:p>
    <w:p w:rsidR="00176787" w:rsidRDefault="00066C8E" w:rsidP="00805B7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Tu intención es crear un sitio web público que sea accesible desde </w:t>
      </w:r>
      <w:r w:rsidR="00391561">
        <w:rPr>
          <w:rFonts w:ascii="Arial" w:hAnsi="Arial" w:cs="Arial"/>
          <w:b/>
        </w:rPr>
        <w:t>www</w:t>
      </w:r>
      <w:r w:rsidRPr="00C754A5">
        <w:rPr>
          <w:rFonts w:ascii="Arial" w:hAnsi="Arial" w:cs="Arial"/>
          <w:b/>
        </w:rPr>
        <w:t>.</w:t>
      </w:r>
      <w:r w:rsidR="00176787">
        <w:rPr>
          <w:rFonts w:ascii="Arial" w:hAnsi="Arial" w:cs="Arial"/>
          <w:b/>
        </w:rPr>
        <w:t>xxxx.olimpo.god</w:t>
      </w:r>
      <w:r w:rsidRPr="00C754A5">
        <w:rPr>
          <w:rFonts w:ascii="Arial" w:hAnsi="Arial" w:cs="Arial"/>
          <w:b/>
        </w:rPr>
        <w:t>.</w:t>
      </w:r>
      <w:r w:rsidRPr="00C754A5">
        <w:rPr>
          <w:rFonts w:ascii="Arial" w:hAnsi="Arial" w:cs="Arial"/>
        </w:rPr>
        <w:t xml:space="preserve"> </w:t>
      </w:r>
    </w:p>
    <w:p w:rsidR="00176787" w:rsidRDefault="00176787" w:rsidP="00176787">
      <w:pPr>
        <w:ind w:left="360"/>
        <w:jc w:val="both"/>
        <w:rPr>
          <w:rFonts w:ascii="Arial" w:hAnsi="Arial" w:cs="Arial"/>
        </w:rPr>
      </w:pPr>
    </w:p>
    <w:p w:rsidR="00066C8E" w:rsidRDefault="00066C8E" w:rsidP="00176787">
      <w:pPr>
        <w:ind w:left="360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No obstante quieres mantener en secreto ciertos apartados de tu sitio web. Para ello </w:t>
      </w:r>
      <w:r w:rsidR="00B71031" w:rsidRPr="00C754A5">
        <w:rPr>
          <w:rFonts w:ascii="Arial" w:hAnsi="Arial" w:cs="Arial"/>
        </w:rPr>
        <w:t>tendrás definidos los siguientes grupos:</w:t>
      </w:r>
    </w:p>
    <w:p w:rsidR="005102EC" w:rsidRPr="00C754A5" w:rsidRDefault="005102EC" w:rsidP="00176787">
      <w:pPr>
        <w:ind w:left="360"/>
        <w:jc w:val="both"/>
        <w:rPr>
          <w:rFonts w:ascii="Arial" w:hAnsi="Arial" w:cs="Arial"/>
        </w:rPr>
      </w:pPr>
    </w:p>
    <w:p w:rsidR="00B71031" w:rsidRPr="00C754A5" w:rsidRDefault="00B71031" w:rsidP="00B7103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  <w:b/>
        </w:rPr>
        <w:t>Público</w:t>
      </w:r>
      <w:r w:rsidRPr="00C754A5">
        <w:rPr>
          <w:rFonts w:ascii="Arial" w:hAnsi="Arial" w:cs="Arial"/>
        </w:rPr>
        <w:t>: Puede entrar desde cualquier lugar</w:t>
      </w:r>
    </w:p>
    <w:p w:rsidR="00B71031" w:rsidRPr="00C754A5" w:rsidRDefault="00B71031" w:rsidP="00B7103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  <w:b/>
        </w:rPr>
        <w:t>Aula</w:t>
      </w:r>
      <w:r w:rsidRPr="00C754A5">
        <w:rPr>
          <w:rFonts w:ascii="Arial" w:hAnsi="Arial" w:cs="Arial"/>
        </w:rPr>
        <w:t xml:space="preserve">: Pueden entrar todos los alumnos de </w:t>
      </w:r>
      <w:r w:rsidR="00176787">
        <w:rPr>
          <w:rFonts w:ascii="Arial" w:hAnsi="Arial" w:cs="Arial"/>
        </w:rPr>
        <w:t>la</w:t>
      </w:r>
      <w:r w:rsidR="009A0E27">
        <w:rPr>
          <w:rFonts w:ascii="Arial" w:hAnsi="Arial" w:cs="Arial"/>
        </w:rPr>
        <w:t>s</w:t>
      </w:r>
      <w:r w:rsidR="00176787">
        <w:rPr>
          <w:rFonts w:ascii="Arial" w:hAnsi="Arial" w:cs="Arial"/>
        </w:rPr>
        <w:t xml:space="preserve"> red</w:t>
      </w:r>
      <w:r w:rsidR="009A0E27">
        <w:rPr>
          <w:rFonts w:ascii="Arial" w:hAnsi="Arial" w:cs="Arial"/>
        </w:rPr>
        <w:t>es</w:t>
      </w:r>
      <w:r w:rsidR="00176787">
        <w:rPr>
          <w:rFonts w:ascii="Arial" w:hAnsi="Arial" w:cs="Arial"/>
        </w:rPr>
        <w:t xml:space="preserve"> </w:t>
      </w:r>
      <w:proofErr w:type="spellStart"/>
      <w:r w:rsidR="009A0E27" w:rsidRPr="009A0E27">
        <w:rPr>
          <w:rFonts w:ascii="Arial" w:hAnsi="Arial" w:cs="Arial"/>
          <w:b/>
        </w:rPr>
        <w:t>xxxx.</w:t>
      </w:r>
      <w:r w:rsidR="00176787" w:rsidRPr="00176787">
        <w:rPr>
          <w:rFonts w:ascii="Arial" w:hAnsi="Arial" w:cs="Arial"/>
          <w:b/>
          <w:i/>
        </w:rPr>
        <w:t>olimpo.god</w:t>
      </w:r>
      <w:proofErr w:type="spellEnd"/>
      <w:r w:rsidRPr="00C754A5">
        <w:rPr>
          <w:rFonts w:ascii="Arial" w:hAnsi="Arial" w:cs="Arial"/>
        </w:rPr>
        <w:t>, esto es:</w:t>
      </w:r>
    </w:p>
    <w:p w:rsidR="00B71031" w:rsidRPr="00C754A5" w:rsidRDefault="00B71031" w:rsidP="00B71031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Todos </w:t>
      </w:r>
      <w:r w:rsidR="00805B78" w:rsidRPr="00C754A5">
        <w:rPr>
          <w:rFonts w:ascii="Arial" w:hAnsi="Arial" w:cs="Arial"/>
        </w:rPr>
        <w:t>los ordenadores de la red 10</w:t>
      </w:r>
      <w:r w:rsidR="00534527">
        <w:rPr>
          <w:rFonts w:ascii="Arial" w:hAnsi="Arial" w:cs="Arial"/>
        </w:rPr>
        <w:t>.</w:t>
      </w:r>
      <w:r w:rsidR="003E2DA5">
        <w:rPr>
          <w:rFonts w:ascii="Arial" w:hAnsi="Arial" w:cs="Arial"/>
        </w:rPr>
        <w:t>130</w:t>
      </w:r>
      <w:r w:rsidR="00534527">
        <w:rPr>
          <w:rFonts w:ascii="Arial" w:hAnsi="Arial" w:cs="Arial"/>
        </w:rPr>
        <w:t>.</w:t>
      </w:r>
      <w:r w:rsidRPr="00C754A5">
        <w:rPr>
          <w:rFonts w:ascii="Arial" w:hAnsi="Arial" w:cs="Arial"/>
        </w:rPr>
        <w:t xml:space="preserve">x.0/24 (siendo x un valor entre </w:t>
      </w:r>
      <w:r w:rsidR="00587C6E">
        <w:rPr>
          <w:rFonts w:ascii="Arial" w:hAnsi="Arial" w:cs="Arial"/>
        </w:rPr>
        <w:t>0</w:t>
      </w:r>
      <w:r w:rsidRPr="00C754A5">
        <w:rPr>
          <w:rFonts w:ascii="Arial" w:hAnsi="Arial" w:cs="Arial"/>
        </w:rPr>
        <w:t xml:space="preserve"> y </w:t>
      </w:r>
      <w:r w:rsidR="005102EC">
        <w:rPr>
          <w:rFonts w:ascii="Arial" w:hAnsi="Arial" w:cs="Arial"/>
        </w:rPr>
        <w:t>6</w:t>
      </w:r>
      <w:r w:rsidRPr="00C754A5">
        <w:rPr>
          <w:rFonts w:ascii="Arial" w:hAnsi="Arial" w:cs="Arial"/>
        </w:rPr>
        <w:t>)</w:t>
      </w:r>
    </w:p>
    <w:p w:rsidR="00B71031" w:rsidRPr="00C754A5" w:rsidRDefault="00B71031" w:rsidP="00B7103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  <w:b/>
        </w:rPr>
        <w:t>Tu red</w:t>
      </w:r>
      <w:r w:rsidRPr="00C754A5">
        <w:rPr>
          <w:rFonts w:ascii="Arial" w:hAnsi="Arial" w:cs="Arial"/>
        </w:rPr>
        <w:t xml:space="preserve">: Todos </w:t>
      </w:r>
      <w:r w:rsidR="00805B78" w:rsidRPr="00C754A5">
        <w:rPr>
          <w:rFonts w:ascii="Arial" w:hAnsi="Arial" w:cs="Arial"/>
        </w:rPr>
        <w:t>los ordenadores de la red 10</w:t>
      </w:r>
      <w:r w:rsidR="00534527">
        <w:rPr>
          <w:rFonts w:ascii="Arial" w:hAnsi="Arial" w:cs="Arial"/>
        </w:rPr>
        <w:t>.</w:t>
      </w:r>
      <w:r w:rsidR="003E2DA5">
        <w:rPr>
          <w:rFonts w:ascii="Arial" w:hAnsi="Arial" w:cs="Arial"/>
        </w:rPr>
        <w:t>130.6</w:t>
      </w:r>
      <w:bookmarkStart w:id="0" w:name="_GoBack"/>
      <w:bookmarkEnd w:id="0"/>
      <w:r w:rsidRPr="00C754A5">
        <w:rPr>
          <w:rFonts w:ascii="Arial" w:hAnsi="Arial" w:cs="Arial"/>
        </w:rPr>
        <w:t>.0/24 (siendo x el valor de tu red)</w:t>
      </w:r>
    </w:p>
    <w:p w:rsidR="009A04A1" w:rsidRPr="008148D0" w:rsidRDefault="009A04A1" w:rsidP="009A04A1">
      <w:pPr>
        <w:ind w:left="720"/>
        <w:jc w:val="both"/>
        <w:rPr>
          <w:rFonts w:ascii="Arial" w:hAnsi="Arial" w:cs="Arial"/>
        </w:rPr>
      </w:pPr>
    </w:p>
    <w:p w:rsidR="008148D0" w:rsidRDefault="008148D0">
      <w:pPr>
        <w:ind w:firstLine="709"/>
        <w:jc w:val="both"/>
        <w:rPr>
          <w:rFonts w:ascii="Arial" w:hAnsi="Arial" w:cs="Arial"/>
        </w:rPr>
      </w:pPr>
    </w:p>
    <w:p w:rsidR="00066C8E" w:rsidRDefault="00066C8E">
      <w:pPr>
        <w:ind w:firstLine="709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>Para el</w:t>
      </w:r>
      <w:r w:rsidR="009A04A1" w:rsidRPr="00C754A5">
        <w:rPr>
          <w:rFonts w:ascii="Arial" w:hAnsi="Arial" w:cs="Arial"/>
        </w:rPr>
        <w:t>lo</w:t>
      </w:r>
      <w:r w:rsidRPr="00C754A5">
        <w:rPr>
          <w:rFonts w:ascii="Arial" w:hAnsi="Arial" w:cs="Arial"/>
        </w:rPr>
        <w:t xml:space="preserve"> </w:t>
      </w:r>
      <w:r w:rsidR="009A04A1" w:rsidRPr="00C754A5">
        <w:rPr>
          <w:rFonts w:ascii="Arial" w:hAnsi="Arial" w:cs="Arial"/>
        </w:rPr>
        <w:t>debes</w:t>
      </w:r>
      <w:r w:rsidRPr="00C754A5">
        <w:rPr>
          <w:rFonts w:ascii="Arial" w:hAnsi="Arial" w:cs="Arial"/>
        </w:rPr>
        <w:t xml:space="preserve"> crear la estructura de directorios que se muestra a continuación en la que también se indican los equipos y redes con permiso de acceso web:</w:t>
      </w:r>
    </w:p>
    <w:p w:rsidR="00D642AA" w:rsidRDefault="00D642AA">
      <w:pPr>
        <w:suppressAutoHyphens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62513" w:rsidRPr="00C754A5" w:rsidRDefault="00C62513">
      <w:pPr>
        <w:ind w:firstLine="709"/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8760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"/>
        <w:gridCol w:w="1377"/>
        <w:gridCol w:w="213"/>
        <w:gridCol w:w="1591"/>
        <w:gridCol w:w="1302"/>
        <w:gridCol w:w="3650"/>
        <w:gridCol w:w="40"/>
      </w:tblGrid>
      <w:tr w:rsidR="00066C8E" w:rsidRPr="00C754A5" w:rsidTr="00A41B16">
        <w:tc>
          <w:tcPr>
            <w:tcW w:w="5070" w:type="dxa"/>
            <w:gridSpan w:val="5"/>
            <w:shd w:val="clear" w:color="auto" w:fill="auto"/>
            <w:vAlign w:val="center"/>
          </w:tcPr>
          <w:p w:rsidR="00066C8E" w:rsidRPr="00C754A5" w:rsidRDefault="000E2F2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54A5">
              <w:rPr>
                <w:rFonts w:ascii="Arial" w:hAnsi="Arial" w:cs="Arial"/>
                <w:b/>
                <w:sz w:val="28"/>
                <w:szCs w:val="28"/>
              </w:rPr>
              <w:t>Directorios/Fi</w:t>
            </w:r>
            <w:r w:rsidR="00066C8E" w:rsidRPr="00C754A5">
              <w:rPr>
                <w:rFonts w:ascii="Arial" w:hAnsi="Arial" w:cs="Arial"/>
                <w:b/>
                <w:sz w:val="28"/>
                <w:szCs w:val="28"/>
              </w:rPr>
              <w:t>cheros</w:t>
            </w:r>
          </w:p>
        </w:tc>
        <w:tc>
          <w:tcPr>
            <w:tcW w:w="3650" w:type="dxa"/>
            <w:shd w:val="clear" w:color="auto" w:fill="auto"/>
            <w:vAlign w:val="center"/>
          </w:tcPr>
          <w:p w:rsidR="00066C8E" w:rsidRPr="00C754A5" w:rsidRDefault="00066C8E">
            <w:pPr>
              <w:jc w:val="center"/>
            </w:pPr>
            <w:r w:rsidRPr="00C754A5">
              <w:rPr>
                <w:rFonts w:ascii="Arial" w:hAnsi="Arial" w:cs="Arial"/>
                <w:b/>
                <w:sz w:val="28"/>
                <w:szCs w:val="28"/>
              </w:rPr>
              <w:t>Equipos-Redes permitidas</w:t>
            </w:r>
          </w:p>
        </w:tc>
        <w:tc>
          <w:tcPr>
            <w:tcW w:w="40" w:type="dxa"/>
            <w:shd w:val="clear" w:color="auto" w:fill="auto"/>
          </w:tcPr>
          <w:p w:rsidR="00066C8E" w:rsidRPr="00C754A5" w:rsidRDefault="00066C8E">
            <w:pPr>
              <w:snapToGrid w:val="0"/>
            </w:pPr>
          </w:p>
        </w:tc>
      </w:tr>
      <w:tr w:rsidR="000E2F2B" w:rsidRPr="00C754A5" w:rsidTr="00A41B16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587" w:type="dxa"/>
            <w:shd w:val="clear" w:color="auto" w:fill="auto"/>
          </w:tcPr>
          <w:p w:rsidR="000E2F2B" w:rsidRPr="00C754A5" w:rsidRDefault="000E2F2B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F2B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main.html</w:t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E2F2B" w:rsidRPr="00C754A5" w:rsidRDefault="000E2F2B" w:rsidP="000E2F2B">
            <w:pPr>
              <w:rPr>
                <w:rFonts w:ascii="Arial" w:hAnsi="Arial" w:cs="Arial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E2F2B" w:rsidRPr="00C754A5" w:rsidRDefault="000E2F2B" w:rsidP="000E2F2B">
            <w:pPr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F2B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D84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25D523E2" wp14:editId="7CCE4F2B">
                  <wp:extent cx="238760" cy="238760"/>
                  <wp:effectExtent l="0" t="0" r="889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proofErr w:type="spellStart"/>
            <w:r w:rsidRPr="00C754A5">
              <w:rPr>
                <w:rFonts w:ascii="Arial" w:hAnsi="Arial" w:cs="Arial"/>
              </w:rPr>
              <w:t>info</w:t>
            </w:r>
            <w:proofErr w:type="spellEnd"/>
          </w:p>
        </w:tc>
        <w:tc>
          <w:tcPr>
            <w:tcW w:w="180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9A04A1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9A04A1" w:rsidRPr="00C754A5" w:rsidRDefault="009A04A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9A04A1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11C01C0F" wp14:editId="1201339C">
                  <wp:extent cx="222885" cy="222885"/>
                  <wp:effectExtent l="0" t="0" r="5715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4A1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contact.html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A04A1" w:rsidRPr="00C754A5" w:rsidRDefault="009A04A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4A1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53259813" wp14:editId="6447F7C7">
                  <wp:extent cx="222885" cy="222885"/>
                  <wp:effectExtent l="0" t="0" r="5715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main.html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37F97632" wp14:editId="78381B07">
                  <wp:extent cx="222885" cy="222885"/>
                  <wp:effectExtent l="0" t="0" r="5715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private.html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9A04A1">
            <w:r w:rsidRPr="00C754A5">
              <w:rPr>
                <w:rFonts w:ascii="Arial" w:hAnsi="Arial" w:cs="Arial"/>
              </w:rPr>
              <w:t>Ordenadores especiales.</w:t>
            </w:r>
          </w:p>
        </w:tc>
      </w:tr>
      <w:tr w:rsidR="008F6C2A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8F6C2A" w:rsidRPr="00C754A5" w:rsidRDefault="00D84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1B71C498" wp14:editId="768FC82B">
                  <wp:extent cx="238760" cy="238760"/>
                  <wp:effectExtent l="0" t="0" r="8890" b="889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C2A" w:rsidRPr="00C754A5" w:rsidRDefault="008F6C2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BIBLIOTECA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F6C2A" w:rsidRPr="00C754A5" w:rsidRDefault="008F6C2A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C2A" w:rsidRPr="00C754A5" w:rsidRDefault="008F6C2A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Aula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tcBorders>
              <w:top w:val="single" w:sz="4" w:space="0" w:color="000000"/>
            </w:tcBorders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04FF085E" wp14:editId="46F0C39B">
                  <wp:extent cx="238760" cy="238760"/>
                  <wp:effectExtent l="0" t="0" r="889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8F6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libros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Tu red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066C8E" w:rsidRPr="00C754A5" w:rsidRDefault="00066C8E">
            <w:pPr>
              <w:snapToGri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D8CF9C3" wp14:editId="44566942">
                  <wp:extent cx="230505" cy="230505"/>
                  <wp:effectExtent l="0" t="0" r="0" b="0"/>
                  <wp:docPr id="30" name="Imagen 30" descr="https://encrypted-tbn0.gstatic.com/images?q=tbn:ANd9GcSPtkpGOUpYlt4IhQd5n7ofWjuDfXd0EYb56Juvd05Tyk03Uxcm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encrypted-tbn0.gstatic.com/images?q=tbn:ANd9GcSPtkpGOUpYlt4IhQd5n7ofWjuDfXd0EYb56Juvd05Tyk03Uxcm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6C8E" w:rsidRPr="00C754A5" w:rsidRDefault="00A41B16" w:rsidP="00A41B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Iliada</w:t>
            </w:r>
            <w:proofErr w:type="spellEnd"/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AF5FC5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066C8E" w:rsidRPr="00C754A5" w:rsidRDefault="00066C8E">
            <w:pPr>
              <w:snapToGri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804" w:type="dxa"/>
            <w:gridSpan w:val="2"/>
            <w:shd w:val="clear" w:color="auto" w:fill="auto"/>
            <w:vAlign w:val="center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210E464" wp14:editId="1D169AE2">
                  <wp:extent cx="230505" cy="230505"/>
                  <wp:effectExtent l="0" t="0" r="0" b="0"/>
                  <wp:docPr id="28" name="Imagen 28" descr="https://encrypted-tbn0.gstatic.com/images?q=tbn:ANd9GcSPtkpGOUpYlt4IhQd5n7ofWjuDfXd0EYb56Juvd05Tyk03Uxcm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encrypted-tbn0.gstatic.com/images?q=tbn:ANd9GcSPtkpGOUpYlt4IhQd5n7ofWjuDfXd0EYb56Juvd05Tyk03Uxcm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6C8E" w:rsidRPr="00A41B16" w:rsidRDefault="00A41B16" w:rsidP="00AF5FC5">
            <w:pPr>
              <w:rPr>
                <w:rFonts w:ascii="Arial" w:hAnsi="Arial" w:cs="Arial"/>
                <w:sz w:val="22"/>
                <w:szCs w:val="22"/>
              </w:rPr>
            </w:pPr>
            <w:r w:rsidRPr="00A41B16">
              <w:rPr>
                <w:rFonts w:ascii="Arial" w:hAnsi="Arial" w:cs="Arial"/>
                <w:sz w:val="22"/>
                <w:szCs w:val="22"/>
              </w:rPr>
              <w:t>La Odisea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AF5FC5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A41B16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A41B16" w:rsidRPr="00C754A5" w:rsidRDefault="00A41B1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A41B16" w:rsidRPr="00C754A5" w:rsidRDefault="00A41B16">
            <w:pPr>
              <w:snapToGri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804" w:type="dxa"/>
            <w:gridSpan w:val="2"/>
            <w:shd w:val="clear" w:color="auto" w:fill="auto"/>
            <w:vAlign w:val="center"/>
          </w:tcPr>
          <w:p w:rsidR="00A41B16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7409FAE" wp14:editId="553A85F0">
                  <wp:extent cx="230505" cy="230505"/>
                  <wp:effectExtent l="0" t="0" r="0" b="0"/>
                  <wp:docPr id="26" name="Imagen 26" descr="https://encrypted-tbn0.gstatic.com/images?q=tbn:ANd9GcSPtkpGOUpYlt4IhQd5n7ofWjuDfXd0EYb56Juvd05Tyk03Uxcm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encrypted-tbn0.gstatic.com/images?q=tbn:ANd9GcSPtkpGOUpYlt4IhQd5n7ofWjuDfXd0EYb56Juvd05Tyk03Uxcm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1B16" w:rsidRPr="00A41B16" w:rsidRDefault="00A41B16" w:rsidP="00AF5F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Antígona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Pr="00C754A5" w:rsidRDefault="00A41B16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A41B16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A41B16" w:rsidRPr="00C754A5" w:rsidRDefault="00A41B1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A41B16" w:rsidRPr="00C754A5" w:rsidRDefault="00A41B16">
            <w:pPr>
              <w:snapToGri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804" w:type="dxa"/>
            <w:gridSpan w:val="2"/>
            <w:shd w:val="clear" w:color="auto" w:fill="auto"/>
            <w:vAlign w:val="center"/>
          </w:tcPr>
          <w:p w:rsidR="00A41B16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1313D13" wp14:editId="1900E988">
                  <wp:extent cx="230505" cy="230505"/>
                  <wp:effectExtent l="0" t="0" r="0" b="0"/>
                  <wp:docPr id="22" name="Imagen 22" descr="https://encrypted-tbn0.gstatic.com/images?q=tbn:ANd9GcSPtkpGOUpYlt4IhQd5n7ofWjuDfXd0EYb56Juvd05Tyk03Uxcm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encrypted-tbn0.gstatic.com/images?q=tbn:ANd9GcSPtkpGOUpYlt4IhQd5n7ofWjuDfXd0EYb56Juvd05Tyk03Uxcm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1B16" w:rsidRPr="00A41B16" w:rsidRDefault="00A41B16" w:rsidP="00AF5F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Electra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Pr="00C754A5" w:rsidRDefault="00A41B16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82036D" w:rsidRPr="00C754A5" w:rsidTr="00B83029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82036D" w:rsidRPr="00C754A5" w:rsidRDefault="0082036D" w:rsidP="0082036D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036D" w:rsidRPr="00C754A5" w:rsidRDefault="00D84F88" w:rsidP="0082036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608BDD40" wp14:editId="70B3DBE1">
                  <wp:extent cx="238760" cy="238760"/>
                  <wp:effectExtent l="0" t="0" r="889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2036D" w:rsidRPr="00C754A5" w:rsidRDefault="00F140B9" w:rsidP="0082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leyendas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036D" w:rsidRPr="00C754A5" w:rsidRDefault="0082036D" w:rsidP="0082036D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36D" w:rsidRPr="00C754A5" w:rsidRDefault="0082036D" w:rsidP="0082036D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Aula</w:t>
            </w:r>
          </w:p>
        </w:tc>
      </w:tr>
      <w:tr w:rsidR="00B83029" w:rsidRPr="00C754A5" w:rsidTr="00B83029">
        <w:tblPrEx>
          <w:tblCellMar>
            <w:left w:w="108" w:type="dxa"/>
            <w:right w:w="108" w:type="dxa"/>
          </w:tblCellMar>
        </w:tblPrEx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</w:tcPr>
          <w:p w:rsidR="00B83029" w:rsidRPr="00C754A5" w:rsidRDefault="00B83029" w:rsidP="0082036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5B5293A1" wp14:editId="09F67689">
                  <wp:extent cx="238760" cy="238760"/>
                  <wp:effectExtent l="0" t="0" r="889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3029" w:rsidRPr="00C754A5" w:rsidRDefault="00B83029" w:rsidP="00E74A97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gestion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83029" w:rsidRPr="00C754A5" w:rsidRDefault="00B83029" w:rsidP="00E74A97">
            <w:pPr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3029" w:rsidRPr="00C754A5" w:rsidRDefault="009A0E27" w:rsidP="00E74A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Público (</w:t>
            </w:r>
            <w:r w:rsidR="00B83029">
              <w:rPr>
                <w:rFonts w:ascii="Arial" w:hAnsi="Arial" w:cs="Arial"/>
              </w:rPr>
              <w:t>Protegido</w:t>
            </w:r>
            <w:r>
              <w:rPr>
                <w:rFonts w:ascii="Arial" w:hAnsi="Arial" w:cs="Arial"/>
              </w:rPr>
              <w:t>)</w:t>
            </w:r>
          </w:p>
        </w:tc>
      </w:tr>
      <w:tr w:rsidR="00B83029" w:rsidRPr="00C754A5" w:rsidTr="00B83029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B83029" w:rsidRDefault="00B83029" w:rsidP="0082036D">
            <w:pPr>
              <w:snapToGrid w:val="0"/>
              <w:rPr>
                <w:rFonts w:ascii="Arial" w:hAnsi="Arial" w:cs="Arial"/>
                <w:noProof/>
                <w:lang w:eastAsia="es-ES"/>
              </w:rPr>
            </w:pPr>
          </w:p>
        </w:tc>
        <w:tc>
          <w:tcPr>
            <w:tcW w:w="159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B83029" w:rsidRPr="00C754A5" w:rsidRDefault="00B83029" w:rsidP="00E74A9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340E8B9A" wp14:editId="2D0E5FD3">
                  <wp:extent cx="222885" cy="222885"/>
                  <wp:effectExtent l="0" t="0" r="571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3029" w:rsidRPr="00C754A5" w:rsidRDefault="00B83029" w:rsidP="00E74A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</w:t>
            </w:r>
            <w:r w:rsidRPr="00C754A5">
              <w:rPr>
                <w:rFonts w:ascii="Arial" w:hAnsi="Arial" w:cs="Arial"/>
              </w:rPr>
              <w:t>.html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83029" w:rsidRPr="00C754A5" w:rsidRDefault="00B83029" w:rsidP="00E74A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3029" w:rsidRPr="00C754A5" w:rsidRDefault="00B83029" w:rsidP="00E74A97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</w:tbl>
    <w:p w:rsidR="0082036D" w:rsidRDefault="0082036D">
      <w:pPr>
        <w:ind w:firstLine="709"/>
        <w:jc w:val="both"/>
        <w:rPr>
          <w:rFonts w:ascii="Arial" w:hAnsi="Arial" w:cs="Arial"/>
        </w:rPr>
      </w:pPr>
    </w:p>
    <w:p w:rsidR="00BE52E3" w:rsidRPr="00C754A5" w:rsidRDefault="00BE52E3">
      <w:pPr>
        <w:ind w:firstLine="709"/>
        <w:jc w:val="both"/>
        <w:rPr>
          <w:rFonts w:ascii="Arial" w:hAnsi="Arial" w:cs="Arial"/>
        </w:rPr>
      </w:pPr>
    </w:p>
    <w:p w:rsidR="00B83029" w:rsidRDefault="00B83029" w:rsidP="00B83029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acceso a la carpeta gestión será restringido y solo se podrá acceder mediante una autenticación con usuario y contraseña.</w:t>
      </w:r>
    </w:p>
    <w:p w:rsidR="00BE52E3" w:rsidRDefault="00BE52E3" w:rsidP="00B83029">
      <w:pPr>
        <w:ind w:left="360"/>
        <w:jc w:val="both"/>
        <w:rPr>
          <w:rFonts w:ascii="Arial" w:hAnsi="Arial" w:cs="Arial"/>
        </w:rPr>
      </w:pPr>
    </w:p>
    <w:p w:rsidR="00B83029" w:rsidRDefault="00B83029" w:rsidP="00B83029">
      <w:pPr>
        <w:ind w:left="36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Los usuarios que se listan a continuación deberán tener acceso y la </w:t>
      </w:r>
      <w:proofErr w:type="spellStart"/>
      <w:r w:rsidRPr="00346D00">
        <w:rPr>
          <w:rFonts w:ascii="Arial" w:hAnsi="Arial" w:cs="Arial"/>
          <w:b/>
        </w:rPr>
        <w:t>password</w:t>
      </w:r>
      <w:proofErr w:type="spellEnd"/>
      <w:r>
        <w:rPr>
          <w:rFonts w:ascii="Arial" w:hAnsi="Arial" w:cs="Arial"/>
        </w:rPr>
        <w:t xml:space="preserve"> para todos ellos será </w:t>
      </w:r>
      <w:r>
        <w:rPr>
          <w:rFonts w:ascii="Arial" w:hAnsi="Arial" w:cs="Arial"/>
          <w:b/>
          <w:i/>
        </w:rPr>
        <w:t>olimpo</w:t>
      </w:r>
    </w:p>
    <w:p w:rsidR="001B0CA3" w:rsidRDefault="001B0CA3" w:rsidP="00B83029">
      <w:pPr>
        <w:ind w:left="360"/>
        <w:jc w:val="both"/>
        <w:rPr>
          <w:rFonts w:ascii="Arial" w:hAnsi="Arial" w:cs="Arial"/>
        </w:rPr>
      </w:pPr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986870">
        <w:rPr>
          <w:rFonts w:ascii="Arial" w:hAnsi="Arial" w:cs="Arial"/>
        </w:rPr>
        <w:t xml:space="preserve">sibila </w:t>
      </w:r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986870">
        <w:rPr>
          <w:rFonts w:ascii="Arial" w:hAnsi="Arial" w:cs="Arial"/>
        </w:rPr>
        <w:t xml:space="preserve">melisa </w:t>
      </w:r>
    </w:p>
    <w:p w:rsidR="00B83029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986870">
        <w:rPr>
          <w:rFonts w:ascii="Arial" w:hAnsi="Arial" w:cs="Arial"/>
        </w:rPr>
        <w:t>casandra</w:t>
      </w:r>
      <w:proofErr w:type="spellEnd"/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986870">
        <w:rPr>
          <w:rFonts w:ascii="Arial" w:hAnsi="Arial" w:cs="Arial"/>
        </w:rPr>
        <w:t>aquiles</w:t>
      </w:r>
      <w:proofErr w:type="spellEnd"/>
      <w:r w:rsidRPr="00986870">
        <w:rPr>
          <w:rFonts w:ascii="Arial" w:hAnsi="Arial" w:cs="Arial"/>
        </w:rPr>
        <w:t xml:space="preserve"> </w:t>
      </w:r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986870">
        <w:rPr>
          <w:rFonts w:ascii="Arial" w:hAnsi="Arial" w:cs="Arial"/>
        </w:rPr>
        <w:t>agamenon</w:t>
      </w:r>
      <w:proofErr w:type="spellEnd"/>
      <w:r w:rsidRPr="00986870">
        <w:rPr>
          <w:rFonts w:ascii="Arial" w:hAnsi="Arial" w:cs="Arial"/>
        </w:rPr>
        <w:t xml:space="preserve"> </w:t>
      </w:r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986870">
        <w:rPr>
          <w:rFonts w:ascii="Arial" w:hAnsi="Arial" w:cs="Arial"/>
        </w:rPr>
        <w:t>ayax</w:t>
      </w:r>
      <w:proofErr w:type="spellEnd"/>
      <w:r w:rsidRPr="00986870">
        <w:rPr>
          <w:rFonts w:ascii="Arial" w:hAnsi="Arial" w:cs="Arial"/>
        </w:rPr>
        <w:t xml:space="preserve"> </w:t>
      </w:r>
    </w:p>
    <w:p w:rsidR="00B83029" w:rsidRDefault="00B83029" w:rsidP="00B83029">
      <w:pPr>
        <w:ind w:left="1776"/>
        <w:jc w:val="both"/>
        <w:rPr>
          <w:rFonts w:ascii="Arial" w:hAnsi="Arial" w:cs="Arial"/>
        </w:rPr>
      </w:pPr>
    </w:p>
    <w:p w:rsidR="00B83029" w:rsidRDefault="00B83029">
      <w:pPr>
        <w:ind w:firstLine="709"/>
        <w:jc w:val="both"/>
        <w:rPr>
          <w:rFonts w:ascii="Arial" w:hAnsi="Arial" w:cs="Arial"/>
        </w:rPr>
      </w:pPr>
    </w:p>
    <w:p w:rsidR="00066C8E" w:rsidRPr="00C754A5" w:rsidRDefault="00066C8E">
      <w:pPr>
        <w:ind w:firstLine="709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Para facilitar la navegación </w:t>
      </w:r>
      <w:r w:rsidR="008F6C2A">
        <w:rPr>
          <w:rFonts w:ascii="Arial" w:hAnsi="Arial" w:cs="Arial"/>
        </w:rPr>
        <w:t xml:space="preserve">a la hora de acceder a las </w:t>
      </w:r>
      <w:r w:rsidR="00F140B9">
        <w:rPr>
          <w:rFonts w:ascii="Arial" w:hAnsi="Arial" w:cs="Arial"/>
        </w:rPr>
        <w:t>leyendas</w:t>
      </w:r>
      <w:r w:rsidR="008F6C2A">
        <w:rPr>
          <w:rFonts w:ascii="Arial" w:hAnsi="Arial" w:cs="Arial"/>
        </w:rPr>
        <w:t xml:space="preserve"> griega</w:t>
      </w:r>
      <w:r w:rsidR="00F140B9">
        <w:rPr>
          <w:rFonts w:ascii="Arial" w:hAnsi="Arial" w:cs="Arial"/>
        </w:rPr>
        <w:t>s</w:t>
      </w:r>
      <w:r w:rsidRPr="00C754A5">
        <w:rPr>
          <w:rFonts w:ascii="Arial" w:hAnsi="Arial" w:cs="Arial"/>
        </w:rPr>
        <w:t xml:space="preserve">, se quiere que en vez de tener que escribir la ruta completa </w:t>
      </w:r>
      <w:r w:rsidR="002D4D68">
        <w:rPr>
          <w:rFonts w:ascii="Arial" w:hAnsi="Arial" w:cs="Arial"/>
          <w:b/>
          <w:i/>
        </w:rPr>
        <w:t>www</w:t>
      </w:r>
      <w:r w:rsidR="00176787">
        <w:rPr>
          <w:rFonts w:ascii="Arial" w:hAnsi="Arial" w:cs="Arial"/>
          <w:b/>
          <w:i/>
        </w:rPr>
        <w:t>.xxxx.olimpo.god</w:t>
      </w:r>
      <w:r w:rsidRPr="00C754A5">
        <w:rPr>
          <w:rFonts w:ascii="Arial" w:hAnsi="Arial" w:cs="Arial"/>
          <w:b/>
          <w:i/>
        </w:rPr>
        <w:t>/</w:t>
      </w:r>
      <w:r w:rsidR="00F140B9">
        <w:rPr>
          <w:rFonts w:ascii="Arial" w:hAnsi="Arial" w:cs="Arial"/>
          <w:b/>
          <w:i/>
        </w:rPr>
        <w:t>BIBLIOTECA</w:t>
      </w:r>
      <w:r w:rsidRPr="00C754A5">
        <w:rPr>
          <w:rFonts w:ascii="Arial" w:hAnsi="Arial" w:cs="Arial"/>
          <w:b/>
          <w:i/>
        </w:rPr>
        <w:t>/</w:t>
      </w:r>
      <w:r w:rsidR="00F140B9">
        <w:rPr>
          <w:rFonts w:ascii="Arial" w:hAnsi="Arial" w:cs="Arial"/>
          <w:b/>
          <w:i/>
        </w:rPr>
        <w:t>leyenda</w:t>
      </w:r>
      <w:r w:rsidRPr="00C754A5">
        <w:rPr>
          <w:rFonts w:ascii="Arial" w:hAnsi="Arial" w:cs="Arial"/>
          <w:b/>
          <w:i/>
        </w:rPr>
        <w:t>s</w:t>
      </w:r>
      <w:r w:rsidRPr="00C754A5">
        <w:rPr>
          <w:rFonts w:ascii="Arial" w:hAnsi="Arial" w:cs="Arial"/>
        </w:rPr>
        <w:t xml:space="preserve"> para acceder a ese directorio, solo tengan que escribir </w:t>
      </w:r>
      <w:r w:rsidR="002D4D68">
        <w:rPr>
          <w:rFonts w:ascii="Arial" w:hAnsi="Arial" w:cs="Arial"/>
          <w:b/>
          <w:i/>
        </w:rPr>
        <w:t>www</w:t>
      </w:r>
      <w:r w:rsidR="00176787">
        <w:rPr>
          <w:rFonts w:ascii="Arial" w:hAnsi="Arial" w:cs="Arial"/>
          <w:b/>
          <w:i/>
        </w:rPr>
        <w:t>.xxxx.olimpo.god</w:t>
      </w:r>
      <w:r w:rsidR="00176787" w:rsidRPr="00C754A5">
        <w:rPr>
          <w:rFonts w:ascii="Arial" w:hAnsi="Arial" w:cs="Arial"/>
          <w:b/>
          <w:i/>
        </w:rPr>
        <w:t xml:space="preserve"> </w:t>
      </w:r>
      <w:r w:rsidRPr="00C754A5">
        <w:rPr>
          <w:rFonts w:ascii="Arial" w:hAnsi="Arial" w:cs="Arial"/>
          <w:b/>
          <w:i/>
        </w:rPr>
        <w:t>/</w:t>
      </w:r>
      <w:r w:rsidR="00F140B9">
        <w:rPr>
          <w:rFonts w:ascii="Arial" w:hAnsi="Arial" w:cs="Arial"/>
          <w:b/>
          <w:i/>
        </w:rPr>
        <w:t>leyendas</w:t>
      </w:r>
      <w:r w:rsidRPr="00C754A5">
        <w:rPr>
          <w:rFonts w:ascii="Arial" w:hAnsi="Arial" w:cs="Arial"/>
        </w:rPr>
        <w:t>.</w:t>
      </w:r>
    </w:p>
    <w:p w:rsidR="00C62513" w:rsidRDefault="00C62513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066C8E" w:rsidRPr="00C754A5" w:rsidRDefault="00066C8E">
      <w:pPr>
        <w:ind w:firstLine="709"/>
        <w:jc w:val="both"/>
        <w:rPr>
          <w:rFonts w:ascii="Arial" w:hAnsi="Arial" w:cs="Arial"/>
          <w:b/>
          <w:i/>
        </w:rPr>
      </w:pPr>
      <w:r w:rsidRPr="00C754A5">
        <w:rPr>
          <w:rFonts w:ascii="Arial" w:hAnsi="Arial" w:cs="Arial"/>
        </w:rPr>
        <w:t xml:space="preserve">Además, los </w:t>
      </w:r>
      <w:r w:rsidR="00A41B16">
        <w:rPr>
          <w:rFonts w:ascii="Arial" w:hAnsi="Arial" w:cs="Arial"/>
        </w:rPr>
        <w:t>libros</w:t>
      </w:r>
      <w:r w:rsidRPr="00C754A5">
        <w:rPr>
          <w:rFonts w:ascii="Arial" w:hAnsi="Arial" w:cs="Arial"/>
        </w:rPr>
        <w:t xml:space="preserve"> que se encuentran en </w:t>
      </w:r>
      <w:r w:rsidR="00A41B16">
        <w:rPr>
          <w:rFonts w:ascii="Arial" w:hAnsi="Arial" w:cs="Arial"/>
        </w:rPr>
        <w:t>el directorio libros</w:t>
      </w:r>
      <w:r w:rsidRPr="00C754A5">
        <w:rPr>
          <w:rFonts w:ascii="Arial" w:hAnsi="Arial" w:cs="Arial"/>
        </w:rPr>
        <w:t xml:space="preserve"> también serán accesibles mediante la codificación siguiente:</w:t>
      </w:r>
    </w:p>
    <w:p w:rsidR="005F139C" w:rsidRDefault="005F139C">
      <w:pPr>
        <w:ind w:firstLine="709"/>
        <w:rPr>
          <w:rFonts w:ascii="Arial" w:hAnsi="Arial" w:cs="Arial"/>
          <w:b/>
          <w:i/>
        </w:rPr>
      </w:pPr>
    </w:p>
    <w:tbl>
      <w:tblPr>
        <w:tblW w:w="0" w:type="auto"/>
        <w:jc w:val="center"/>
        <w:tblInd w:w="-352" w:type="dxa"/>
        <w:tblLayout w:type="fixed"/>
        <w:tblLook w:val="0000" w:firstRow="0" w:lastRow="0" w:firstColumn="0" w:lastColumn="0" w:noHBand="0" w:noVBand="0"/>
      </w:tblPr>
      <w:tblGrid>
        <w:gridCol w:w="4681"/>
        <w:gridCol w:w="2053"/>
      </w:tblGrid>
      <w:tr w:rsidR="0082036D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036D" w:rsidRPr="00C754A5" w:rsidRDefault="00A41B16" w:rsidP="008203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36D" w:rsidRPr="00C754A5" w:rsidRDefault="00A41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</w:t>
            </w:r>
          </w:p>
        </w:tc>
      </w:tr>
      <w:tr w:rsidR="0082036D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036D" w:rsidRPr="00C754A5" w:rsidRDefault="002D4D68" w:rsidP="00A4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www</w:t>
            </w:r>
            <w:r w:rsidR="00A41B16">
              <w:rPr>
                <w:rFonts w:ascii="Arial" w:hAnsi="Arial" w:cs="Arial"/>
                <w:b/>
                <w:i/>
              </w:rPr>
              <w:t>.xxxx.olimpo.god</w:t>
            </w:r>
            <w:r w:rsidR="00A41B16" w:rsidRPr="00C754A5">
              <w:rPr>
                <w:rFonts w:ascii="Arial" w:hAnsi="Arial" w:cs="Arial"/>
                <w:b/>
                <w:i/>
              </w:rPr>
              <w:t xml:space="preserve"> /</w:t>
            </w:r>
            <w:r w:rsidR="00A41B16">
              <w:rPr>
                <w:rFonts w:ascii="Arial" w:hAnsi="Arial" w:cs="Arial"/>
                <w:b/>
                <w:i/>
              </w:rPr>
              <w:t>Homero01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36D" w:rsidRPr="00C754A5" w:rsidRDefault="00A41B16" w:rsidP="0082036D">
            <w:r>
              <w:rPr>
                <w:rFonts w:ascii="Arial" w:hAnsi="Arial" w:cs="Arial"/>
              </w:rPr>
              <w:t>La Ilíada</w:t>
            </w:r>
          </w:p>
        </w:tc>
      </w:tr>
      <w:tr w:rsidR="00A41B16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B16" w:rsidRPr="00C754A5" w:rsidRDefault="002D4D68" w:rsidP="00D25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www</w:t>
            </w:r>
            <w:r w:rsidR="00A41B16">
              <w:rPr>
                <w:rFonts w:ascii="Arial" w:hAnsi="Arial" w:cs="Arial"/>
                <w:b/>
                <w:i/>
              </w:rPr>
              <w:t>.xxxx.olimpo.god</w:t>
            </w:r>
            <w:r w:rsidR="00A41B16" w:rsidRPr="00C754A5">
              <w:rPr>
                <w:rFonts w:ascii="Arial" w:hAnsi="Arial" w:cs="Arial"/>
                <w:b/>
                <w:i/>
              </w:rPr>
              <w:t xml:space="preserve"> /</w:t>
            </w:r>
            <w:r w:rsidR="00A41B16">
              <w:rPr>
                <w:rFonts w:ascii="Arial" w:hAnsi="Arial" w:cs="Arial"/>
                <w:b/>
                <w:i/>
              </w:rPr>
              <w:t>Homero02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Default="00A41B16" w:rsidP="0082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Odisea</w:t>
            </w:r>
          </w:p>
        </w:tc>
      </w:tr>
      <w:tr w:rsidR="00A41B16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B16" w:rsidRPr="00C754A5" w:rsidRDefault="002D4D68" w:rsidP="00A4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www</w:t>
            </w:r>
            <w:r w:rsidR="00A41B16">
              <w:rPr>
                <w:rFonts w:ascii="Arial" w:hAnsi="Arial" w:cs="Arial"/>
                <w:b/>
                <w:i/>
              </w:rPr>
              <w:t>.xxxx.olimpo.god</w:t>
            </w:r>
            <w:r w:rsidR="00A41B16" w:rsidRPr="00C754A5">
              <w:rPr>
                <w:rFonts w:ascii="Arial" w:hAnsi="Arial" w:cs="Arial"/>
                <w:b/>
                <w:i/>
              </w:rPr>
              <w:t xml:space="preserve"> /</w:t>
            </w:r>
            <w:r w:rsidR="00A41B16">
              <w:rPr>
                <w:rFonts w:ascii="Arial" w:hAnsi="Arial" w:cs="Arial"/>
                <w:b/>
                <w:i/>
              </w:rPr>
              <w:t>Sofocles01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Default="00A41B16" w:rsidP="0082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Antígona</w:t>
            </w:r>
          </w:p>
        </w:tc>
      </w:tr>
      <w:tr w:rsidR="00A41B16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B16" w:rsidRPr="00C754A5" w:rsidRDefault="002D4D68" w:rsidP="00D25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www</w:t>
            </w:r>
            <w:r w:rsidR="00A41B16">
              <w:rPr>
                <w:rFonts w:ascii="Arial" w:hAnsi="Arial" w:cs="Arial"/>
                <w:b/>
                <w:i/>
              </w:rPr>
              <w:t>.xxxx.olimpo.god</w:t>
            </w:r>
            <w:r w:rsidR="00A41B16" w:rsidRPr="00C754A5">
              <w:rPr>
                <w:rFonts w:ascii="Arial" w:hAnsi="Arial" w:cs="Arial"/>
                <w:b/>
                <w:i/>
              </w:rPr>
              <w:t xml:space="preserve"> /</w:t>
            </w:r>
            <w:r w:rsidR="00186467">
              <w:rPr>
                <w:rFonts w:ascii="Arial" w:hAnsi="Arial" w:cs="Arial"/>
                <w:b/>
                <w:i/>
              </w:rPr>
              <w:t>S</w:t>
            </w:r>
            <w:r w:rsidR="00A41B16">
              <w:rPr>
                <w:rFonts w:ascii="Arial" w:hAnsi="Arial" w:cs="Arial"/>
                <w:b/>
                <w:i/>
              </w:rPr>
              <w:t>ofocles02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Default="00A41B16" w:rsidP="0082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Electra</w:t>
            </w:r>
          </w:p>
        </w:tc>
      </w:tr>
    </w:tbl>
    <w:p w:rsidR="00A81029" w:rsidRPr="00C754A5" w:rsidRDefault="00A81029">
      <w:pPr>
        <w:sectPr w:rsidR="00A81029" w:rsidRPr="00C754A5" w:rsidSect="001E6428">
          <w:headerReference w:type="default" r:id="rId12"/>
          <w:footerReference w:type="default" r:id="rId13"/>
          <w:pgSz w:w="11906" w:h="16838"/>
          <w:pgMar w:top="1418" w:right="1701" w:bottom="1418" w:left="1701" w:header="709" w:footer="709" w:gutter="0"/>
          <w:cols w:space="720"/>
          <w:docGrid w:linePitch="360"/>
        </w:sectPr>
      </w:pPr>
    </w:p>
    <w:p w:rsidR="002625D9" w:rsidRDefault="002625D9">
      <w:pPr>
        <w:ind w:firstLine="709"/>
        <w:jc w:val="both"/>
        <w:rPr>
          <w:rFonts w:ascii="Arial" w:hAnsi="Arial" w:cs="Arial"/>
        </w:rPr>
      </w:pPr>
    </w:p>
    <w:p w:rsidR="00FD76BC" w:rsidRPr="00C754A5" w:rsidRDefault="00FD76BC">
      <w:pPr>
        <w:ind w:firstLine="709"/>
        <w:jc w:val="both"/>
        <w:rPr>
          <w:rFonts w:ascii="Arial" w:hAnsi="Arial" w:cs="Arial"/>
        </w:rPr>
      </w:pPr>
    </w:p>
    <w:p w:rsidR="00A0785D" w:rsidRDefault="00805B78" w:rsidP="00805B7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Por otro lado </w:t>
      </w:r>
      <w:r w:rsidR="00B81E15" w:rsidRPr="00C754A5">
        <w:rPr>
          <w:rFonts w:ascii="Arial" w:hAnsi="Arial" w:cs="Arial"/>
        </w:rPr>
        <w:t xml:space="preserve">en la misma máquina se desea instalar un nuevo sitio web para alojar la </w:t>
      </w:r>
      <w:r w:rsidR="008B276D">
        <w:rPr>
          <w:rFonts w:ascii="Arial" w:hAnsi="Arial" w:cs="Arial"/>
          <w:b/>
        </w:rPr>
        <w:t>aplicación de subastas desarrollada en el módulo DEWS</w:t>
      </w:r>
      <w:r w:rsidR="00B81E15" w:rsidRPr="00C754A5">
        <w:rPr>
          <w:rFonts w:ascii="Arial" w:hAnsi="Arial" w:cs="Arial"/>
        </w:rPr>
        <w:t xml:space="preserve">. </w:t>
      </w:r>
    </w:p>
    <w:p w:rsidR="00A0785D" w:rsidRDefault="00A0785D" w:rsidP="00A0785D">
      <w:pPr>
        <w:ind w:left="360"/>
        <w:jc w:val="both"/>
        <w:rPr>
          <w:rFonts w:ascii="Arial" w:hAnsi="Arial" w:cs="Arial"/>
        </w:rPr>
      </w:pPr>
    </w:p>
    <w:p w:rsidR="00805B78" w:rsidRDefault="00B81E15" w:rsidP="00A0785D">
      <w:pPr>
        <w:ind w:left="360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Esta intranet se creará como un nuevo </w:t>
      </w:r>
      <w:proofErr w:type="spellStart"/>
      <w:r w:rsidRPr="00C754A5">
        <w:rPr>
          <w:rFonts w:ascii="Arial" w:hAnsi="Arial" w:cs="Arial"/>
        </w:rPr>
        <w:t>VirtualHost</w:t>
      </w:r>
      <w:proofErr w:type="spellEnd"/>
      <w:r w:rsidRPr="00C754A5">
        <w:rPr>
          <w:rFonts w:ascii="Arial" w:hAnsi="Arial" w:cs="Arial"/>
        </w:rPr>
        <w:t xml:space="preserve"> y deberá estar disponible en</w:t>
      </w:r>
      <w:r w:rsidR="00E83D58">
        <w:rPr>
          <w:rFonts w:ascii="Arial" w:hAnsi="Arial" w:cs="Arial"/>
        </w:rPr>
        <w:t xml:space="preserve"> </w:t>
      </w:r>
      <w:proofErr w:type="spellStart"/>
      <w:r w:rsidR="008B276D">
        <w:rPr>
          <w:rFonts w:ascii="Arial" w:hAnsi="Arial" w:cs="Arial"/>
          <w:b/>
          <w:i/>
        </w:rPr>
        <w:t>subastas</w:t>
      </w:r>
      <w:r w:rsidR="00E83D58" w:rsidRPr="00E83D58">
        <w:rPr>
          <w:rFonts w:ascii="Arial" w:hAnsi="Arial" w:cs="Arial"/>
          <w:b/>
          <w:i/>
        </w:rPr>
        <w:t>.xxxx.olimpo.god</w:t>
      </w:r>
      <w:proofErr w:type="spellEnd"/>
      <w:r w:rsidRPr="00C754A5">
        <w:rPr>
          <w:rFonts w:ascii="Arial" w:hAnsi="Arial" w:cs="Arial"/>
        </w:rPr>
        <w:t>.</w:t>
      </w:r>
      <w:r w:rsidR="002729C4" w:rsidRPr="002729C4">
        <w:rPr>
          <w:rFonts w:ascii="Arial" w:hAnsi="Arial" w:cs="Arial"/>
        </w:rPr>
        <w:t xml:space="preserve"> </w:t>
      </w:r>
      <w:r w:rsidR="002729C4">
        <w:rPr>
          <w:rFonts w:ascii="Arial" w:hAnsi="Arial" w:cs="Arial"/>
        </w:rPr>
        <w:t xml:space="preserve">Como este sitio web va a manejar información sensible, queremos asegurar que </w:t>
      </w:r>
      <w:r w:rsidR="002729C4" w:rsidRPr="00176787">
        <w:rPr>
          <w:rFonts w:ascii="Arial" w:hAnsi="Arial" w:cs="Arial"/>
          <w:u w:val="single"/>
        </w:rPr>
        <w:t>el intercambio de información se hace de forma cifrada</w:t>
      </w:r>
      <w:r w:rsidR="002729C4">
        <w:rPr>
          <w:rFonts w:ascii="Arial" w:hAnsi="Arial" w:cs="Arial"/>
        </w:rPr>
        <w:t>. Por lo tanto el sitio web funcionará con el protocolo HTTPS.</w:t>
      </w:r>
    </w:p>
    <w:p w:rsidR="00F155CE" w:rsidRDefault="00F155CE" w:rsidP="00F155CE">
      <w:pPr>
        <w:ind w:left="360"/>
        <w:jc w:val="both"/>
        <w:rPr>
          <w:rFonts w:ascii="Arial" w:hAnsi="Arial" w:cs="Arial"/>
        </w:rPr>
      </w:pPr>
    </w:p>
    <w:p w:rsidR="00C754A5" w:rsidRDefault="00C754A5" w:rsidP="00C754A5">
      <w:pPr>
        <w:ind w:left="360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>Además</w:t>
      </w:r>
      <w:r>
        <w:rPr>
          <w:rFonts w:ascii="Arial" w:hAnsi="Arial" w:cs="Arial"/>
        </w:rPr>
        <w:t>,</w:t>
      </w:r>
      <w:r w:rsidRPr="00C754A5">
        <w:rPr>
          <w:rFonts w:ascii="Arial" w:hAnsi="Arial" w:cs="Arial"/>
        </w:rPr>
        <w:t xml:space="preserve"> para acceder a los contenidos de la intranet deberemos estar </w:t>
      </w:r>
      <w:r>
        <w:rPr>
          <w:rFonts w:ascii="Arial" w:hAnsi="Arial" w:cs="Arial"/>
        </w:rPr>
        <w:t>obligatoriamente en la</w:t>
      </w:r>
      <w:r w:rsidR="00D642A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</w:t>
      </w:r>
      <w:r w:rsidR="00D642AA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10</w:t>
      </w:r>
      <w:r w:rsidR="00534527">
        <w:rPr>
          <w:rFonts w:ascii="Arial" w:hAnsi="Arial" w:cs="Arial"/>
        </w:rPr>
        <w:t>.</w:t>
      </w:r>
      <w:r w:rsidR="00694DC1">
        <w:rPr>
          <w:rFonts w:ascii="Arial" w:hAnsi="Arial" w:cs="Arial"/>
        </w:rPr>
        <w:t>106</w:t>
      </w:r>
      <w:r w:rsidR="00534527">
        <w:rPr>
          <w:rFonts w:ascii="Arial" w:hAnsi="Arial" w:cs="Arial"/>
        </w:rPr>
        <w:t>.</w:t>
      </w:r>
      <w:r>
        <w:rPr>
          <w:rFonts w:ascii="Arial" w:hAnsi="Arial" w:cs="Arial"/>
        </w:rPr>
        <w:t>x.0</w:t>
      </w:r>
      <w:r w:rsidR="006A0C3A">
        <w:rPr>
          <w:rFonts w:ascii="Arial" w:hAnsi="Arial" w:cs="Arial"/>
        </w:rPr>
        <w:t>/24.</w:t>
      </w:r>
      <w:r>
        <w:rPr>
          <w:rFonts w:ascii="Arial" w:hAnsi="Arial" w:cs="Arial"/>
        </w:rPr>
        <w:t xml:space="preserve"> </w:t>
      </w:r>
      <w:r w:rsidR="00D642AA" w:rsidRPr="00C754A5">
        <w:rPr>
          <w:rFonts w:ascii="Arial" w:hAnsi="Arial" w:cs="Arial"/>
        </w:rPr>
        <w:t>(</w:t>
      </w:r>
      <w:proofErr w:type="gramStart"/>
      <w:r w:rsidR="00D642AA" w:rsidRPr="00C754A5">
        <w:rPr>
          <w:rFonts w:ascii="Arial" w:hAnsi="Arial" w:cs="Arial"/>
        </w:rPr>
        <w:t>siendo</w:t>
      </w:r>
      <w:proofErr w:type="gramEnd"/>
      <w:r w:rsidR="00D642AA" w:rsidRPr="00C754A5">
        <w:rPr>
          <w:rFonts w:ascii="Arial" w:hAnsi="Arial" w:cs="Arial"/>
        </w:rPr>
        <w:t xml:space="preserve"> x un valor entre </w:t>
      </w:r>
      <w:r w:rsidR="00D642AA">
        <w:rPr>
          <w:rFonts w:ascii="Arial" w:hAnsi="Arial" w:cs="Arial"/>
        </w:rPr>
        <w:t>0</w:t>
      </w:r>
      <w:r w:rsidR="00D642AA" w:rsidRPr="00C754A5">
        <w:rPr>
          <w:rFonts w:ascii="Arial" w:hAnsi="Arial" w:cs="Arial"/>
        </w:rPr>
        <w:t xml:space="preserve"> y </w:t>
      </w:r>
      <w:r w:rsidR="006F6276">
        <w:rPr>
          <w:rFonts w:ascii="Arial" w:hAnsi="Arial" w:cs="Arial"/>
        </w:rPr>
        <w:t>6</w:t>
      </w:r>
      <w:r w:rsidR="00D642AA" w:rsidRPr="00C754A5">
        <w:rPr>
          <w:rFonts w:ascii="Arial" w:hAnsi="Arial" w:cs="Arial"/>
        </w:rPr>
        <w:t>)</w:t>
      </w:r>
    </w:p>
    <w:p w:rsidR="005F139C" w:rsidRDefault="005F139C" w:rsidP="00C754A5">
      <w:pPr>
        <w:ind w:left="360"/>
        <w:jc w:val="both"/>
        <w:rPr>
          <w:rFonts w:ascii="Arial" w:hAnsi="Arial" w:cs="Arial"/>
        </w:rPr>
      </w:pPr>
    </w:p>
    <w:p w:rsidR="00D642AA" w:rsidRDefault="00D642AA" w:rsidP="00C754A5">
      <w:pPr>
        <w:ind w:left="360"/>
        <w:jc w:val="both"/>
        <w:rPr>
          <w:rFonts w:ascii="Arial" w:hAnsi="Arial" w:cs="Arial"/>
        </w:rPr>
      </w:pPr>
    </w:p>
    <w:p w:rsidR="00D642AA" w:rsidRDefault="00D642AA" w:rsidP="00C754A5">
      <w:pPr>
        <w:ind w:left="360"/>
        <w:jc w:val="both"/>
        <w:rPr>
          <w:rFonts w:ascii="Arial" w:hAnsi="Arial" w:cs="Arial"/>
        </w:rPr>
      </w:pPr>
    </w:p>
    <w:p w:rsidR="00066C8E" w:rsidRDefault="00066C8E" w:rsidP="00805B7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Por </w:t>
      </w:r>
      <w:r w:rsidR="00805B78" w:rsidRPr="00C754A5">
        <w:rPr>
          <w:rFonts w:ascii="Arial" w:hAnsi="Arial" w:cs="Arial"/>
        </w:rPr>
        <w:t>último</w:t>
      </w:r>
      <w:r w:rsidRPr="00C754A5">
        <w:rPr>
          <w:rFonts w:ascii="Arial" w:hAnsi="Arial" w:cs="Arial"/>
        </w:rPr>
        <w:t xml:space="preserve">, se desea que </w:t>
      </w:r>
      <w:r w:rsidR="000D7D13" w:rsidRPr="00C754A5">
        <w:rPr>
          <w:rFonts w:ascii="Arial" w:hAnsi="Arial" w:cs="Arial"/>
        </w:rPr>
        <w:t>además del sitio web principal se</w:t>
      </w:r>
      <w:r w:rsidRPr="00C754A5">
        <w:rPr>
          <w:rFonts w:ascii="Arial" w:hAnsi="Arial" w:cs="Arial"/>
        </w:rPr>
        <w:t xml:space="preserve"> disponga de</w:t>
      </w:r>
      <w:r w:rsidR="000D7D13" w:rsidRPr="00C754A5">
        <w:rPr>
          <w:rFonts w:ascii="Arial" w:hAnsi="Arial" w:cs="Arial"/>
        </w:rPr>
        <w:t xml:space="preserve"> </w:t>
      </w:r>
      <w:r w:rsidRPr="00C754A5">
        <w:rPr>
          <w:rFonts w:ascii="Arial" w:hAnsi="Arial" w:cs="Arial"/>
          <w:b/>
          <w:bCs/>
        </w:rPr>
        <w:t>página</w:t>
      </w:r>
      <w:r w:rsidR="000D7D13" w:rsidRPr="00C754A5">
        <w:rPr>
          <w:rFonts w:ascii="Arial" w:hAnsi="Arial" w:cs="Arial"/>
          <w:b/>
          <w:bCs/>
        </w:rPr>
        <w:t>s</w:t>
      </w:r>
      <w:r w:rsidRPr="00C754A5">
        <w:rPr>
          <w:rFonts w:ascii="Arial" w:hAnsi="Arial" w:cs="Arial"/>
          <w:b/>
          <w:bCs/>
        </w:rPr>
        <w:t xml:space="preserve"> web personal</w:t>
      </w:r>
      <w:r w:rsidR="000D7D13" w:rsidRPr="00C754A5">
        <w:rPr>
          <w:rFonts w:ascii="Arial" w:hAnsi="Arial" w:cs="Arial"/>
          <w:b/>
          <w:bCs/>
        </w:rPr>
        <w:t>es</w:t>
      </w:r>
      <w:r w:rsidR="000D7D13" w:rsidRPr="00C754A5">
        <w:rPr>
          <w:rFonts w:ascii="Arial" w:hAnsi="Arial" w:cs="Arial"/>
        </w:rPr>
        <w:t xml:space="preserve"> para:</w:t>
      </w:r>
    </w:p>
    <w:p w:rsidR="002A6031" w:rsidRPr="00C754A5" w:rsidRDefault="002A6031" w:rsidP="002A6031">
      <w:pPr>
        <w:ind w:left="360"/>
        <w:jc w:val="both"/>
        <w:rPr>
          <w:rFonts w:ascii="Arial" w:hAnsi="Arial" w:cs="Arial"/>
        </w:rPr>
      </w:pPr>
    </w:p>
    <w:p w:rsidR="005F139C" w:rsidRPr="005F139C" w:rsidRDefault="005F139C" w:rsidP="005F139C">
      <w:pPr>
        <w:numPr>
          <w:ilvl w:val="0"/>
          <w:numId w:val="3"/>
        </w:numPr>
        <w:rPr>
          <w:rFonts w:ascii="Arial" w:hAnsi="Arial" w:cs="Arial"/>
        </w:rPr>
      </w:pPr>
      <w:r w:rsidRPr="005F139C">
        <w:rPr>
          <w:rFonts w:ascii="Arial" w:hAnsi="Arial" w:cs="Arial"/>
        </w:rPr>
        <w:t xml:space="preserve">sibila </w:t>
      </w:r>
    </w:p>
    <w:p w:rsidR="005F139C" w:rsidRPr="005F139C" w:rsidRDefault="005F139C" w:rsidP="005F139C">
      <w:pPr>
        <w:numPr>
          <w:ilvl w:val="0"/>
          <w:numId w:val="3"/>
        </w:numPr>
        <w:rPr>
          <w:rFonts w:ascii="Arial" w:hAnsi="Arial" w:cs="Arial"/>
        </w:rPr>
      </w:pPr>
      <w:r w:rsidRPr="005F139C">
        <w:rPr>
          <w:rFonts w:ascii="Arial" w:hAnsi="Arial" w:cs="Arial"/>
        </w:rPr>
        <w:t xml:space="preserve">melisa </w:t>
      </w:r>
    </w:p>
    <w:p w:rsidR="00066C8E" w:rsidRDefault="00C550F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</w:t>
      </w:r>
      <w:r w:rsidR="00894083">
        <w:rPr>
          <w:rFonts w:ascii="Arial" w:hAnsi="Arial" w:cs="Arial"/>
        </w:rPr>
        <w:t>quiles</w:t>
      </w:r>
      <w:proofErr w:type="spellEnd"/>
    </w:p>
    <w:p w:rsidR="00894083" w:rsidRPr="00C754A5" w:rsidRDefault="00894083" w:rsidP="00894083">
      <w:pPr>
        <w:rPr>
          <w:rFonts w:ascii="Arial" w:hAnsi="Arial" w:cs="Arial"/>
        </w:rPr>
      </w:pPr>
    </w:p>
    <w:p w:rsidR="00066C8E" w:rsidRDefault="00066C8E">
      <w:pPr>
        <w:ind w:firstLine="709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Por comodidad, se quiere poder utilizar el </w:t>
      </w:r>
      <w:r w:rsidR="006A0C3A" w:rsidRPr="00C754A5">
        <w:rPr>
          <w:rFonts w:ascii="Arial" w:hAnsi="Arial" w:cs="Arial"/>
        </w:rPr>
        <w:t>carácter</w:t>
      </w:r>
      <w:r w:rsidRPr="00C754A5">
        <w:rPr>
          <w:rFonts w:ascii="Arial" w:hAnsi="Arial" w:cs="Arial"/>
        </w:rPr>
        <w:t xml:space="preserve"> especial ~ para acceder ellas. Todas estas Webs personales tendrán la misma estructura de directorios que se muestra a continuación:</w:t>
      </w:r>
    </w:p>
    <w:p w:rsidR="002700D9" w:rsidRPr="00C754A5" w:rsidRDefault="002700D9">
      <w:pPr>
        <w:ind w:firstLine="709"/>
        <w:jc w:val="both"/>
        <w:rPr>
          <w:rFonts w:ascii="Arial" w:hAnsi="Arial" w:cs="Arial"/>
        </w:rPr>
      </w:pPr>
    </w:p>
    <w:tbl>
      <w:tblPr>
        <w:tblW w:w="877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"/>
        <w:gridCol w:w="1177"/>
        <w:gridCol w:w="1510"/>
        <w:gridCol w:w="236"/>
        <w:gridCol w:w="5224"/>
        <w:gridCol w:w="40"/>
      </w:tblGrid>
      <w:tr w:rsidR="00066C8E" w:rsidRPr="00C754A5" w:rsidTr="002625D9">
        <w:trPr>
          <w:jc w:val="center"/>
        </w:trPr>
        <w:tc>
          <w:tcPr>
            <w:tcW w:w="3510" w:type="dxa"/>
            <w:gridSpan w:val="4"/>
            <w:shd w:val="clear" w:color="auto" w:fill="auto"/>
            <w:vAlign w:val="center"/>
          </w:tcPr>
          <w:p w:rsidR="00066C8E" w:rsidRPr="00C754A5" w:rsidRDefault="00066C8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54A5">
              <w:rPr>
                <w:rFonts w:ascii="Arial" w:hAnsi="Arial" w:cs="Arial"/>
                <w:b/>
                <w:sz w:val="28"/>
                <w:szCs w:val="28"/>
              </w:rPr>
              <w:t>Directorios/Ficheros</w:t>
            </w:r>
          </w:p>
        </w:tc>
        <w:tc>
          <w:tcPr>
            <w:tcW w:w="5224" w:type="dxa"/>
            <w:shd w:val="clear" w:color="auto" w:fill="auto"/>
            <w:vAlign w:val="center"/>
          </w:tcPr>
          <w:p w:rsidR="00066C8E" w:rsidRPr="00C754A5" w:rsidRDefault="00066C8E">
            <w:pPr>
              <w:jc w:val="center"/>
            </w:pPr>
            <w:r w:rsidRPr="00C754A5">
              <w:rPr>
                <w:rFonts w:ascii="Arial" w:hAnsi="Arial" w:cs="Arial"/>
                <w:b/>
                <w:sz w:val="28"/>
                <w:szCs w:val="28"/>
              </w:rPr>
              <w:t>Equipos-Grupos permitidos</w:t>
            </w:r>
          </w:p>
        </w:tc>
        <w:tc>
          <w:tcPr>
            <w:tcW w:w="40" w:type="dxa"/>
            <w:shd w:val="clear" w:color="auto" w:fill="auto"/>
          </w:tcPr>
          <w:p w:rsidR="00066C8E" w:rsidRPr="00C754A5" w:rsidRDefault="00066C8E">
            <w:pPr>
              <w:snapToGrid w:val="0"/>
            </w:pPr>
          </w:p>
        </w:tc>
      </w:tr>
      <w:tr w:rsidR="00066C8E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066C8E" w:rsidRPr="00C754A5" w:rsidRDefault="00D84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38760" cy="238760"/>
                  <wp:effectExtent l="0" t="0" r="889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proofErr w:type="spellStart"/>
            <w:r w:rsidRPr="00C754A5">
              <w:rPr>
                <w:rFonts w:ascii="Arial" w:hAnsi="Arial" w:cs="Arial"/>
              </w:rPr>
              <w:t>info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22885" cy="222885"/>
                  <wp:effectExtent l="0" t="0" r="5715" b="571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contact.html</w:t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2625D9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2625D9" w:rsidRPr="00C754A5" w:rsidRDefault="002625D9" w:rsidP="003831BD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 w:rsidR="002625D9" w:rsidRPr="00C754A5" w:rsidRDefault="00D84F88" w:rsidP="003831B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22885" cy="222885"/>
                  <wp:effectExtent l="0" t="0" r="5715" b="571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25D9" w:rsidRPr="00C754A5" w:rsidRDefault="002625D9" w:rsidP="003831BD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main.html</w:t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625D9" w:rsidRPr="00C754A5" w:rsidRDefault="002625D9" w:rsidP="003831BD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25D9" w:rsidRPr="00C754A5" w:rsidRDefault="002625D9" w:rsidP="003831BD"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22885" cy="222885"/>
                  <wp:effectExtent l="0" t="0" r="5715" b="57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private.html</w:t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2625D9"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066C8E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066C8E" w:rsidRPr="00C754A5" w:rsidRDefault="00D84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38760" cy="238760"/>
                  <wp:effectExtent l="0" t="0" r="8890" b="889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D71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leyendas</w:t>
            </w:r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2625D9">
            <w:r w:rsidRPr="00C754A5">
              <w:rPr>
                <w:rFonts w:ascii="Arial" w:hAnsi="Arial" w:cs="Arial"/>
              </w:rPr>
              <w:t>Aula</w:t>
            </w:r>
          </w:p>
        </w:tc>
      </w:tr>
    </w:tbl>
    <w:p w:rsidR="00466DFE" w:rsidRDefault="00466DFE" w:rsidP="00466DFE">
      <w:pPr>
        <w:rPr>
          <w:rFonts w:ascii="Arial" w:hAnsi="Arial" w:cs="Arial"/>
          <w:b/>
        </w:rPr>
      </w:pPr>
    </w:p>
    <w:p w:rsidR="002A6031" w:rsidRDefault="002A6031" w:rsidP="00466DFE">
      <w:pPr>
        <w:rPr>
          <w:rFonts w:ascii="Arial" w:hAnsi="Arial" w:cs="Arial"/>
          <w:b/>
        </w:rPr>
      </w:pPr>
    </w:p>
    <w:p w:rsidR="002A6031" w:rsidRDefault="002A6031" w:rsidP="00466DFE">
      <w:pPr>
        <w:rPr>
          <w:rFonts w:ascii="Arial" w:hAnsi="Arial" w:cs="Arial"/>
          <w:b/>
        </w:rPr>
      </w:pPr>
    </w:p>
    <w:p w:rsidR="002A6031" w:rsidRDefault="002A6031" w:rsidP="00466DFE">
      <w:pPr>
        <w:rPr>
          <w:rFonts w:ascii="Arial" w:hAnsi="Arial" w:cs="Arial"/>
          <w:b/>
        </w:rPr>
      </w:pPr>
    </w:p>
    <w:p w:rsidR="002A6031" w:rsidRPr="00C754A5" w:rsidRDefault="002A6031" w:rsidP="00466DFE">
      <w:pPr>
        <w:rPr>
          <w:rFonts w:ascii="Arial" w:hAnsi="Arial" w:cs="Arial"/>
          <w:b/>
        </w:rPr>
      </w:pPr>
    </w:p>
    <w:p w:rsidR="00D642AA" w:rsidRDefault="00D642AA" w:rsidP="009D1ED7">
      <w:pPr>
        <w:ind w:firstLine="360"/>
        <w:rPr>
          <w:rFonts w:ascii="Arial" w:hAnsi="Arial" w:cs="Arial"/>
          <w:b/>
        </w:rPr>
      </w:pPr>
    </w:p>
    <w:p w:rsidR="00D642AA" w:rsidRDefault="00D642AA" w:rsidP="009D1ED7">
      <w:pPr>
        <w:ind w:firstLine="360"/>
        <w:rPr>
          <w:rFonts w:ascii="Arial" w:hAnsi="Arial" w:cs="Arial"/>
          <w:b/>
        </w:rPr>
      </w:pPr>
    </w:p>
    <w:p w:rsidR="00066C8E" w:rsidRPr="00C754A5" w:rsidRDefault="009D1ED7" w:rsidP="00D642AA">
      <w:pPr>
        <w:ind w:left="708" w:hanging="348"/>
        <w:rPr>
          <w:rFonts w:ascii="Arial" w:hAnsi="Arial" w:cs="Arial"/>
          <w:b/>
        </w:rPr>
      </w:pPr>
      <w:r w:rsidRPr="00C754A5">
        <w:rPr>
          <w:rFonts w:ascii="Arial" w:hAnsi="Arial" w:cs="Arial"/>
          <w:b/>
        </w:rPr>
        <w:t>Teniendo en cuenta todo lo anterior se pide</w:t>
      </w:r>
      <w:r w:rsidR="00894083">
        <w:rPr>
          <w:rFonts w:ascii="Arial" w:hAnsi="Arial" w:cs="Arial"/>
          <w:b/>
        </w:rPr>
        <w:t xml:space="preserve"> lo siguiente</w:t>
      </w:r>
      <w:r w:rsidRPr="00C754A5">
        <w:rPr>
          <w:rFonts w:ascii="Arial" w:hAnsi="Arial" w:cs="Arial"/>
          <w:b/>
        </w:rPr>
        <w:t>:</w:t>
      </w:r>
    </w:p>
    <w:p w:rsidR="009D1ED7" w:rsidRPr="00C754A5" w:rsidRDefault="009D1ED7" w:rsidP="009D1ED7">
      <w:pPr>
        <w:ind w:firstLine="709"/>
        <w:rPr>
          <w:rFonts w:ascii="Arial" w:hAnsi="Arial" w:cs="Arial"/>
          <w:b/>
        </w:rPr>
      </w:pPr>
    </w:p>
    <w:p w:rsidR="00066C8E" w:rsidRDefault="009D1ED7" w:rsidP="009D1ED7">
      <w:pPr>
        <w:numPr>
          <w:ilvl w:val="0"/>
          <w:numId w:val="5"/>
        </w:numPr>
        <w:rPr>
          <w:rFonts w:ascii="Arial" w:hAnsi="Arial" w:cs="Arial"/>
        </w:rPr>
      </w:pPr>
      <w:r w:rsidRPr="00C754A5">
        <w:rPr>
          <w:rFonts w:ascii="Arial" w:hAnsi="Arial" w:cs="Arial"/>
        </w:rPr>
        <w:t>Instala y configura un servidor</w:t>
      </w:r>
      <w:r w:rsidR="00894083">
        <w:rPr>
          <w:rFonts w:ascii="Arial" w:hAnsi="Arial" w:cs="Arial"/>
        </w:rPr>
        <w:t xml:space="preserve"> web</w:t>
      </w:r>
      <w:r w:rsidRPr="00C754A5">
        <w:rPr>
          <w:rFonts w:ascii="Arial" w:hAnsi="Arial" w:cs="Arial"/>
        </w:rPr>
        <w:t xml:space="preserve"> </w:t>
      </w:r>
      <w:r w:rsidRPr="00C754A5">
        <w:rPr>
          <w:rFonts w:ascii="Arial" w:hAnsi="Arial" w:cs="Arial"/>
          <w:b/>
        </w:rPr>
        <w:t>Apache 2</w:t>
      </w:r>
      <w:r w:rsidRPr="00C754A5">
        <w:rPr>
          <w:rFonts w:ascii="Arial" w:hAnsi="Arial" w:cs="Arial"/>
        </w:rPr>
        <w:t xml:space="preserve"> en </w:t>
      </w:r>
      <w:proofErr w:type="spellStart"/>
      <w:r w:rsidR="00C3683B">
        <w:rPr>
          <w:rFonts w:ascii="Arial" w:hAnsi="Arial" w:cs="Arial"/>
          <w:b/>
        </w:rPr>
        <w:t>Debian</w:t>
      </w:r>
      <w:proofErr w:type="spellEnd"/>
      <w:r w:rsidRPr="00C754A5">
        <w:rPr>
          <w:rFonts w:ascii="Arial" w:hAnsi="Arial" w:cs="Arial"/>
          <w:b/>
        </w:rPr>
        <w:t xml:space="preserve"> </w:t>
      </w:r>
      <w:r w:rsidR="000224E0">
        <w:rPr>
          <w:rFonts w:ascii="Arial" w:hAnsi="Arial" w:cs="Arial"/>
          <w:b/>
        </w:rPr>
        <w:t>9</w:t>
      </w:r>
      <w:r w:rsidR="00066C8E" w:rsidRPr="00C754A5">
        <w:rPr>
          <w:rFonts w:ascii="Arial" w:hAnsi="Arial" w:cs="Arial"/>
        </w:rPr>
        <w:t xml:space="preserve"> </w:t>
      </w:r>
      <w:r w:rsidRPr="00C754A5">
        <w:rPr>
          <w:rFonts w:ascii="Arial" w:hAnsi="Arial" w:cs="Arial"/>
        </w:rPr>
        <w:t xml:space="preserve">que cumpla con todos los requisitos. </w:t>
      </w:r>
      <w:r w:rsidR="00066C8E" w:rsidRPr="00C754A5">
        <w:rPr>
          <w:rFonts w:ascii="Arial" w:hAnsi="Arial" w:cs="Arial"/>
        </w:rPr>
        <w:t xml:space="preserve">En caso de tener que realizar algún cambio en otra máquina, </w:t>
      </w:r>
      <w:r w:rsidR="000D7D13" w:rsidRPr="00C754A5">
        <w:rPr>
          <w:rFonts w:ascii="Arial" w:hAnsi="Arial" w:cs="Arial"/>
        </w:rPr>
        <w:t>llevarla a cabo.</w:t>
      </w:r>
    </w:p>
    <w:p w:rsidR="002A6031" w:rsidRPr="00C754A5" w:rsidRDefault="002A6031" w:rsidP="002A6031">
      <w:pPr>
        <w:ind w:left="360"/>
        <w:rPr>
          <w:rFonts w:ascii="Arial" w:hAnsi="Arial" w:cs="Arial"/>
        </w:rPr>
      </w:pPr>
    </w:p>
    <w:p w:rsidR="009D1ED7" w:rsidRPr="00C754A5" w:rsidRDefault="009D1ED7" w:rsidP="009D1ED7">
      <w:pPr>
        <w:numPr>
          <w:ilvl w:val="0"/>
          <w:numId w:val="5"/>
        </w:numPr>
        <w:rPr>
          <w:rFonts w:ascii="Arial" w:hAnsi="Arial" w:cs="Arial"/>
        </w:rPr>
      </w:pPr>
      <w:r w:rsidRPr="00C754A5">
        <w:rPr>
          <w:rFonts w:ascii="Arial" w:hAnsi="Arial" w:cs="Arial"/>
        </w:rPr>
        <w:t>Crear una documentación que explique la instalación y configuración inc</w:t>
      </w:r>
      <w:r w:rsidR="000D7D13" w:rsidRPr="00C754A5">
        <w:rPr>
          <w:rFonts w:ascii="Arial" w:hAnsi="Arial" w:cs="Arial"/>
        </w:rPr>
        <w:t>luyendo los cambios necesarios en</w:t>
      </w:r>
      <w:r w:rsidRPr="00C754A5">
        <w:rPr>
          <w:rFonts w:ascii="Arial" w:hAnsi="Arial" w:cs="Arial"/>
        </w:rPr>
        <w:t xml:space="preserve"> las </w:t>
      </w:r>
      <w:r w:rsidR="000D7D13" w:rsidRPr="00C754A5">
        <w:rPr>
          <w:rFonts w:ascii="Arial" w:hAnsi="Arial" w:cs="Arial"/>
        </w:rPr>
        <w:t xml:space="preserve">configuraciones de las </w:t>
      </w:r>
      <w:r w:rsidRPr="00C754A5">
        <w:rPr>
          <w:rFonts w:ascii="Arial" w:hAnsi="Arial" w:cs="Arial"/>
        </w:rPr>
        <w:t>anteriores prácticas</w:t>
      </w:r>
    </w:p>
    <w:p w:rsidR="00066C8E" w:rsidRDefault="00066C8E">
      <w:pPr>
        <w:ind w:firstLine="709"/>
        <w:rPr>
          <w:rFonts w:ascii="Arial" w:hAnsi="Arial" w:cs="Arial"/>
        </w:rPr>
      </w:pPr>
    </w:p>
    <w:p w:rsidR="000224E0" w:rsidRDefault="000224E0">
      <w:pPr>
        <w:ind w:firstLine="709"/>
        <w:rPr>
          <w:rFonts w:ascii="Arial" w:hAnsi="Arial" w:cs="Arial"/>
        </w:rPr>
      </w:pPr>
    </w:p>
    <w:p w:rsidR="000224E0" w:rsidRDefault="00DC380C" w:rsidP="000224E0">
      <w:pPr>
        <w:pStyle w:val="Ttulo1"/>
        <w:numPr>
          <w:ilvl w:val="0"/>
          <w:numId w:val="8"/>
        </w:numPr>
      </w:pPr>
      <w:r>
        <w:br w:type="page"/>
      </w:r>
      <w:r w:rsidR="000224E0">
        <w:lastRenderedPageBreak/>
        <w:t>Calificación:</w:t>
      </w:r>
    </w:p>
    <w:p w:rsidR="000224E0" w:rsidRDefault="000224E0" w:rsidP="000224E0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Para calificar la prueba funcional de este reto, cada alumno comenzará con la nota máxima (10), y se le aplicará una penalización de 1 punto por cada error u omisión que se detecte.</w:t>
      </w:r>
    </w:p>
    <w:p w:rsidR="002A6031" w:rsidRDefault="002A6031" w:rsidP="000224E0">
      <w:pPr>
        <w:ind w:firstLine="709"/>
        <w:rPr>
          <w:rFonts w:ascii="Arial" w:hAnsi="Arial" w:cs="Arial"/>
        </w:rPr>
      </w:pPr>
    </w:p>
    <w:p w:rsidR="000224E0" w:rsidRDefault="000224E0" w:rsidP="000224E0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A continuación se detalla la parte de la prueba funcional que le toca a cada uno de los alumnos:</w:t>
      </w:r>
    </w:p>
    <w:p w:rsidR="000224E0" w:rsidRDefault="000224E0" w:rsidP="000224E0">
      <w:pPr>
        <w:spacing w:line="276" w:lineRule="auto"/>
        <w:rPr>
          <w:rFonts w:ascii="Arial" w:hAnsi="Arial" w:cs="Arial"/>
        </w:rPr>
      </w:pPr>
    </w:p>
    <w:p w:rsidR="000224E0" w:rsidRDefault="000224E0" w:rsidP="000224E0">
      <w:pPr>
        <w:spacing w:line="276" w:lineRule="auto"/>
        <w:rPr>
          <w:rFonts w:ascii="Arial" w:hAnsi="Arial" w:cs="Arial"/>
        </w:rPr>
      </w:pPr>
      <w:r w:rsidRPr="0047675C">
        <w:rPr>
          <w:rFonts w:ascii="Arial" w:hAnsi="Arial" w:cs="Arial"/>
          <w:b/>
        </w:rPr>
        <w:t>Alumno 1</w:t>
      </w:r>
      <w:r w:rsidRPr="0047675C">
        <w:rPr>
          <w:rFonts w:ascii="Arial" w:hAnsi="Arial" w:cs="Arial"/>
        </w:rPr>
        <w:t>:</w:t>
      </w:r>
    </w:p>
    <w:p w:rsidR="002A6031" w:rsidRPr="0047675C" w:rsidRDefault="002A6031" w:rsidP="000224E0">
      <w:pPr>
        <w:spacing w:line="276" w:lineRule="auto"/>
        <w:rPr>
          <w:rFonts w:ascii="Arial" w:hAnsi="Arial" w:cs="Arial"/>
        </w:rPr>
      </w:pPr>
    </w:p>
    <w:p w:rsidR="000224E0" w:rsidRPr="0047675C" w:rsidRDefault="000224E0" w:rsidP="000224E0">
      <w:pPr>
        <w:ind w:firstLine="709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Mostrará que el servidor </w:t>
      </w:r>
      <w:r w:rsidR="00DC380C" w:rsidRPr="0047675C">
        <w:rPr>
          <w:rFonts w:ascii="Arial" w:hAnsi="Arial" w:cs="Arial"/>
        </w:rPr>
        <w:t>web</w:t>
      </w:r>
      <w:r w:rsidRPr="0047675C">
        <w:rPr>
          <w:rFonts w:ascii="Arial" w:hAnsi="Arial" w:cs="Arial"/>
        </w:rPr>
        <w:t xml:space="preserve"> funciona correctamente:</w:t>
      </w:r>
    </w:p>
    <w:p w:rsidR="000224E0" w:rsidRPr="0047675C" w:rsidRDefault="000224E0" w:rsidP="000224E0">
      <w:pPr>
        <w:spacing w:line="276" w:lineRule="auto"/>
        <w:ind w:left="720"/>
        <w:rPr>
          <w:rFonts w:ascii="Arial" w:hAnsi="Arial" w:cs="Arial"/>
        </w:rPr>
      </w:pPr>
    </w:p>
    <w:p w:rsidR="00DC380C" w:rsidRDefault="00DC380C" w:rsidP="00DC380C">
      <w:pPr>
        <w:pStyle w:val="Prrafodelista"/>
        <w:spacing w:after="0"/>
        <w:rPr>
          <w:rFonts w:ascii="Arial" w:hAnsi="Arial" w:cs="Arial"/>
          <w:u w:val="single"/>
        </w:rPr>
      </w:pPr>
      <w:r w:rsidRPr="0047675C">
        <w:rPr>
          <w:rFonts w:ascii="Arial" w:hAnsi="Arial" w:cs="Arial"/>
          <w:u w:val="single"/>
        </w:rPr>
        <w:t>Desde</w:t>
      </w:r>
      <w:r w:rsidR="000B07E7" w:rsidRPr="0047675C">
        <w:rPr>
          <w:rFonts w:ascii="Arial" w:hAnsi="Arial" w:cs="Arial"/>
          <w:u w:val="single"/>
        </w:rPr>
        <w:t xml:space="preserve"> un cliente de </w:t>
      </w:r>
      <w:r w:rsidR="004B1529" w:rsidRPr="0047675C">
        <w:rPr>
          <w:rFonts w:ascii="Arial" w:hAnsi="Arial" w:cs="Arial"/>
          <w:u w:val="single"/>
        </w:rPr>
        <w:t>tu</w:t>
      </w:r>
      <w:r w:rsidR="000B07E7" w:rsidRPr="0047675C">
        <w:rPr>
          <w:rFonts w:ascii="Arial" w:hAnsi="Arial" w:cs="Arial"/>
          <w:u w:val="single"/>
        </w:rPr>
        <w:t xml:space="preserve"> red </w:t>
      </w:r>
      <w:proofErr w:type="spellStart"/>
      <w:r w:rsidR="000B07E7" w:rsidRPr="0047675C">
        <w:rPr>
          <w:rFonts w:ascii="Arial" w:hAnsi="Arial" w:cs="Arial"/>
          <w:u w:val="single"/>
        </w:rPr>
        <w:t>xxxx.olimpo.god</w:t>
      </w:r>
      <w:proofErr w:type="spellEnd"/>
    </w:p>
    <w:p w:rsidR="002A6031" w:rsidRPr="0047675C" w:rsidRDefault="002A6031" w:rsidP="00DC380C">
      <w:pPr>
        <w:pStyle w:val="Prrafodelista"/>
        <w:spacing w:after="0"/>
        <w:rPr>
          <w:rFonts w:ascii="Arial" w:hAnsi="Arial" w:cs="Arial"/>
          <w:u w:val="single"/>
        </w:rPr>
      </w:pPr>
    </w:p>
    <w:p w:rsidR="008C22BE" w:rsidRPr="0047675C" w:rsidRDefault="008C22BE" w:rsidP="008C22BE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>Accede a www.xxxx.olimpo.god y se muestra el contenido del archivo main.html.</w:t>
      </w:r>
    </w:p>
    <w:p w:rsidR="000B07E7" w:rsidRPr="0047675C" w:rsidRDefault="000B07E7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.xxxx.olimpo.god/info/private.html</w:t>
      </w:r>
    </w:p>
    <w:p w:rsidR="00DC380C" w:rsidRPr="0047675C" w:rsidRDefault="000B07E7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.xxxx.olimpo.god/BIBLIOTECA/libros</w:t>
      </w:r>
    </w:p>
    <w:p w:rsidR="000B07E7" w:rsidRPr="0047675C" w:rsidRDefault="000B07E7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.xxxx.olimpo.god/leyendas</w:t>
      </w:r>
    </w:p>
    <w:p w:rsidR="000B07E7" w:rsidRPr="0047675C" w:rsidRDefault="000B07E7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.xxxx.olimpo.god/Sofocles01</w:t>
      </w:r>
    </w:p>
    <w:p w:rsidR="00BD78EF" w:rsidRPr="0047675C" w:rsidRDefault="00BD78EF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>Accede a la página private.html de la web personal de sibila.</w:t>
      </w:r>
    </w:p>
    <w:p w:rsidR="000B07E7" w:rsidRDefault="000B07E7" w:rsidP="000B07E7">
      <w:pPr>
        <w:pStyle w:val="Prrafodelista"/>
        <w:spacing w:after="0"/>
        <w:rPr>
          <w:rFonts w:ascii="Arial" w:hAnsi="Arial" w:cs="Arial"/>
        </w:rPr>
      </w:pPr>
    </w:p>
    <w:p w:rsidR="000B07E7" w:rsidRPr="0047675C" w:rsidRDefault="000B07E7" w:rsidP="000B07E7">
      <w:pPr>
        <w:pStyle w:val="Prrafodelista"/>
        <w:spacing w:after="0"/>
        <w:rPr>
          <w:rFonts w:ascii="Arial" w:hAnsi="Arial" w:cs="Arial"/>
        </w:rPr>
      </w:pPr>
    </w:p>
    <w:p w:rsidR="004B1529" w:rsidRDefault="004B1529" w:rsidP="004B1529">
      <w:pPr>
        <w:spacing w:line="276" w:lineRule="auto"/>
        <w:ind w:left="720"/>
        <w:rPr>
          <w:rFonts w:ascii="Arial" w:hAnsi="Arial" w:cs="Arial"/>
        </w:rPr>
      </w:pPr>
      <w:r w:rsidRPr="0047675C">
        <w:rPr>
          <w:rFonts w:ascii="Arial" w:hAnsi="Arial" w:cs="Arial"/>
          <w:u w:val="single"/>
        </w:rPr>
        <w:t xml:space="preserve">Desde un cliente de otra red </w:t>
      </w:r>
      <w:proofErr w:type="spellStart"/>
      <w:r w:rsidRPr="0047675C">
        <w:rPr>
          <w:rFonts w:ascii="Arial" w:hAnsi="Arial" w:cs="Arial"/>
          <w:u w:val="single"/>
        </w:rPr>
        <w:t>xxxx.olimpo.god</w:t>
      </w:r>
      <w:proofErr w:type="spellEnd"/>
      <w:r w:rsidRPr="0047675C">
        <w:rPr>
          <w:rFonts w:ascii="Arial" w:hAnsi="Arial" w:cs="Arial"/>
        </w:rPr>
        <w:t>:</w:t>
      </w:r>
    </w:p>
    <w:p w:rsidR="002A6031" w:rsidRPr="0047675C" w:rsidRDefault="002A6031" w:rsidP="004B1529">
      <w:pPr>
        <w:spacing w:line="276" w:lineRule="auto"/>
        <w:ind w:left="720"/>
        <w:rPr>
          <w:rFonts w:ascii="Arial" w:hAnsi="Arial" w:cs="Arial"/>
        </w:rPr>
      </w:pP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.xxxx.olimpo.god/info/contact.html</w:t>
      </w: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.xxxx.olimpo.god/leyendas</w:t>
      </w:r>
    </w:p>
    <w:p w:rsidR="004B1529" w:rsidRPr="0047675C" w:rsidRDefault="00DE421A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>Accede a www.xxxx.olimpo.god/BIBLIOTECA/libros</w:t>
      </w: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.xxxx.olimpo.god/Sofocles02</w:t>
      </w: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proofErr w:type="spellStart"/>
      <w:r w:rsidRPr="0047675C">
        <w:rPr>
          <w:rFonts w:ascii="Arial" w:hAnsi="Arial" w:cs="Arial"/>
        </w:rPr>
        <w:t>subastas.xxxx.olimpo.god</w:t>
      </w:r>
      <w:proofErr w:type="spellEnd"/>
      <w:r w:rsidRPr="0047675C">
        <w:rPr>
          <w:rFonts w:ascii="Arial" w:hAnsi="Arial" w:cs="Arial"/>
        </w:rPr>
        <w:t xml:space="preserve"> con cualquier de los usuarios permitidos.</w:t>
      </w: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>Accede a la página contact.html de la web personal de melisa.</w:t>
      </w:r>
    </w:p>
    <w:p w:rsidR="004B1529" w:rsidRDefault="004B1529" w:rsidP="004B1529">
      <w:pPr>
        <w:pStyle w:val="Prrafodelista"/>
        <w:spacing w:after="0"/>
        <w:ind w:left="1440"/>
        <w:rPr>
          <w:rFonts w:ascii="Arial" w:hAnsi="Arial" w:cs="Arial"/>
        </w:rPr>
      </w:pPr>
    </w:p>
    <w:p w:rsidR="00C97C09" w:rsidRPr="0047675C" w:rsidRDefault="00C97C09" w:rsidP="004B1529">
      <w:pPr>
        <w:pStyle w:val="Prrafodelista"/>
        <w:spacing w:after="0"/>
        <w:ind w:left="1440"/>
        <w:rPr>
          <w:rFonts w:ascii="Arial" w:hAnsi="Arial" w:cs="Arial"/>
        </w:rPr>
      </w:pPr>
    </w:p>
    <w:p w:rsidR="000B07E7" w:rsidRDefault="000B07E7" w:rsidP="000B07E7">
      <w:pPr>
        <w:pStyle w:val="Prrafodelista"/>
        <w:spacing w:after="0"/>
        <w:rPr>
          <w:rFonts w:ascii="Arial" w:hAnsi="Arial" w:cs="Arial"/>
          <w:u w:val="single"/>
        </w:rPr>
      </w:pPr>
      <w:r w:rsidRPr="0047675C">
        <w:rPr>
          <w:rFonts w:ascii="Arial" w:hAnsi="Arial" w:cs="Arial"/>
          <w:u w:val="single"/>
        </w:rPr>
        <w:t xml:space="preserve">Desde un cliente de la red </w:t>
      </w:r>
      <w:proofErr w:type="spellStart"/>
      <w:r w:rsidRPr="0047675C">
        <w:rPr>
          <w:rFonts w:ascii="Arial" w:hAnsi="Arial" w:cs="Arial"/>
          <w:u w:val="single"/>
        </w:rPr>
        <w:t>olimpo.god</w:t>
      </w:r>
      <w:proofErr w:type="spellEnd"/>
      <w:r w:rsidR="004B1529" w:rsidRPr="0047675C">
        <w:rPr>
          <w:rFonts w:ascii="Arial" w:hAnsi="Arial" w:cs="Arial"/>
          <w:u w:val="single"/>
        </w:rPr>
        <w:t xml:space="preserve"> (equipo físico del aula)</w:t>
      </w:r>
    </w:p>
    <w:p w:rsidR="00C97C09" w:rsidRPr="0047675C" w:rsidRDefault="00C97C09" w:rsidP="000B07E7">
      <w:pPr>
        <w:pStyle w:val="Prrafodelista"/>
        <w:spacing w:after="0"/>
        <w:rPr>
          <w:rFonts w:ascii="Arial" w:hAnsi="Arial" w:cs="Arial"/>
          <w:u w:val="single"/>
        </w:rPr>
      </w:pPr>
    </w:p>
    <w:p w:rsidR="000B07E7" w:rsidRPr="0047675C" w:rsidRDefault="000B07E7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.xxxx.olimpo.god/info/private.html</w:t>
      </w:r>
    </w:p>
    <w:p w:rsidR="000B07E7" w:rsidRPr="0047675C" w:rsidRDefault="000B07E7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.xxxx.olimpo.god/BIBLIOTECA/libros</w:t>
      </w:r>
    </w:p>
    <w:p w:rsidR="000B07E7" w:rsidRPr="0047675C" w:rsidRDefault="000B07E7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.xxxx.olimpo.god/Sofocles01</w:t>
      </w:r>
    </w:p>
    <w:p w:rsidR="00353910" w:rsidRPr="0047675C" w:rsidRDefault="00353910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proofErr w:type="spellStart"/>
      <w:r w:rsidRPr="0047675C">
        <w:rPr>
          <w:rFonts w:ascii="Arial" w:hAnsi="Arial" w:cs="Arial"/>
        </w:rPr>
        <w:t>subastas.xxxx.olimpo.god</w:t>
      </w:r>
      <w:proofErr w:type="spellEnd"/>
      <w:r w:rsidRPr="0047675C">
        <w:rPr>
          <w:rFonts w:ascii="Arial" w:hAnsi="Arial" w:cs="Arial"/>
        </w:rPr>
        <w:t xml:space="preserve"> con cualquier de los usuarios permitidos.</w:t>
      </w:r>
    </w:p>
    <w:p w:rsidR="00BD78EF" w:rsidRPr="0047675C" w:rsidRDefault="00BD78EF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la página private.html de la web personal de </w:t>
      </w:r>
      <w:r w:rsidR="00ED2BDC" w:rsidRPr="0047675C">
        <w:rPr>
          <w:rFonts w:ascii="Arial" w:hAnsi="Arial" w:cs="Arial"/>
        </w:rPr>
        <w:t>sibila</w:t>
      </w:r>
      <w:r w:rsidRPr="0047675C">
        <w:rPr>
          <w:rFonts w:ascii="Arial" w:hAnsi="Arial" w:cs="Arial"/>
        </w:rPr>
        <w:t>.</w:t>
      </w:r>
    </w:p>
    <w:p w:rsidR="000B07E7" w:rsidRPr="0047675C" w:rsidRDefault="000B07E7" w:rsidP="000B07E7">
      <w:pPr>
        <w:pStyle w:val="Prrafodelista"/>
        <w:spacing w:after="0"/>
        <w:rPr>
          <w:rFonts w:ascii="Arial" w:hAnsi="Arial" w:cs="Arial"/>
        </w:rPr>
      </w:pPr>
    </w:p>
    <w:p w:rsidR="000224E0" w:rsidRPr="00DB56FC" w:rsidRDefault="000224E0" w:rsidP="000224E0">
      <w:pPr>
        <w:ind w:firstLine="709"/>
        <w:rPr>
          <w:rFonts w:ascii="Arial" w:hAnsi="Arial" w:cs="Arial"/>
          <w:b/>
          <w:i/>
        </w:rPr>
      </w:pPr>
      <w:r w:rsidRPr="0047675C">
        <w:rPr>
          <w:rFonts w:ascii="Arial" w:hAnsi="Arial" w:cs="Arial"/>
          <w:b/>
          <w:i/>
        </w:rPr>
        <w:t>Se dará la prueba por válida sólo si todas las acciones se han realizado correctamente.</w:t>
      </w:r>
    </w:p>
    <w:p w:rsidR="000224E0" w:rsidRDefault="000224E0" w:rsidP="000224E0">
      <w:pPr>
        <w:spacing w:line="276" w:lineRule="auto"/>
        <w:rPr>
          <w:rFonts w:ascii="Arial" w:hAnsi="Arial" w:cs="Arial"/>
          <w:b/>
        </w:rPr>
      </w:pPr>
    </w:p>
    <w:p w:rsidR="000224E0" w:rsidRDefault="000224E0" w:rsidP="000224E0">
      <w:pPr>
        <w:spacing w:line="276" w:lineRule="auto"/>
        <w:ind w:left="720"/>
        <w:rPr>
          <w:rFonts w:ascii="Arial" w:hAnsi="Arial" w:cs="Arial"/>
          <w:b/>
          <w:i/>
        </w:rPr>
      </w:pPr>
    </w:p>
    <w:p w:rsidR="000224E0" w:rsidRDefault="000224E0" w:rsidP="000224E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Alumno </w:t>
      </w:r>
      <w:r w:rsidR="004D2FC3">
        <w:rPr>
          <w:rFonts w:ascii="Arial" w:hAnsi="Arial" w:cs="Arial"/>
          <w:b/>
        </w:rPr>
        <w:t>2:</w:t>
      </w:r>
      <w:r>
        <w:rPr>
          <w:rFonts w:ascii="Arial" w:hAnsi="Arial" w:cs="Arial"/>
          <w:b/>
        </w:rPr>
        <w:t xml:space="preserve"> </w:t>
      </w:r>
    </w:p>
    <w:p w:rsidR="000224E0" w:rsidRDefault="000224E0" w:rsidP="000224E0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Mostrará todo lo necesario (archivos, ventanas, etc.) para demostrar que la configuración de</w:t>
      </w:r>
      <w:r w:rsidR="00134B6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servidor web se ha realizado correctamente.</w:t>
      </w:r>
    </w:p>
    <w:p w:rsidR="000224E0" w:rsidRDefault="000224E0">
      <w:pPr>
        <w:ind w:firstLine="709"/>
        <w:rPr>
          <w:rFonts w:ascii="Arial" w:hAnsi="Arial" w:cs="Arial"/>
        </w:rPr>
      </w:pPr>
    </w:p>
    <w:sectPr w:rsidR="000224E0" w:rsidSect="00A81029">
      <w:type w:val="continuous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778" w:rsidRDefault="003D2778">
      <w:r>
        <w:separator/>
      </w:r>
    </w:p>
  </w:endnote>
  <w:endnote w:type="continuationSeparator" w:id="0">
    <w:p w:rsidR="003D2778" w:rsidRDefault="003D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DF" w:rsidRDefault="00820CDF">
    <w:pPr>
      <w:pBdr>
        <w:bottom w:val="double" w:sz="6" w:space="1" w:color="000000"/>
      </w:pBdr>
    </w:pPr>
  </w:p>
  <w:p w:rsidR="00820CDF" w:rsidRDefault="00820CDF">
    <w:pPr>
      <w:jc w:val="center"/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</w:instrText>
    </w:r>
    <w:r w:rsidR="00010997">
      <w:rPr>
        <w:rStyle w:val="Nmerodepgina"/>
        <w:rFonts w:cs="Arial"/>
      </w:rPr>
      <w:instrText>PAGE</w:instrText>
    </w:r>
    <w:r>
      <w:rPr>
        <w:rStyle w:val="Nmerodepgina"/>
        <w:rFonts w:cs="Arial"/>
      </w:rPr>
      <w:instrText xml:space="preserve"> </w:instrText>
    </w:r>
    <w:r>
      <w:rPr>
        <w:rStyle w:val="Nmerodepgina"/>
        <w:rFonts w:cs="Arial"/>
      </w:rPr>
      <w:fldChar w:fldCharType="separate"/>
    </w:r>
    <w:r w:rsidR="003E2DA5">
      <w:rPr>
        <w:rStyle w:val="Nmerodepgina"/>
        <w:rFonts w:cs="Arial"/>
        <w:noProof/>
      </w:rPr>
      <w:t>1</w:t>
    </w:r>
    <w:r>
      <w:rPr>
        <w:rStyle w:val="Nmerodepgina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778" w:rsidRDefault="003D2778">
      <w:r>
        <w:separator/>
      </w:r>
    </w:p>
  </w:footnote>
  <w:footnote w:type="continuationSeparator" w:id="0">
    <w:p w:rsidR="003D2778" w:rsidRDefault="003D2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DF" w:rsidRDefault="007E1352">
    <w:pPr>
      <w:pStyle w:val="Encabezado"/>
      <w:pBdr>
        <w:bottom w:val="double" w:sz="6" w:space="1" w:color="000000"/>
      </w:pBdr>
      <w:rPr>
        <w:lang w:val="eu-ES"/>
      </w:rPr>
    </w:pPr>
    <w:r>
      <w:rPr>
        <w:rFonts w:ascii="Arial" w:hAnsi="Arial" w:cs="Arial"/>
        <w:lang w:val="eu-ES"/>
      </w:rPr>
      <w:t>UD</w:t>
    </w:r>
    <w:r w:rsidR="00820CDF">
      <w:rPr>
        <w:rFonts w:ascii="Arial" w:hAnsi="Arial" w:cs="Arial"/>
        <w:lang w:val="eu-ES"/>
      </w:rPr>
      <w:t xml:space="preserve"> </w:t>
    </w:r>
    <w:r>
      <w:rPr>
        <w:rFonts w:ascii="Arial" w:hAnsi="Arial" w:cs="Arial"/>
        <w:lang w:val="eu-ES"/>
      </w:rPr>
      <w:t>3</w:t>
    </w:r>
    <w:r w:rsidR="00820CDF">
      <w:rPr>
        <w:rFonts w:ascii="Arial" w:hAnsi="Arial" w:cs="Arial"/>
        <w:lang w:val="eu-ES"/>
      </w:rPr>
      <w:t>:</w:t>
    </w:r>
    <w:r w:rsidR="00820CDF">
      <w:rPr>
        <w:rFonts w:ascii="Arial" w:eastAsia="Arial" w:hAnsi="Arial" w:cs="Arial"/>
        <w:lang w:val="eu-ES"/>
      </w:rPr>
      <w:t xml:space="preserve"> HTTP</w:t>
    </w:r>
    <w:r w:rsidR="00820CDF">
      <w:rPr>
        <w:rFonts w:ascii="Arial" w:hAnsi="Arial" w:cs="Arial"/>
        <w:lang w:val="eu-ES"/>
      </w:rPr>
      <w:tab/>
    </w:r>
    <w:r w:rsidR="00820CDF">
      <w:rPr>
        <w:rFonts w:ascii="Arial" w:hAnsi="Arial" w:cs="Arial"/>
        <w:lang w:val="eu-ES"/>
      </w:rPr>
      <w:tab/>
    </w:r>
    <w:proofErr w:type="spellStart"/>
    <w:r>
      <w:rPr>
        <w:rFonts w:ascii="Arial" w:hAnsi="Arial" w:cs="Arial"/>
        <w:lang w:val="eu-ES"/>
      </w:rPr>
      <w:t>Práctica/Reto</w:t>
    </w:r>
    <w:proofErr w:type="spellEnd"/>
    <w:r>
      <w:rPr>
        <w:rFonts w:ascii="Arial" w:hAnsi="Arial" w:cs="Arial"/>
        <w:lang w:val="eu-ES"/>
      </w:rPr>
      <w:t xml:space="preserve"> 4</w:t>
    </w:r>
  </w:p>
  <w:p w:rsidR="00820CDF" w:rsidRDefault="00820CDF">
    <w:pPr>
      <w:rPr>
        <w:lang w:val="eu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  <w:sz w:val="20"/>
      </w:rPr>
    </w:lvl>
  </w:abstractNum>
  <w:abstractNum w:abstractNumId="3">
    <w:nsid w:val="11411EA2"/>
    <w:multiLevelType w:val="hybridMultilevel"/>
    <w:tmpl w:val="C134960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06399"/>
    <w:multiLevelType w:val="hybridMultilevel"/>
    <w:tmpl w:val="42B444B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A083E7F"/>
    <w:multiLevelType w:val="hybridMultilevel"/>
    <w:tmpl w:val="A0C6555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FC131C"/>
    <w:multiLevelType w:val="hybridMultilevel"/>
    <w:tmpl w:val="818AEB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93093E"/>
    <w:multiLevelType w:val="hybridMultilevel"/>
    <w:tmpl w:val="A0C6555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766EA4"/>
    <w:multiLevelType w:val="hybridMultilevel"/>
    <w:tmpl w:val="B82E337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365C93"/>
    <w:multiLevelType w:val="hybridMultilevel"/>
    <w:tmpl w:val="724661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CDB6933"/>
    <w:multiLevelType w:val="hybridMultilevel"/>
    <w:tmpl w:val="6DE0C0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161D58"/>
    <w:multiLevelType w:val="hybridMultilevel"/>
    <w:tmpl w:val="A1C466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1104EEF"/>
    <w:multiLevelType w:val="hybridMultilevel"/>
    <w:tmpl w:val="6DE0C0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535C4E"/>
    <w:multiLevelType w:val="hybridMultilevel"/>
    <w:tmpl w:val="671AE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51000"/>
    <w:multiLevelType w:val="hybridMultilevel"/>
    <w:tmpl w:val="F3A81E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AF1DB3"/>
    <w:multiLevelType w:val="hybridMultilevel"/>
    <w:tmpl w:val="349CB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24016"/>
    <w:multiLevelType w:val="hybridMultilevel"/>
    <w:tmpl w:val="A0C6555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AB83C69"/>
    <w:multiLevelType w:val="hybridMultilevel"/>
    <w:tmpl w:val="3DCAC85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14"/>
  </w:num>
  <w:num w:numId="10">
    <w:abstractNumId w:val="17"/>
  </w:num>
  <w:num w:numId="11">
    <w:abstractNumId w:val="8"/>
  </w:num>
  <w:num w:numId="12">
    <w:abstractNumId w:val="6"/>
  </w:num>
  <w:num w:numId="13">
    <w:abstractNumId w:val="9"/>
  </w:num>
  <w:num w:numId="14">
    <w:abstractNumId w:val="16"/>
  </w:num>
  <w:num w:numId="15">
    <w:abstractNumId w:val="5"/>
  </w:num>
  <w:num w:numId="16">
    <w:abstractNumId w:val="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2B"/>
    <w:rsid w:val="00010997"/>
    <w:rsid w:val="000224E0"/>
    <w:rsid w:val="00066C8E"/>
    <w:rsid w:val="000B07E7"/>
    <w:rsid w:val="000D415D"/>
    <w:rsid w:val="000D49E0"/>
    <w:rsid w:val="000D7D13"/>
    <w:rsid w:val="000E2F2B"/>
    <w:rsid w:val="00134B64"/>
    <w:rsid w:val="00176787"/>
    <w:rsid w:val="00186467"/>
    <w:rsid w:val="00194CD5"/>
    <w:rsid w:val="001A3CC3"/>
    <w:rsid w:val="001B0CA3"/>
    <w:rsid w:val="001E2063"/>
    <w:rsid w:val="001E6428"/>
    <w:rsid w:val="00217A2F"/>
    <w:rsid w:val="002625D9"/>
    <w:rsid w:val="00265A87"/>
    <w:rsid w:val="002700D9"/>
    <w:rsid w:val="002729C4"/>
    <w:rsid w:val="00277592"/>
    <w:rsid w:val="002A6031"/>
    <w:rsid w:val="002D4D68"/>
    <w:rsid w:val="002F637D"/>
    <w:rsid w:val="00346D00"/>
    <w:rsid w:val="00353910"/>
    <w:rsid w:val="003831BD"/>
    <w:rsid w:val="00391561"/>
    <w:rsid w:val="003D2778"/>
    <w:rsid w:val="003E2DA5"/>
    <w:rsid w:val="00417F2F"/>
    <w:rsid w:val="00461502"/>
    <w:rsid w:val="00466DFE"/>
    <w:rsid w:val="00471643"/>
    <w:rsid w:val="0047675C"/>
    <w:rsid w:val="00481A57"/>
    <w:rsid w:val="004B1529"/>
    <w:rsid w:val="004D2FC3"/>
    <w:rsid w:val="004D60B3"/>
    <w:rsid w:val="005102EC"/>
    <w:rsid w:val="005221B0"/>
    <w:rsid w:val="00534527"/>
    <w:rsid w:val="00587C6E"/>
    <w:rsid w:val="005A4DCD"/>
    <w:rsid w:val="005F139C"/>
    <w:rsid w:val="006359CF"/>
    <w:rsid w:val="00687361"/>
    <w:rsid w:val="00694DC1"/>
    <w:rsid w:val="006A0C3A"/>
    <w:rsid w:val="006B1726"/>
    <w:rsid w:val="006F6276"/>
    <w:rsid w:val="00724CDF"/>
    <w:rsid w:val="00733C9A"/>
    <w:rsid w:val="007473F3"/>
    <w:rsid w:val="00790F7F"/>
    <w:rsid w:val="007A3C53"/>
    <w:rsid w:val="007E1352"/>
    <w:rsid w:val="00805B78"/>
    <w:rsid w:val="00805CFC"/>
    <w:rsid w:val="008148D0"/>
    <w:rsid w:val="0082036D"/>
    <w:rsid w:val="00820CDF"/>
    <w:rsid w:val="00830F61"/>
    <w:rsid w:val="0083626F"/>
    <w:rsid w:val="00872380"/>
    <w:rsid w:val="00893BC9"/>
    <w:rsid w:val="00894083"/>
    <w:rsid w:val="008B276D"/>
    <w:rsid w:val="008C22BE"/>
    <w:rsid w:val="008C3CD1"/>
    <w:rsid w:val="008D0988"/>
    <w:rsid w:val="008F6C2A"/>
    <w:rsid w:val="00903EC7"/>
    <w:rsid w:val="00986870"/>
    <w:rsid w:val="009A04A1"/>
    <w:rsid w:val="009A0E27"/>
    <w:rsid w:val="009C0210"/>
    <w:rsid w:val="009D1ED7"/>
    <w:rsid w:val="009E28C4"/>
    <w:rsid w:val="00A0785D"/>
    <w:rsid w:val="00A41B16"/>
    <w:rsid w:val="00A81029"/>
    <w:rsid w:val="00AB55EC"/>
    <w:rsid w:val="00AF5FC5"/>
    <w:rsid w:val="00B50041"/>
    <w:rsid w:val="00B559D2"/>
    <w:rsid w:val="00B65E4C"/>
    <w:rsid w:val="00B71031"/>
    <w:rsid w:val="00B7456C"/>
    <w:rsid w:val="00B81E15"/>
    <w:rsid w:val="00B83029"/>
    <w:rsid w:val="00B8605D"/>
    <w:rsid w:val="00B95E37"/>
    <w:rsid w:val="00BD3C69"/>
    <w:rsid w:val="00BD78EF"/>
    <w:rsid w:val="00BE52E3"/>
    <w:rsid w:val="00C3683B"/>
    <w:rsid w:val="00C550F3"/>
    <w:rsid w:val="00C62513"/>
    <w:rsid w:val="00C754A5"/>
    <w:rsid w:val="00C97C09"/>
    <w:rsid w:val="00D05032"/>
    <w:rsid w:val="00D516F3"/>
    <w:rsid w:val="00D642AA"/>
    <w:rsid w:val="00D71325"/>
    <w:rsid w:val="00D8415B"/>
    <w:rsid w:val="00D84F88"/>
    <w:rsid w:val="00DB6632"/>
    <w:rsid w:val="00DC380C"/>
    <w:rsid w:val="00DE421A"/>
    <w:rsid w:val="00E21FD3"/>
    <w:rsid w:val="00E8131C"/>
    <w:rsid w:val="00E83D58"/>
    <w:rsid w:val="00E85682"/>
    <w:rsid w:val="00EC3E0F"/>
    <w:rsid w:val="00EC640C"/>
    <w:rsid w:val="00ED2BDC"/>
    <w:rsid w:val="00F140B9"/>
    <w:rsid w:val="00F155CE"/>
    <w:rsid w:val="00F46E9F"/>
    <w:rsid w:val="00FD76BC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2">
    <w:name w:val="Fuente de párrafo predeter.2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AF5FC5"/>
    <w:rPr>
      <w:b/>
      <w:bCs/>
    </w:rPr>
  </w:style>
  <w:style w:type="paragraph" w:styleId="Prrafodelista">
    <w:name w:val="List Paragraph"/>
    <w:basedOn w:val="Normal"/>
    <w:qFormat/>
    <w:rsid w:val="000224E0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224E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24E0"/>
    <w:rPr>
      <w:lang w:eastAsia="zh-CN"/>
    </w:rPr>
  </w:style>
  <w:style w:type="character" w:styleId="Refdenotaalpie">
    <w:name w:val="footnote reference"/>
    <w:uiPriority w:val="99"/>
    <w:semiHidden/>
    <w:unhideWhenUsed/>
    <w:rsid w:val="000224E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2">
    <w:name w:val="Fuente de párrafo predeter.2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AF5FC5"/>
    <w:rPr>
      <w:b/>
      <w:bCs/>
    </w:rPr>
  </w:style>
  <w:style w:type="paragraph" w:styleId="Prrafodelista">
    <w:name w:val="List Paragraph"/>
    <w:basedOn w:val="Normal"/>
    <w:qFormat/>
    <w:rsid w:val="000224E0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224E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24E0"/>
    <w:rPr>
      <w:lang w:eastAsia="zh-CN"/>
    </w:rPr>
  </w:style>
  <w:style w:type="character" w:styleId="Refdenotaalpie">
    <w:name w:val="footnote reference"/>
    <w:uiPriority w:val="99"/>
    <w:semiHidden/>
    <w:unhideWhenUsed/>
    <w:rsid w:val="00022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20CBE9-DB6E-4417-AF11-1065FD2F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ms2-10</dc:creator>
  <cp:lastModifiedBy>dw2</cp:lastModifiedBy>
  <cp:revision>15</cp:revision>
  <cp:lastPrinted>2017-11-27T08:47:00Z</cp:lastPrinted>
  <dcterms:created xsi:type="dcterms:W3CDTF">2019-11-04T06:33:00Z</dcterms:created>
  <dcterms:modified xsi:type="dcterms:W3CDTF">2020-11-09T08:23:00Z</dcterms:modified>
</cp:coreProperties>
</file>